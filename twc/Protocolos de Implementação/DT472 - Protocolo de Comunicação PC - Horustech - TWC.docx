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E5101" w:rsidRDefault="00621F55" w:rsidP="00134309">
      <w:pPr>
        <w:pStyle w:val="NormalWeb"/>
        <w:spacing w:before="0" w:beforeAutospacing="0" w:after="0" w:afterAutospacing="0"/>
        <w:jc w:val="both"/>
      </w:pPr>
      <w:r>
        <w:rPr>
          <w:rFonts w:cstheme="majorBid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6985</wp:posOffset>
                </wp:positionH>
                <wp:positionV relativeFrom="page">
                  <wp:posOffset>2514600</wp:posOffset>
                </wp:positionV>
                <wp:extent cx="6781800" cy="1590675"/>
                <wp:effectExtent l="0" t="0" r="19050" b="28575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15906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54E38" w:rsidRDefault="00B54E38" w:rsidP="00E67447">
                            <w:pPr>
                              <w:pStyle w:val="SemEspaamento1"/>
                              <w:jc w:val="right"/>
                              <w:rPr>
                                <w:rFonts w:ascii="Cambria" w:hAnsi="Cambria"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72"/>
                                <w:szCs w:val="72"/>
                              </w:rPr>
                              <w:t xml:space="preserve">Sistema de automação </w:t>
                            </w:r>
                          </w:p>
                          <w:p w:rsidR="00B54E38" w:rsidRPr="003F72C4" w:rsidRDefault="00B54E38" w:rsidP="00E67447">
                            <w:pPr>
                              <w:pStyle w:val="SemEspaamento1"/>
                              <w:jc w:val="right"/>
                              <w:rPr>
                                <w:rFonts w:ascii="Cambria" w:hAnsi="Cambria"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72"/>
                                <w:szCs w:val="72"/>
                              </w:rPr>
                              <w:t xml:space="preserve">PC -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FFFFFF"/>
                                <w:sz w:val="72"/>
                                <w:szCs w:val="72"/>
                              </w:rPr>
                              <w:t>Horustech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FFFF"/>
                                <w:sz w:val="72"/>
                                <w:szCs w:val="72"/>
                              </w:rPr>
                              <w:t xml:space="preserve"> - TWC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FFFFFF"/>
                                <w:sz w:val="72"/>
                                <w:szCs w:val="72"/>
                              </w:rPr>
                              <w:t xml:space="preserve">   </w:t>
                            </w:r>
                          </w:p>
                          <w:proofErr w:type="gramEnd"/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.55pt;margin-top:198pt;width:534pt;height:125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" fillcolor="#4f81bd" strokecolor="white" strokeweight="1pt">
                <v:shadow color="#d8d8d8" offset="3pt,3pt"/>
                <v:textbox style="mso-fit-shape-to-text:t" inset="14.4pt,,14.4pt">
                  <w:txbxContent>
                    <w:p w:rsidR="00B54E38" w:rsidRDefault="00B54E38" w:rsidP="00E67447">
                      <w:pPr>
                        <w:pStyle w:val="SemEspaamento1"/>
                        <w:jc w:val="right"/>
                        <w:rPr>
                          <w:rFonts w:ascii="Cambria" w:hAnsi="Cambria"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72"/>
                          <w:szCs w:val="72"/>
                        </w:rPr>
                        <w:t xml:space="preserve">Sistema de automação </w:t>
                      </w:r>
                    </w:p>
                    <w:p w:rsidR="00B54E38" w:rsidRPr="003F72C4" w:rsidRDefault="00B54E38" w:rsidP="00E67447">
                      <w:pPr>
                        <w:pStyle w:val="SemEspaamento1"/>
                        <w:jc w:val="right"/>
                        <w:rPr>
                          <w:rFonts w:ascii="Cambria" w:hAnsi="Cambria"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72"/>
                          <w:szCs w:val="72"/>
                        </w:rPr>
                        <w:t xml:space="preserve">PC - </w:t>
                      </w:r>
                      <w:proofErr w:type="spellStart"/>
                      <w:r>
                        <w:rPr>
                          <w:rFonts w:ascii="Cambria" w:hAnsi="Cambria"/>
                          <w:color w:val="FFFFFF"/>
                          <w:sz w:val="72"/>
                          <w:szCs w:val="72"/>
                        </w:rPr>
                        <w:t>Horustech</w:t>
                      </w:r>
                      <w:proofErr w:type="spellEnd"/>
                      <w:r>
                        <w:rPr>
                          <w:rFonts w:ascii="Cambria" w:hAnsi="Cambria"/>
                          <w:color w:val="FFFFFF"/>
                          <w:sz w:val="72"/>
                          <w:szCs w:val="72"/>
                        </w:rPr>
                        <w:t xml:space="preserve"> - TWC</w:t>
                      </w:r>
                      <w:proofErr w:type="gramStart"/>
                      <w:r>
                        <w:rPr>
                          <w:rFonts w:ascii="Cambria" w:hAnsi="Cambria"/>
                          <w:color w:val="FFFFFF"/>
                          <w:sz w:val="72"/>
                          <w:szCs w:val="72"/>
                        </w:rPr>
                        <w:t xml:space="preserve">   </w:t>
                      </w:r>
                    </w:p>
                    <w:proofErr w:type="gramEn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cstheme="majorBidi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023870" cy="10687685"/>
                <wp:effectExtent l="0" t="0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3870" cy="10687685"/>
                          <a:chOff x="7329" y="0"/>
                          <a:chExt cx="4911" cy="15840"/>
                        </a:xfrm>
                      </wpg:grpSpPr>
                      <wpg:grpSp>
                        <wpg:cNvPr id="2" name="Group 19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E38" w:rsidRPr="00C55F3B" w:rsidRDefault="00B54E38" w:rsidP="00E67447">
                              <w:pPr>
                                <w:rPr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E38" w:rsidRDefault="00B54E38" w:rsidP="00E67447">
                              <w:pPr>
                                <w:pStyle w:val="Ttulo"/>
                              </w:pPr>
                            </w:p>
                            <w:p w:rsidR="00B54E38" w:rsidRPr="00BE5101" w:rsidRDefault="00B54E38" w:rsidP="00BE5101"/>
                            <w:p w:rsidR="00B54E38" w:rsidRPr="00011A2B" w:rsidRDefault="00B54E38" w:rsidP="00E67447">
                              <w:pPr>
                                <w:pStyle w:val="Ttulo"/>
                              </w:pPr>
                              <w:r>
                                <w:t>Protocolo de</w:t>
                              </w:r>
                              <w:r w:rsidRPr="00134309">
                                <w:t xml:space="preserve"> Comunicação</w:t>
                              </w:r>
                              <w:r>
                                <w:t xml:space="preserve"> HRS-1-Terminal</w:t>
                              </w:r>
                            </w:p>
                            <w:p w:rsidR="00B54E38" w:rsidRDefault="00B54E38" w:rsidP="006F471D">
                              <w:pPr>
                                <w:pStyle w:val="Subttulo"/>
                              </w:pPr>
                              <w:r>
                                <w:t>DT472</w:t>
                              </w:r>
                            </w:p>
                            <w:p w:rsidR="00B54E38" w:rsidRPr="006F471D" w:rsidRDefault="00B54E38" w:rsidP="006F471D">
                              <w:pPr>
                                <w:pStyle w:val="Subttulo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7" style="position:absolute;left:0;text-align:left;margin-left:186.9pt;margin-top:0;width:238.1pt;height:841.55pt;z-index:251654656;mso-position-horizontal:right;mso-position-horizontal-relative:page;mso-position-vertical:top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" o:allowincell="f">
                <v:group id="Group 19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20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UAoMEA&#10;AADaAAAADwAAAGRycy9kb3ducmV2LnhtbESP3YrCMBSE7wXfIRzBO01VEKlGWRRFBME/ZC8Pzdm2&#10;bnNSkqj17TcLgpfDzHzDzBaNqcSDnC8tKxj0ExDEmdUl5wou53VvAsIHZI2VZVLwIg+Lebs1w1Tb&#10;Jx/pcQq5iBD2KSooQqhTKX1WkEHftzVx9H6sMxiidLnUDp8Rbio5TJKxNFhyXCiwpmVB2e/pbhQc&#10;8PBtzqvtpbptjmbvShxebzulup3mawoiUBM+4Xd7qxWM4P9KvA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VAKDBAAAA2gAAAA8AAAAAAAAAAAAAAAAAmAIAAGRycy9kb3du&#10;cmV2LnhtbFBLBQYAAAAABAAEAPUAAACGAwAAAAA=&#10;" fillcolor="#9bbb59" stroked="f" strokecolor="#d8d8d8"/>
                  <v:rect id="Rectangle 21" o:spid="_x0000_s1030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ifcYA&#10;AADaAAAADwAAAGRycy9kb3ducmV2LnhtbESPQWsCMRSE70L/Q3gFL1Kzipa6NYoKhSoeWmsLvT03&#10;z93VzcuySTX++0YQPA4z8w0zngZTiRM1rrSsoNdNQBBnVpecK9h+vT29gHAeWWNlmRRcyMF08tAa&#10;Y6rtmT/ptPG5iBB2KSoovK9TKV1WkEHXtTVx9Pa2MeijbHKpGzxHuKlkP0mepcGS40KBNS0Kyo6b&#10;P6NgPlx9bNeD8DM77L5Ho6Sz/A2doVLtxzB7BeEp+Hv41n7XCgZwvRJv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FifcYAAADaAAAADwAAAAAAAAAAAAAAAACYAgAAZHJz&#10;L2Rvd25yZXYueG1sUEsFBgAAAAAEAAQA9QAAAIsDAAAAAA==&#10;" fillcolor="#9bbb59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22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O98MA&#10;AADaAAAADwAAAGRycy9kb3ducmV2LnhtbESPQWsCMRSE74L/ITzBi9SkFku7NUoRhfai1Jbi8e3m&#10;dbO4eVk2Ubf/3giCx2FmvmFmi87V4kRtqDxreBwrEMSFNxWXGn6+1w8vIEJENlh7Jg3/FGAx7/dm&#10;mBl/5i867WIpEoRDhhpsjE0mZSgsOQxj3xAn78+3DmOSbSlNi+cEd7WcKPUsHVacFiw2tLRUHHZH&#10;p2FLv/bp8zXPV2pzyPd7FUeGjNbDQff+BiJSF+/hW/vDaJjC9Uq6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O98MAAADaAAAADwAAAAAAAAAAAAAAAACYAgAAZHJzL2Rv&#10;d25yZXYueG1sUEsFBgAAAAAEAAQA9QAAAIgDAAAAAA==&#10;" filled="f" stroked="f" strokecolor="white" strokeweight="1pt">
                  <v:fill opacity="52428f"/>
                  <v:textbox inset="28.8pt,14.4pt,14.4pt,14.4pt">
                    <w:txbxContent>
                      <w:p w:rsidR="00B54E38" w:rsidRPr="00C55F3B" w:rsidRDefault="00B54E38" w:rsidP="00E67447">
                        <w:pPr>
                          <w:rPr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23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QgMMA&#10;AADaAAAADwAAAGRycy9kb3ducmV2LnhtbESPQWsCMRSE70L/Q3iFXqQmVZB2a5RSKuhFcVuKx7eb&#10;183i5mXZpLr+eyMIHoeZ+YaZLXrXiCN1ofas4WWkQBCX3tRcafj5Xj6/gggR2WDjmTScKcBi/jCY&#10;YWb8iXd0zGMlEoRDhhpsjG0mZSgtOQwj3xIn7893DmOSXSVNh6cEd40cKzWVDmtOCxZb+rRUHvJ/&#10;p2FLv3ayfiuKL7U5FPu9ikNDRuunx/7jHUSkPt7Dt/bKaJjC9Uq6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EQgMMAAADaAAAADwAAAAAAAAAAAAAAAACYAgAAZHJzL2Rv&#10;d25yZXYueG1sUEsFBgAAAAAEAAQA9QAAAIgDAAAAAA==&#10;" filled="f" stroked="f" strokecolor="white" strokeweight="1pt">
                  <v:fill opacity="52428f"/>
                  <v:textbox inset="28.8pt,14.4pt,14.4pt,14.4pt">
                    <w:txbxContent>
                      <w:p w:rsidR="00B54E38" w:rsidRDefault="00B54E38" w:rsidP="00E67447">
                        <w:pPr>
                          <w:pStyle w:val="Ttulo"/>
                        </w:pPr>
                      </w:p>
                      <w:p w:rsidR="00B54E38" w:rsidRPr="00BE5101" w:rsidRDefault="00B54E38" w:rsidP="00BE5101"/>
                      <w:p w:rsidR="00B54E38" w:rsidRPr="00011A2B" w:rsidRDefault="00B54E38" w:rsidP="00E67447">
                        <w:pPr>
                          <w:pStyle w:val="Ttulo"/>
                        </w:pPr>
                        <w:r>
                          <w:t>Protocolo de</w:t>
                        </w:r>
                        <w:r w:rsidRPr="00134309">
                          <w:t xml:space="preserve"> Comunicação</w:t>
                        </w:r>
                        <w:r>
                          <w:t xml:space="preserve"> HRS-1-Terminal</w:t>
                        </w:r>
                      </w:p>
                      <w:p w:rsidR="00B54E38" w:rsidRDefault="00B54E38" w:rsidP="006F471D">
                        <w:pPr>
                          <w:pStyle w:val="Subttulo"/>
                        </w:pPr>
                        <w:r>
                          <w:t>DT472</w:t>
                        </w:r>
                      </w:p>
                      <w:p w:rsidR="00B54E38" w:rsidRPr="006F471D" w:rsidRDefault="00B54E38" w:rsidP="006F471D">
                        <w:pPr>
                          <w:pStyle w:val="Subttulo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C54F5" w:rsidRPr="003542F0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7379970</wp:posOffset>
            </wp:positionV>
            <wp:extent cx="3345815" cy="2360930"/>
            <wp:effectExtent l="19050" t="0" r="6985" b="0"/>
            <wp:wrapThrough wrapText="bothSides">
              <wp:wrapPolygon edited="0">
                <wp:start x="-123" y="0"/>
                <wp:lineTo x="-123" y="21437"/>
                <wp:lineTo x="21645" y="21437"/>
                <wp:lineTo x="21645" y="0"/>
                <wp:lineTo x="-123" y="0"/>
              </wp:wrapPolygon>
            </wp:wrapThrough>
            <wp:docPr id="28" name="Imagem 2" descr="logo_company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companyte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092C" w:rsidRPr="003542F0">
        <w:br w:type="page"/>
      </w:r>
    </w:p>
    <w:bookmarkStart w:id="1" w:name="_Toc39155335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602585021"/>
        <w:docPartObj>
          <w:docPartGallery w:val="Table of Contents"/>
          <w:docPartUnique/>
        </w:docPartObj>
      </w:sdtPr>
      <w:sdtEndPr/>
      <w:sdtContent>
        <w:p w:rsidR="00AF0E72" w:rsidRPr="00725DA0" w:rsidRDefault="00AF0E72" w:rsidP="00ED469D">
          <w:pPr>
            <w:pStyle w:val="CabealhodoSumrio"/>
            <w:spacing w:line="240" w:lineRule="auto"/>
            <w:jc w:val="center"/>
            <w:rPr>
              <w:sz w:val="20"/>
              <w:szCs w:val="20"/>
            </w:rPr>
          </w:pPr>
          <w:r w:rsidRPr="00725DA0">
            <w:rPr>
              <w:sz w:val="20"/>
              <w:szCs w:val="20"/>
            </w:rPr>
            <w:t>Sumário</w:t>
          </w:r>
        </w:p>
        <w:p w:rsidR="0041099D" w:rsidRPr="00D41F9C" w:rsidRDefault="007D5C47">
          <w:pPr>
            <w:pStyle w:val="Sumrio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r w:rsidRPr="00725DA0">
            <w:rPr>
              <w:sz w:val="20"/>
              <w:szCs w:val="20"/>
            </w:rPr>
            <w:fldChar w:fldCharType="begin"/>
          </w:r>
          <w:r w:rsidR="00AF0E72" w:rsidRPr="00725DA0">
            <w:rPr>
              <w:sz w:val="20"/>
              <w:szCs w:val="20"/>
            </w:rPr>
            <w:instrText xml:space="preserve"> TOC \o "1-3" \h \z \u </w:instrText>
          </w:r>
          <w:r w:rsidRPr="00725DA0">
            <w:rPr>
              <w:sz w:val="20"/>
              <w:szCs w:val="20"/>
            </w:rPr>
            <w:fldChar w:fldCharType="separate"/>
          </w:r>
          <w:hyperlink w:anchor="_Toc421094304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_Toc421094304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3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05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Estrutura do Comando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_Toc421094305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3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06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1.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noProof/>
                <w:sz w:val="20"/>
                <w:szCs w:val="20"/>
              </w:rPr>
              <w:t>ENVIO DE MENSAGENS AO TERMINAL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_Toc421094306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4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07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2.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noProof/>
                <w:sz w:val="20"/>
                <w:szCs w:val="20"/>
              </w:rPr>
              <w:t>REQUISIÇÃO DE RESPOSTAS OU PERGUNTAS DO TERMINAL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_Toc421094307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5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08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3.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noProof/>
                <w:sz w:val="20"/>
                <w:szCs w:val="20"/>
              </w:rPr>
              <w:t>LIMPA PENDÊNCIAS DE TERMINAL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_Toc421094308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6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09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4.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noProof/>
                <w:sz w:val="20"/>
                <w:szCs w:val="20"/>
              </w:rPr>
              <w:t>LIMPA PENDÊNCIA E ENVIO DE MENSAGENS AO TERMINAL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_Toc421094309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6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10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5.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noProof/>
                <w:sz w:val="20"/>
                <w:szCs w:val="20"/>
              </w:rPr>
              <w:t>PEDIDO DE STATUS DOS TERMINAIS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_Toc421094310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6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11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6.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rFonts w:eastAsia="Calibri"/>
                <w:noProof/>
                <w:sz w:val="20"/>
                <w:szCs w:val="20"/>
              </w:rPr>
              <w:t>GRAVAÇÃO DE IDENTIFICADOR V1.0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_Toc421094311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7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12" w:history="1">
            <w:r w:rsidR="0041099D" w:rsidRPr="00D41F9C">
              <w:rPr>
                <w:rStyle w:val="Hyperlink"/>
                <w:rFonts w:eastAsia="Calibri"/>
                <w:noProof/>
                <w:sz w:val="20"/>
                <w:szCs w:val="20"/>
              </w:rPr>
              <w:t>7.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rFonts w:eastAsia="Calibri"/>
                <w:noProof/>
                <w:sz w:val="20"/>
                <w:szCs w:val="20"/>
              </w:rPr>
              <w:t>ABASTECIMENTO HORUSTECH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_Toc421094312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8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13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8.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rFonts w:eastAsia="Calibri"/>
                <w:noProof/>
                <w:sz w:val="20"/>
                <w:szCs w:val="20"/>
              </w:rPr>
              <w:t>ABASTECIMENTO COMPANYTEC - CBC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_Toc421094313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9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14" w:history="1">
            <w:r w:rsidR="0041099D" w:rsidRPr="00D41F9C">
              <w:rPr>
                <w:rStyle w:val="Hyperlink"/>
                <w:rFonts w:eastAsia="Calibri"/>
                <w:noProof/>
                <w:sz w:val="20"/>
                <w:szCs w:val="20"/>
              </w:rPr>
              <w:t>9.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rFonts w:eastAsia="Calibri"/>
                <w:noProof/>
                <w:sz w:val="20"/>
                <w:szCs w:val="20"/>
              </w:rPr>
              <w:t>FORMATAÇÃO DAS MENSAGENS CODIFICADAS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_Toc421094314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10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72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15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10.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noProof/>
                <w:sz w:val="20"/>
                <w:szCs w:val="20"/>
              </w:rPr>
              <w:t>Códigos de erro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_Toc421094315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15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Pr="00D41F9C" w:rsidRDefault="002625A8">
          <w:pPr>
            <w:pStyle w:val="Sumrio1"/>
            <w:tabs>
              <w:tab w:val="left" w:pos="72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0"/>
              <w:szCs w:val="20"/>
            </w:rPr>
          </w:pPr>
          <w:hyperlink w:anchor="_Toc421094316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11.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noProof/>
                <w:sz w:val="20"/>
                <w:szCs w:val="20"/>
              </w:rPr>
              <w:t>Códigos de Status de execução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_Toc421094316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15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1099D" w:rsidRDefault="002625A8">
          <w:pPr>
            <w:pStyle w:val="Sumrio1"/>
            <w:tabs>
              <w:tab w:val="left" w:pos="72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21094317" w:history="1">
            <w:r w:rsidR="0041099D" w:rsidRPr="00D41F9C">
              <w:rPr>
                <w:rStyle w:val="Hyperlink"/>
                <w:noProof/>
                <w:sz w:val="20"/>
                <w:szCs w:val="20"/>
              </w:rPr>
              <w:t>12.</w:t>
            </w:r>
            <w:r w:rsidR="0041099D" w:rsidRPr="00D41F9C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0"/>
                <w:szCs w:val="20"/>
              </w:rPr>
              <w:tab/>
            </w:r>
            <w:r w:rsidR="0041099D" w:rsidRPr="00D41F9C">
              <w:rPr>
                <w:rStyle w:val="Hyperlink"/>
                <w:noProof/>
                <w:sz w:val="20"/>
                <w:szCs w:val="20"/>
              </w:rPr>
              <w:t>Cálculo de Check-Sum</w:t>
            </w:r>
            <w:r w:rsidR="0041099D" w:rsidRPr="00D41F9C">
              <w:rPr>
                <w:noProof/>
                <w:webHidden/>
                <w:sz w:val="20"/>
                <w:szCs w:val="20"/>
              </w:rPr>
              <w:tab/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begin"/>
            </w:r>
            <w:r w:rsidR="0041099D" w:rsidRPr="00D41F9C">
              <w:rPr>
                <w:noProof/>
                <w:webHidden/>
                <w:sz w:val="20"/>
                <w:szCs w:val="20"/>
              </w:rPr>
              <w:instrText xml:space="preserve"> PAGEREF _Toc421094317 \h </w:instrText>
            </w:r>
            <w:r w:rsidR="0041099D" w:rsidRPr="00D41F9C">
              <w:rPr>
                <w:noProof/>
                <w:webHidden/>
                <w:sz w:val="20"/>
                <w:szCs w:val="20"/>
              </w:rPr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92D5E">
              <w:rPr>
                <w:noProof/>
                <w:webHidden/>
                <w:sz w:val="20"/>
                <w:szCs w:val="20"/>
              </w:rPr>
              <w:t>16</w:t>
            </w:r>
            <w:r w:rsidR="0041099D" w:rsidRPr="00D41F9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D09FE" w:rsidRDefault="007D5C47" w:rsidP="0041099D">
          <w:pPr>
            <w:spacing w:line="240" w:lineRule="auto"/>
          </w:pPr>
          <w:r w:rsidRPr="00725DA0">
            <w:rPr>
              <w:rFonts w:asciiTheme="majorHAnsi" w:hAnsiTheme="majorHAnsi"/>
              <w:sz w:val="20"/>
              <w:szCs w:val="20"/>
            </w:rPr>
            <w:fldChar w:fldCharType="end"/>
          </w:r>
        </w:p>
      </w:sdtContent>
    </w:sdt>
    <w:p w:rsidR="002D09FE" w:rsidRPr="002D09FE" w:rsidRDefault="002D09FE" w:rsidP="002D09FE"/>
    <w:p w:rsidR="00D41F9C" w:rsidRDefault="00D41F9C" w:rsidP="00AF0E72">
      <w:pPr>
        <w:pStyle w:val="Ttulo"/>
      </w:pPr>
    </w:p>
    <w:p w:rsidR="00500270" w:rsidRPr="00587113" w:rsidRDefault="00500270" w:rsidP="00AF0E72">
      <w:pPr>
        <w:pStyle w:val="Ttulo"/>
        <w:rPr>
          <w:szCs w:val="18"/>
        </w:rPr>
      </w:pPr>
      <w:r w:rsidRPr="00587113">
        <w:lastRenderedPageBreak/>
        <w:t>Convenções Gerais</w:t>
      </w:r>
      <w:bookmarkEnd w:id="1"/>
    </w:p>
    <w:p w:rsidR="00500270" w:rsidRPr="00A33476" w:rsidRDefault="00500270" w:rsidP="00AF0E72">
      <w:pPr>
        <w:pStyle w:val="Ttulo1"/>
      </w:pPr>
      <w:bookmarkStart w:id="2" w:name="_Toc421094304"/>
      <w:r w:rsidRPr="00A33476">
        <w:t>Introdução</w:t>
      </w:r>
      <w:bookmarkEnd w:id="2"/>
    </w:p>
    <w:p w:rsidR="00500270" w:rsidRDefault="00500270" w:rsidP="00F23F71">
      <w:pPr>
        <w:pStyle w:val="SemEspaamento"/>
        <w:numPr>
          <w:ilvl w:val="0"/>
          <w:numId w:val="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Todos os comandos são iniciados com o caractere “&gt;“, seguido de”? ”para consulta e</w:t>
      </w:r>
      <w:proofErr w:type="gramStart"/>
      <w:r>
        <w:rPr>
          <w:sz w:val="18"/>
          <w:szCs w:val="18"/>
        </w:rPr>
        <w:t xml:space="preserve"> ”</w:t>
      </w:r>
      <w:proofErr w:type="gramEnd"/>
      <w:r>
        <w:rPr>
          <w:sz w:val="18"/>
          <w:szCs w:val="18"/>
        </w:rPr>
        <w:t>! ”para resposta da automação.</w:t>
      </w:r>
    </w:p>
    <w:p w:rsidR="00500270" w:rsidRDefault="00500270" w:rsidP="00F23F71">
      <w:pPr>
        <w:pStyle w:val="SemEspaamento"/>
        <w:numPr>
          <w:ilvl w:val="0"/>
          <w:numId w:val="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Após os caracteres de início de bloco, o protocolo informa o tamanho dos dados, em hexadecimal.</w:t>
      </w:r>
    </w:p>
    <w:p w:rsidR="00500270" w:rsidRDefault="00500270" w:rsidP="00C9182A">
      <w:pPr>
        <w:pStyle w:val="SemEspaamento"/>
        <w:numPr>
          <w:ilvl w:val="0"/>
          <w:numId w:val="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O campo de dados é dividido em duas partes, o índice do comando, informado em hexadecimal de dois caracteres (00</w:t>
      </w:r>
      <w:proofErr w:type="gramStart"/>
      <w:r>
        <w:rPr>
          <w:sz w:val="18"/>
          <w:szCs w:val="18"/>
        </w:rPr>
        <w:t>..</w:t>
      </w:r>
      <w:proofErr w:type="gramEnd"/>
      <w:r>
        <w:rPr>
          <w:sz w:val="18"/>
          <w:szCs w:val="18"/>
        </w:rPr>
        <w:t>FF), e os parâmetros, que serão de tamanho variável, de acordo com a informação do cabeçalho.</w:t>
      </w:r>
    </w:p>
    <w:p w:rsidR="00500270" w:rsidRDefault="00500270" w:rsidP="00F23F71">
      <w:pPr>
        <w:pStyle w:val="SemEspaamento"/>
        <w:numPr>
          <w:ilvl w:val="0"/>
          <w:numId w:val="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Campos “bico” são representados em decimal, de 0 a 99;</w:t>
      </w:r>
    </w:p>
    <w:p w:rsidR="00500270" w:rsidRDefault="00500270" w:rsidP="00F23F71">
      <w:pPr>
        <w:pStyle w:val="SemEspaamento"/>
        <w:numPr>
          <w:ilvl w:val="0"/>
          <w:numId w:val="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Campos tanque e combustível são representados em decimal, de 0 a 99;</w:t>
      </w:r>
    </w:p>
    <w:p w:rsidR="00500270" w:rsidRDefault="007B2A99" w:rsidP="00C9182A">
      <w:pPr>
        <w:pStyle w:val="SemEspaamento"/>
        <w:numPr>
          <w:ilvl w:val="0"/>
          <w:numId w:val="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Campos número do terminal são representados em decimal, de 0 a 99;</w:t>
      </w:r>
    </w:p>
    <w:p w:rsidR="007D525E" w:rsidRDefault="007D525E" w:rsidP="00F23F71">
      <w:pPr>
        <w:pStyle w:val="SemEspaamento"/>
        <w:numPr>
          <w:ilvl w:val="0"/>
          <w:numId w:val="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Companytec</w:t>
      </w:r>
      <w:proofErr w:type="spellEnd"/>
      <w:r>
        <w:rPr>
          <w:sz w:val="18"/>
          <w:szCs w:val="18"/>
        </w:rPr>
        <w:t xml:space="preserve"> recomenda que a comunicação com o Terminal seja desenvolvida de forma independente a da automação</w:t>
      </w:r>
      <w:r w:rsidR="00BB7F41">
        <w:rPr>
          <w:sz w:val="18"/>
          <w:szCs w:val="18"/>
        </w:rPr>
        <w:t xml:space="preserve">, se possível deve-se utilizar até mesmo outra porta para comunicação, como </w:t>
      </w:r>
      <w:proofErr w:type="gramStart"/>
      <w:r w:rsidR="00BB7F41">
        <w:rPr>
          <w:sz w:val="18"/>
          <w:szCs w:val="18"/>
        </w:rPr>
        <w:t>por exemplo</w:t>
      </w:r>
      <w:proofErr w:type="gramEnd"/>
      <w:r w:rsidR="00BB7F41">
        <w:rPr>
          <w:sz w:val="18"/>
          <w:szCs w:val="18"/>
        </w:rPr>
        <w:t xml:space="preserve"> a 771</w:t>
      </w:r>
      <w:r>
        <w:rPr>
          <w:sz w:val="18"/>
          <w:szCs w:val="18"/>
        </w:rPr>
        <w:t>.</w:t>
      </w:r>
      <w:r w:rsidR="00BB7F41">
        <w:rPr>
          <w:sz w:val="18"/>
          <w:szCs w:val="18"/>
        </w:rPr>
        <w:t xml:space="preserve"> Esta recomendação se dá devido a velocidade necessária as comunicações do software gerencial com o TWC. </w:t>
      </w:r>
    </w:p>
    <w:p w:rsidR="00500270" w:rsidRPr="00A33476" w:rsidRDefault="00500270" w:rsidP="00AF0E72">
      <w:pPr>
        <w:pStyle w:val="Ttulo1"/>
      </w:pPr>
      <w:bookmarkStart w:id="3" w:name="_Toc421094305"/>
      <w:r w:rsidRPr="00A33476">
        <w:t>Estrutura do Comando</w:t>
      </w:r>
      <w:bookmarkEnd w:id="3"/>
    </w:p>
    <w:p w:rsidR="00500270" w:rsidRDefault="00500270" w:rsidP="00500270">
      <w:pPr>
        <w:pStyle w:val="SemEspaamento"/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Todos os comandos são definidos como figura abaixo, os comandos consistem em uma camada de transporte, uma região de dados e um </w:t>
      </w:r>
      <w:proofErr w:type="spellStart"/>
      <w:r>
        <w:rPr>
          <w:sz w:val="18"/>
          <w:szCs w:val="18"/>
        </w:rPr>
        <w:t>checksum</w:t>
      </w:r>
      <w:proofErr w:type="spellEnd"/>
      <w:r>
        <w:rPr>
          <w:sz w:val="18"/>
          <w:szCs w:val="18"/>
        </w:rPr>
        <w:t xml:space="preserve"> respectivamente.</w:t>
      </w:r>
    </w:p>
    <w:tbl>
      <w:tblPr>
        <w:tblW w:w="0" w:type="auto"/>
        <w:tblInd w:w="257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28"/>
      </w:tblGrid>
      <w:tr w:rsidR="00500270" w:rsidTr="00183046">
        <w:trPr>
          <w:trHeight w:val="310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270" w:rsidRDefault="00500270" w:rsidP="00500270">
            <w:pPr>
              <w:pStyle w:val="SemEspaamento"/>
              <w:ind w:left="1080"/>
            </w:pPr>
            <w:r>
              <w:rPr>
                <w:rFonts w:eastAsia="Calibri" w:cs="Calibri"/>
                <w:sz w:val="18"/>
                <w:szCs w:val="18"/>
              </w:rPr>
              <w:t xml:space="preserve">                       </w:t>
            </w:r>
            <w:r>
              <w:rPr>
                <w:sz w:val="18"/>
                <w:szCs w:val="18"/>
              </w:rPr>
              <w:t>&gt;PCCCCX</w:t>
            </w:r>
            <w:proofErr w:type="gramStart"/>
            <w:r>
              <w:rPr>
                <w:sz w:val="18"/>
                <w:szCs w:val="18"/>
              </w:rPr>
              <w:t>....</w:t>
            </w:r>
            <w:proofErr w:type="gramEnd"/>
            <w:r>
              <w:rPr>
                <w:sz w:val="18"/>
                <w:szCs w:val="18"/>
              </w:rPr>
              <w:t xml:space="preserve"> KK</w:t>
            </w:r>
          </w:p>
        </w:tc>
      </w:tr>
    </w:tbl>
    <w:p w:rsidR="00500270" w:rsidRDefault="00500270" w:rsidP="00F23F71">
      <w:pPr>
        <w:pStyle w:val="SemEspaamento"/>
        <w:numPr>
          <w:ilvl w:val="0"/>
          <w:numId w:val="3"/>
        </w:numPr>
        <w:tabs>
          <w:tab w:val="clear" w:pos="1069"/>
          <w:tab w:val="num" w:pos="11"/>
        </w:tabs>
        <w:suppressAutoHyphens/>
        <w:ind w:left="731"/>
        <w:jc w:val="both"/>
        <w:rPr>
          <w:sz w:val="18"/>
          <w:szCs w:val="18"/>
        </w:rPr>
      </w:pPr>
      <w:r>
        <w:rPr>
          <w:sz w:val="18"/>
          <w:szCs w:val="18"/>
        </w:rPr>
        <w:t>Camada de Transporte:</w:t>
      </w:r>
    </w:p>
    <w:p w:rsidR="00500270" w:rsidRDefault="00500270" w:rsidP="00F23F71">
      <w:pPr>
        <w:pStyle w:val="SemEspaamento"/>
        <w:numPr>
          <w:ilvl w:val="1"/>
          <w:numId w:val="3"/>
        </w:numPr>
        <w:tabs>
          <w:tab w:val="clear" w:pos="1069"/>
          <w:tab w:val="num" w:pos="11"/>
        </w:tabs>
        <w:suppressAutoHyphens/>
        <w:ind w:left="1451"/>
        <w:jc w:val="both"/>
        <w:rPr>
          <w:sz w:val="18"/>
          <w:szCs w:val="18"/>
        </w:rPr>
      </w:pPr>
      <w:r>
        <w:rPr>
          <w:sz w:val="18"/>
          <w:szCs w:val="18"/>
        </w:rPr>
        <w:t>&gt;</w:t>
      </w:r>
      <w:proofErr w:type="gramStart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Delimitador;</w:t>
      </w:r>
    </w:p>
    <w:p w:rsidR="00500270" w:rsidRDefault="00500270" w:rsidP="00F23F71">
      <w:pPr>
        <w:pStyle w:val="SemEspaamento"/>
        <w:numPr>
          <w:ilvl w:val="1"/>
          <w:numId w:val="3"/>
        </w:numPr>
        <w:tabs>
          <w:tab w:val="clear" w:pos="1069"/>
          <w:tab w:val="num" w:pos="11"/>
        </w:tabs>
        <w:suppressAutoHyphens/>
        <w:ind w:left="1451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P :</w:t>
      </w:r>
      <w:proofErr w:type="gramEnd"/>
      <w:r>
        <w:rPr>
          <w:sz w:val="18"/>
          <w:szCs w:val="18"/>
        </w:rPr>
        <w:t xml:space="preserve"> Tipo de Comando:</w:t>
      </w:r>
    </w:p>
    <w:p w:rsidR="00500270" w:rsidRDefault="00500270" w:rsidP="00F23F71">
      <w:pPr>
        <w:pStyle w:val="SemEspaamento"/>
        <w:numPr>
          <w:ilvl w:val="2"/>
          <w:numId w:val="3"/>
        </w:numPr>
        <w:tabs>
          <w:tab w:val="clear" w:pos="1069"/>
          <w:tab w:val="num" w:pos="11"/>
        </w:tabs>
        <w:suppressAutoHyphens/>
        <w:ind w:left="2171"/>
        <w:jc w:val="both"/>
        <w:rPr>
          <w:sz w:val="18"/>
          <w:szCs w:val="18"/>
        </w:rPr>
      </w:pPr>
      <w:r>
        <w:rPr>
          <w:sz w:val="18"/>
          <w:szCs w:val="18"/>
        </w:rPr>
        <w:t>? : Consulta para automação;</w:t>
      </w:r>
    </w:p>
    <w:p w:rsidR="00500270" w:rsidRDefault="00500270" w:rsidP="00F23F71">
      <w:pPr>
        <w:pStyle w:val="SemEspaamento"/>
        <w:numPr>
          <w:ilvl w:val="2"/>
          <w:numId w:val="3"/>
        </w:numPr>
        <w:tabs>
          <w:tab w:val="clear" w:pos="1069"/>
          <w:tab w:val="num" w:pos="11"/>
        </w:tabs>
        <w:suppressAutoHyphens/>
        <w:ind w:left="2171"/>
        <w:jc w:val="both"/>
        <w:rPr>
          <w:sz w:val="18"/>
          <w:szCs w:val="18"/>
        </w:rPr>
      </w:pPr>
      <w:r>
        <w:rPr>
          <w:sz w:val="18"/>
          <w:szCs w:val="18"/>
        </w:rPr>
        <w:t>! : Resposta da automação;</w:t>
      </w:r>
    </w:p>
    <w:p w:rsidR="00500270" w:rsidRDefault="00500270" w:rsidP="00F23F71">
      <w:pPr>
        <w:pStyle w:val="SemEspaamento"/>
        <w:numPr>
          <w:ilvl w:val="1"/>
          <w:numId w:val="3"/>
        </w:numPr>
        <w:tabs>
          <w:tab w:val="clear" w:pos="1069"/>
          <w:tab w:val="num" w:pos="11"/>
        </w:tabs>
        <w:suppressAutoHyphens/>
        <w:ind w:left="1451"/>
        <w:jc w:val="both"/>
        <w:rPr>
          <w:sz w:val="18"/>
          <w:szCs w:val="18"/>
        </w:rPr>
      </w:pPr>
      <w:r>
        <w:rPr>
          <w:sz w:val="18"/>
          <w:szCs w:val="18"/>
        </w:rPr>
        <w:t>C[4</w:t>
      </w:r>
      <w:proofErr w:type="gramStart"/>
      <w:r>
        <w:rPr>
          <w:sz w:val="18"/>
          <w:szCs w:val="18"/>
        </w:rPr>
        <w:t>] :</w:t>
      </w:r>
      <w:proofErr w:type="gramEnd"/>
      <w:r>
        <w:rPr>
          <w:sz w:val="18"/>
          <w:szCs w:val="18"/>
        </w:rPr>
        <w:t>Tamanho do campo DATA em Hexadecimal;</w:t>
      </w:r>
    </w:p>
    <w:p w:rsidR="00500270" w:rsidRDefault="00500270" w:rsidP="00F23F71">
      <w:pPr>
        <w:pStyle w:val="SemEspaamento"/>
        <w:numPr>
          <w:ilvl w:val="0"/>
          <w:numId w:val="3"/>
        </w:numPr>
        <w:tabs>
          <w:tab w:val="clear" w:pos="1069"/>
          <w:tab w:val="num" w:pos="11"/>
        </w:tabs>
        <w:suppressAutoHyphens/>
        <w:ind w:left="731"/>
        <w:jc w:val="both"/>
        <w:rPr>
          <w:sz w:val="18"/>
          <w:szCs w:val="18"/>
        </w:rPr>
      </w:pPr>
      <w:r>
        <w:rPr>
          <w:sz w:val="18"/>
          <w:szCs w:val="18"/>
        </w:rPr>
        <w:t>Camada de Dados:</w:t>
      </w:r>
    </w:p>
    <w:p w:rsidR="00500270" w:rsidRDefault="00500270" w:rsidP="00F23F71">
      <w:pPr>
        <w:pStyle w:val="SemEspaamento"/>
        <w:numPr>
          <w:ilvl w:val="0"/>
          <w:numId w:val="1"/>
        </w:numPr>
        <w:tabs>
          <w:tab w:val="clear" w:pos="1069"/>
          <w:tab w:val="num" w:pos="11"/>
        </w:tabs>
        <w:suppressAutoHyphens/>
        <w:ind w:left="1080"/>
        <w:jc w:val="both"/>
        <w:rPr>
          <w:sz w:val="18"/>
          <w:szCs w:val="18"/>
        </w:rPr>
      </w:pPr>
      <w:r>
        <w:rPr>
          <w:sz w:val="18"/>
          <w:szCs w:val="18"/>
        </w:rPr>
        <w:t>X[</w:t>
      </w: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..65535] :Dados do comando:</w:t>
      </w:r>
    </w:p>
    <w:p w:rsidR="00500270" w:rsidRDefault="00500270" w:rsidP="00F23F71">
      <w:pPr>
        <w:pStyle w:val="SemEspaamento"/>
        <w:numPr>
          <w:ilvl w:val="1"/>
          <w:numId w:val="1"/>
        </w:numPr>
        <w:tabs>
          <w:tab w:val="clear" w:pos="1069"/>
          <w:tab w:val="num" w:pos="11"/>
        </w:tabs>
        <w:suppressAutoHyphens/>
        <w:ind w:left="1800"/>
        <w:jc w:val="both"/>
        <w:rPr>
          <w:sz w:val="18"/>
          <w:szCs w:val="18"/>
        </w:rPr>
      </w:pPr>
      <w:r>
        <w:rPr>
          <w:sz w:val="18"/>
          <w:szCs w:val="18"/>
        </w:rPr>
        <w:t>Tipo [2</w:t>
      </w:r>
      <w:proofErr w:type="gramStart"/>
      <w:r>
        <w:rPr>
          <w:sz w:val="18"/>
          <w:szCs w:val="18"/>
        </w:rPr>
        <w:t>] :</w:t>
      </w:r>
      <w:proofErr w:type="gramEnd"/>
      <w:r>
        <w:rPr>
          <w:sz w:val="18"/>
          <w:szCs w:val="18"/>
        </w:rPr>
        <w:t xml:space="preserve"> Índice do comando;</w:t>
      </w:r>
    </w:p>
    <w:p w:rsidR="00500270" w:rsidRDefault="00500270" w:rsidP="00F23F71">
      <w:pPr>
        <w:pStyle w:val="SemEspaamento"/>
        <w:numPr>
          <w:ilvl w:val="1"/>
          <w:numId w:val="1"/>
        </w:numPr>
        <w:tabs>
          <w:tab w:val="clear" w:pos="1069"/>
          <w:tab w:val="num" w:pos="11"/>
        </w:tabs>
        <w:suppressAutoHyphens/>
        <w:ind w:left="1800"/>
        <w:jc w:val="both"/>
        <w:rPr>
          <w:sz w:val="18"/>
          <w:szCs w:val="18"/>
        </w:rPr>
      </w:pPr>
      <w:r>
        <w:rPr>
          <w:sz w:val="18"/>
          <w:szCs w:val="18"/>
        </w:rPr>
        <w:t>Parâmetros [</w:t>
      </w:r>
      <w:proofErr w:type="gramStart"/>
      <w:r>
        <w:rPr>
          <w:sz w:val="18"/>
          <w:szCs w:val="18"/>
        </w:rPr>
        <w:t>0</w:t>
      </w:r>
      <w:proofErr w:type="gramEnd"/>
      <w:r>
        <w:rPr>
          <w:sz w:val="18"/>
          <w:szCs w:val="18"/>
        </w:rPr>
        <w:t>..65532] : Parâmetros auxiliares do comando;</w:t>
      </w:r>
    </w:p>
    <w:p w:rsidR="00500270" w:rsidRDefault="00500270" w:rsidP="00F23F71">
      <w:pPr>
        <w:pStyle w:val="SemEspaamento"/>
        <w:numPr>
          <w:ilvl w:val="0"/>
          <w:numId w:val="1"/>
        </w:numPr>
        <w:tabs>
          <w:tab w:val="clear" w:pos="1069"/>
          <w:tab w:val="num" w:pos="11"/>
        </w:tabs>
        <w:suppressAutoHyphens/>
        <w:ind w:left="72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Checksum</w:t>
      </w:r>
      <w:proofErr w:type="spellEnd"/>
      <w:r>
        <w:rPr>
          <w:sz w:val="18"/>
          <w:szCs w:val="18"/>
        </w:rPr>
        <w:t>:</w:t>
      </w:r>
    </w:p>
    <w:p w:rsidR="00500270" w:rsidRDefault="00500270" w:rsidP="00F23F71">
      <w:pPr>
        <w:pStyle w:val="SemEspaamento"/>
        <w:numPr>
          <w:ilvl w:val="0"/>
          <w:numId w:val="1"/>
        </w:numPr>
        <w:tabs>
          <w:tab w:val="clear" w:pos="1069"/>
          <w:tab w:val="num" w:pos="11"/>
        </w:tabs>
        <w:suppressAutoHyphens/>
        <w:ind w:left="1080"/>
        <w:jc w:val="both"/>
        <w:rPr>
          <w:sz w:val="18"/>
          <w:szCs w:val="18"/>
        </w:rPr>
      </w:pPr>
      <w:r>
        <w:rPr>
          <w:sz w:val="18"/>
          <w:szCs w:val="18"/>
        </w:rPr>
        <w:t>K[2</w:t>
      </w:r>
      <w:proofErr w:type="gramStart"/>
      <w:r>
        <w:rPr>
          <w:sz w:val="18"/>
          <w:szCs w:val="18"/>
        </w:rPr>
        <w:t>] :</w:t>
      </w:r>
      <w:proofErr w:type="gramEnd"/>
      <w:r>
        <w:rPr>
          <w:sz w:val="18"/>
          <w:szCs w:val="18"/>
        </w:rPr>
        <w:t xml:space="preserve"> Somatório dos valores ASCII dos caracteres do comando, sendo desprezado o byte mais significativo</w:t>
      </w:r>
      <w:r w:rsidR="002E33D7">
        <w:rPr>
          <w:sz w:val="18"/>
          <w:szCs w:val="18"/>
        </w:rPr>
        <w:t>. O caractere delimitador ‘&gt;’ é excluído do calculo</w:t>
      </w:r>
      <w:r>
        <w:rPr>
          <w:sz w:val="18"/>
          <w:szCs w:val="18"/>
        </w:rPr>
        <w:t>;</w:t>
      </w:r>
      <w:r w:rsidR="002E33D7">
        <w:rPr>
          <w:sz w:val="18"/>
          <w:szCs w:val="18"/>
        </w:rPr>
        <w:t xml:space="preserve"> </w:t>
      </w:r>
    </w:p>
    <w:p w:rsidR="009031FF" w:rsidRDefault="009031FF" w:rsidP="00183046">
      <w:pPr>
        <w:pStyle w:val="SemEspaamento"/>
        <w:suppressAutoHyphens/>
        <w:ind w:left="1080"/>
        <w:jc w:val="both"/>
        <w:rPr>
          <w:sz w:val="18"/>
          <w:szCs w:val="18"/>
        </w:rPr>
      </w:pPr>
    </w:p>
    <w:p w:rsidR="009031FF" w:rsidRDefault="009031FF" w:rsidP="00183046">
      <w:pPr>
        <w:pStyle w:val="SemEspaamento"/>
        <w:suppressAutoHyphens/>
        <w:ind w:left="108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OBS: </w:t>
      </w:r>
      <w:proofErr w:type="gramStart"/>
      <w:r>
        <w:rPr>
          <w:sz w:val="18"/>
          <w:szCs w:val="18"/>
        </w:rPr>
        <w:t>Todos</w:t>
      </w:r>
      <w:proofErr w:type="gramEnd"/>
      <w:r>
        <w:rPr>
          <w:sz w:val="18"/>
          <w:szCs w:val="18"/>
        </w:rPr>
        <w:t xml:space="preserve"> comandos podem ser </w:t>
      </w:r>
      <w:proofErr w:type="spellStart"/>
      <w:r>
        <w:rPr>
          <w:sz w:val="18"/>
          <w:szCs w:val="18"/>
        </w:rPr>
        <w:t>setados</w:t>
      </w:r>
      <w:proofErr w:type="spellEnd"/>
      <w:r>
        <w:rPr>
          <w:sz w:val="18"/>
          <w:szCs w:val="18"/>
        </w:rPr>
        <w:t xml:space="preserve"> para responder com o numero de  série do console. Esta função é ativada quando o bit </w:t>
      </w:r>
      <w:proofErr w:type="gramStart"/>
      <w:r>
        <w:rPr>
          <w:sz w:val="18"/>
          <w:szCs w:val="18"/>
        </w:rPr>
        <w:t>7</w:t>
      </w:r>
      <w:proofErr w:type="gramEnd"/>
      <w:r>
        <w:rPr>
          <w:sz w:val="18"/>
          <w:szCs w:val="18"/>
        </w:rPr>
        <w:t xml:space="preserve"> do índice de comando está ligado. </w:t>
      </w:r>
    </w:p>
    <w:p w:rsidR="00621F55" w:rsidRDefault="00621F55" w:rsidP="00183046">
      <w:pPr>
        <w:pStyle w:val="SemEspaamento"/>
        <w:suppressAutoHyphens/>
        <w:ind w:left="1080"/>
        <w:jc w:val="both"/>
        <w:rPr>
          <w:sz w:val="18"/>
          <w:szCs w:val="18"/>
        </w:rPr>
      </w:pPr>
    </w:p>
    <w:p w:rsidR="003C24CC" w:rsidRDefault="003C24CC" w:rsidP="00183046">
      <w:pPr>
        <w:pStyle w:val="SemEspaamento"/>
        <w:suppressAutoHyphens/>
        <w:ind w:left="1080"/>
        <w:jc w:val="both"/>
        <w:rPr>
          <w:sz w:val="18"/>
          <w:szCs w:val="18"/>
        </w:rPr>
      </w:pPr>
    </w:p>
    <w:p w:rsidR="003C24CC" w:rsidRDefault="003C24CC" w:rsidP="00183046">
      <w:pPr>
        <w:pStyle w:val="SemEspaamento"/>
        <w:suppressAutoHyphens/>
        <w:ind w:left="1080"/>
        <w:jc w:val="both"/>
        <w:rPr>
          <w:sz w:val="18"/>
          <w:szCs w:val="18"/>
        </w:rPr>
      </w:pPr>
      <w:r w:rsidRPr="003C24CC">
        <w:rPr>
          <w:b/>
          <w:sz w:val="18"/>
          <w:szCs w:val="18"/>
        </w:rPr>
        <w:t xml:space="preserve">Observação: Os comandos presentes neste documento </w:t>
      </w:r>
      <w:r>
        <w:rPr>
          <w:b/>
          <w:sz w:val="18"/>
          <w:szCs w:val="18"/>
        </w:rPr>
        <w:t xml:space="preserve">estão </w:t>
      </w:r>
      <w:proofErr w:type="gramStart"/>
      <w:r>
        <w:rPr>
          <w:b/>
          <w:sz w:val="18"/>
          <w:szCs w:val="18"/>
        </w:rPr>
        <w:t>implementados</w:t>
      </w:r>
      <w:proofErr w:type="gramEnd"/>
      <w:r w:rsidRPr="003C24CC">
        <w:rPr>
          <w:b/>
          <w:sz w:val="18"/>
          <w:szCs w:val="18"/>
        </w:rPr>
        <w:t xml:space="preserve"> somente no concentrador </w:t>
      </w:r>
      <w:proofErr w:type="spellStart"/>
      <w:r w:rsidRPr="003C24CC">
        <w:rPr>
          <w:b/>
          <w:sz w:val="18"/>
          <w:szCs w:val="18"/>
        </w:rPr>
        <w:t>Horustech</w:t>
      </w:r>
      <w:proofErr w:type="spellEnd"/>
      <w:r>
        <w:rPr>
          <w:b/>
          <w:sz w:val="18"/>
          <w:szCs w:val="18"/>
        </w:rPr>
        <w:t>,</w:t>
      </w:r>
      <w:r w:rsidRPr="003C24CC">
        <w:rPr>
          <w:b/>
          <w:sz w:val="18"/>
          <w:szCs w:val="18"/>
        </w:rPr>
        <w:t xml:space="preserve"> com versão superior a 6.4</w:t>
      </w:r>
      <w:r>
        <w:rPr>
          <w:sz w:val="18"/>
          <w:szCs w:val="18"/>
        </w:rPr>
        <w:t>.</w:t>
      </w:r>
    </w:p>
    <w:p w:rsidR="00C9182A" w:rsidRDefault="00C9182A" w:rsidP="00183046">
      <w:pPr>
        <w:pStyle w:val="SemEspaamento"/>
        <w:suppressAutoHyphens/>
        <w:ind w:left="1080"/>
        <w:jc w:val="both"/>
        <w:rPr>
          <w:sz w:val="18"/>
          <w:szCs w:val="18"/>
        </w:rPr>
      </w:pPr>
    </w:p>
    <w:p w:rsidR="00C9182A" w:rsidRDefault="00C9182A" w:rsidP="00183046">
      <w:pPr>
        <w:pStyle w:val="SemEspaamento"/>
        <w:suppressAutoHyphens/>
        <w:ind w:left="1080"/>
        <w:jc w:val="both"/>
        <w:rPr>
          <w:sz w:val="18"/>
          <w:szCs w:val="18"/>
        </w:rPr>
      </w:pPr>
    </w:p>
    <w:p w:rsidR="00C9182A" w:rsidRDefault="00C9182A" w:rsidP="00183046">
      <w:pPr>
        <w:pStyle w:val="SemEspaamento"/>
        <w:suppressAutoHyphens/>
        <w:ind w:left="1080"/>
        <w:jc w:val="both"/>
        <w:rPr>
          <w:sz w:val="18"/>
          <w:szCs w:val="18"/>
        </w:rPr>
      </w:pPr>
    </w:p>
    <w:p w:rsidR="00C9182A" w:rsidRDefault="00C9182A" w:rsidP="00183046">
      <w:pPr>
        <w:pStyle w:val="SemEspaamento"/>
        <w:suppressAutoHyphens/>
        <w:ind w:left="1080"/>
        <w:jc w:val="both"/>
        <w:rPr>
          <w:sz w:val="18"/>
          <w:szCs w:val="18"/>
        </w:rPr>
      </w:pPr>
    </w:p>
    <w:p w:rsidR="00621F55" w:rsidRDefault="00621F55" w:rsidP="00183046">
      <w:pPr>
        <w:pStyle w:val="SemEspaamento"/>
        <w:suppressAutoHyphens/>
        <w:ind w:left="1080"/>
        <w:jc w:val="both"/>
        <w:rPr>
          <w:sz w:val="18"/>
          <w:szCs w:val="18"/>
        </w:rPr>
      </w:pPr>
    </w:p>
    <w:p w:rsidR="00621F55" w:rsidRDefault="00621F55" w:rsidP="00BB7F41">
      <w:pPr>
        <w:pStyle w:val="SemEspaamento"/>
        <w:suppressAutoHyphens/>
        <w:jc w:val="both"/>
        <w:rPr>
          <w:sz w:val="18"/>
          <w:szCs w:val="18"/>
        </w:rPr>
      </w:pPr>
    </w:p>
    <w:p w:rsidR="00500270" w:rsidRPr="00587113" w:rsidRDefault="00500270" w:rsidP="00183046">
      <w:pPr>
        <w:pStyle w:val="Ttulo"/>
        <w:ind w:left="11"/>
      </w:pPr>
      <w:bookmarkStart w:id="4" w:name="_Toc391553357"/>
      <w:r w:rsidRPr="00587113">
        <w:lastRenderedPageBreak/>
        <w:t>Comandos</w:t>
      </w:r>
      <w:bookmarkEnd w:id="4"/>
    </w:p>
    <w:p w:rsidR="00500270" w:rsidRPr="00587113" w:rsidRDefault="00840670" w:rsidP="00F23F71">
      <w:pPr>
        <w:pStyle w:val="Ttulo1"/>
        <w:numPr>
          <w:ilvl w:val="0"/>
          <w:numId w:val="18"/>
        </w:numPr>
        <w:ind w:left="731"/>
        <w:rPr>
          <w:sz w:val="20"/>
          <w:szCs w:val="20"/>
        </w:rPr>
      </w:pPr>
      <w:bookmarkStart w:id="5" w:name="_Toc421094306"/>
      <w:r>
        <w:t xml:space="preserve">ENVIO DE MENSAGENS </w:t>
      </w:r>
      <w:r w:rsidR="008423A3">
        <w:t>AO TERMINAL</w:t>
      </w:r>
      <w:bookmarkEnd w:id="5"/>
    </w:p>
    <w:p w:rsidR="00500270" w:rsidRDefault="00500270" w:rsidP="00F23F71">
      <w:pPr>
        <w:pStyle w:val="SemEspaamento"/>
        <w:numPr>
          <w:ilvl w:val="0"/>
          <w:numId w:val="4"/>
        </w:numPr>
        <w:tabs>
          <w:tab w:val="clear" w:pos="720"/>
          <w:tab w:val="num" w:pos="11"/>
        </w:tabs>
        <w:suppressAutoHyphens/>
        <w:ind w:left="731"/>
        <w:jc w:val="both"/>
        <w:rPr>
          <w:sz w:val="20"/>
          <w:szCs w:val="20"/>
        </w:rPr>
      </w:pPr>
      <w:r>
        <w:rPr>
          <w:sz w:val="20"/>
          <w:szCs w:val="20"/>
        </w:rPr>
        <w:t>Descrição:</w:t>
      </w:r>
      <w:r w:rsidR="00DD7290">
        <w:rPr>
          <w:sz w:val="20"/>
          <w:szCs w:val="20"/>
        </w:rPr>
        <w:t xml:space="preserve"> </w:t>
      </w:r>
      <w:proofErr w:type="gramStart"/>
      <w:r>
        <w:rPr>
          <w:sz w:val="18"/>
          <w:szCs w:val="18"/>
        </w:rPr>
        <w:t xml:space="preserve">O comando </w:t>
      </w:r>
      <w:r w:rsidR="00633060" w:rsidRPr="00633060">
        <w:rPr>
          <w:i/>
          <w:sz w:val="18"/>
          <w:szCs w:val="18"/>
        </w:rPr>
        <w:t>Envio</w:t>
      </w:r>
      <w:proofErr w:type="gramEnd"/>
      <w:r w:rsidR="00633060" w:rsidRPr="00633060">
        <w:rPr>
          <w:i/>
          <w:sz w:val="18"/>
          <w:szCs w:val="18"/>
        </w:rPr>
        <w:t xml:space="preserve"> de Mensagens</w:t>
      </w:r>
      <w:r>
        <w:rPr>
          <w:sz w:val="18"/>
          <w:szCs w:val="18"/>
        </w:rPr>
        <w:t xml:space="preserve"> é utilizado para </w:t>
      </w:r>
      <w:r w:rsidR="00840670">
        <w:rPr>
          <w:sz w:val="18"/>
          <w:szCs w:val="18"/>
        </w:rPr>
        <w:t>transmitir mensagens codificadas aos terminais na rede</w:t>
      </w:r>
      <w:r>
        <w:rPr>
          <w:sz w:val="18"/>
          <w:szCs w:val="18"/>
        </w:rPr>
        <w:t>.</w:t>
      </w:r>
    </w:p>
    <w:p w:rsidR="00500270" w:rsidRDefault="00500270" w:rsidP="00F23F71">
      <w:pPr>
        <w:pStyle w:val="SemEspaamento"/>
        <w:numPr>
          <w:ilvl w:val="0"/>
          <w:numId w:val="4"/>
        </w:numPr>
        <w:tabs>
          <w:tab w:val="clear" w:pos="720"/>
          <w:tab w:val="num" w:pos="11"/>
        </w:tabs>
        <w:suppressAutoHyphens/>
        <w:ind w:left="731"/>
        <w:jc w:val="both"/>
        <w:rPr>
          <w:sz w:val="20"/>
          <w:szCs w:val="20"/>
        </w:rPr>
      </w:pPr>
      <w:r>
        <w:rPr>
          <w:sz w:val="20"/>
          <w:szCs w:val="20"/>
        </w:rPr>
        <w:t>Tamanho:</w:t>
      </w:r>
      <w:r w:rsidR="003C24CC">
        <w:rPr>
          <w:sz w:val="18"/>
          <w:szCs w:val="18"/>
        </w:rPr>
        <w:t xml:space="preserve"> </w:t>
      </w:r>
      <w:r w:rsidR="008423A3">
        <w:rPr>
          <w:sz w:val="18"/>
          <w:szCs w:val="18"/>
        </w:rPr>
        <w:t>00</w:t>
      </w:r>
      <w:r w:rsidR="00840670">
        <w:rPr>
          <w:sz w:val="18"/>
          <w:szCs w:val="18"/>
        </w:rPr>
        <w:t>xx</w:t>
      </w:r>
      <w:r>
        <w:rPr>
          <w:sz w:val="18"/>
          <w:szCs w:val="18"/>
        </w:rPr>
        <w:t xml:space="preserve"> </w:t>
      </w:r>
      <w:r w:rsidR="00840670">
        <w:rPr>
          <w:sz w:val="18"/>
          <w:szCs w:val="18"/>
        </w:rPr>
        <w:t>este comando possui tamanho v</w:t>
      </w:r>
      <w:r w:rsidR="008423A3">
        <w:rPr>
          <w:sz w:val="18"/>
          <w:szCs w:val="18"/>
        </w:rPr>
        <w:t>a</w:t>
      </w:r>
      <w:r w:rsidR="00840670">
        <w:rPr>
          <w:sz w:val="18"/>
          <w:szCs w:val="18"/>
        </w:rPr>
        <w:t>riável</w:t>
      </w:r>
      <w:r w:rsidR="008423A3">
        <w:rPr>
          <w:sz w:val="18"/>
          <w:szCs w:val="18"/>
        </w:rPr>
        <w:t>, e atualment</w:t>
      </w:r>
      <w:r w:rsidR="003C24CC">
        <w:rPr>
          <w:sz w:val="18"/>
          <w:szCs w:val="18"/>
        </w:rPr>
        <w:t xml:space="preserve">e o tamanho do campo DATA está </w:t>
      </w:r>
      <w:r w:rsidR="003D460E">
        <w:rPr>
          <w:sz w:val="18"/>
          <w:szCs w:val="18"/>
        </w:rPr>
        <w:t xml:space="preserve">limitado a </w:t>
      </w:r>
      <w:r w:rsidR="00AC7F12">
        <w:rPr>
          <w:sz w:val="18"/>
          <w:szCs w:val="18"/>
        </w:rPr>
        <w:t>18</w:t>
      </w:r>
      <w:r w:rsidR="00FB70FC">
        <w:rPr>
          <w:sz w:val="18"/>
          <w:szCs w:val="18"/>
        </w:rPr>
        <w:t>0</w:t>
      </w:r>
      <w:r w:rsidR="008423A3">
        <w:rPr>
          <w:sz w:val="18"/>
          <w:szCs w:val="18"/>
        </w:rPr>
        <w:t xml:space="preserve"> caracteres.</w:t>
      </w:r>
    </w:p>
    <w:p w:rsidR="00500270" w:rsidRDefault="00587113" w:rsidP="00F23F71">
      <w:pPr>
        <w:pStyle w:val="SemEspaamento"/>
        <w:numPr>
          <w:ilvl w:val="0"/>
          <w:numId w:val="4"/>
        </w:numPr>
        <w:tabs>
          <w:tab w:val="clear" w:pos="720"/>
          <w:tab w:val="num" w:pos="11"/>
        </w:tabs>
        <w:suppressAutoHyphens/>
        <w:ind w:left="731"/>
        <w:jc w:val="both"/>
        <w:rPr>
          <w:rFonts w:eastAsia="Calibri" w:cs="Calibri"/>
          <w:sz w:val="24"/>
          <w:szCs w:val="24"/>
        </w:rPr>
      </w:pPr>
      <w:r>
        <w:rPr>
          <w:sz w:val="20"/>
          <w:szCs w:val="20"/>
        </w:rPr>
        <w:t>Índice:</w:t>
      </w:r>
      <w:r w:rsidR="00500270">
        <w:rPr>
          <w:sz w:val="18"/>
          <w:szCs w:val="18"/>
        </w:rPr>
        <w:t xml:space="preserve"> </w:t>
      </w:r>
      <w:r w:rsidR="00840670">
        <w:rPr>
          <w:sz w:val="18"/>
          <w:szCs w:val="18"/>
        </w:rPr>
        <w:t>43</w:t>
      </w:r>
      <w:r w:rsidR="00500270">
        <w:rPr>
          <w:sz w:val="18"/>
          <w:szCs w:val="18"/>
        </w:rPr>
        <w:t xml:space="preserve"> (</w:t>
      </w:r>
      <w:proofErr w:type="gramStart"/>
      <w:r w:rsidR="00500270">
        <w:rPr>
          <w:sz w:val="18"/>
          <w:szCs w:val="18"/>
        </w:rPr>
        <w:t>0x</w:t>
      </w:r>
      <w:r w:rsidR="00840670">
        <w:rPr>
          <w:sz w:val="18"/>
          <w:szCs w:val="18"/>
        </w:rPr>
        <w:t>2</w:t>
      </w:r>
      <w:r w:rsidR="008423A3">
        <w:rPr>
          <w:sz w:val="18"/>
          <w:szCs w:val="18"/>
        </w:rPr>
        <w:t>B</w:t>
      </w:r>
      <w:proofErr w:type="gramEnd"/>
      <w:r w:rsidR="00500270">
        <w:rPr>
          <w:sz w:val="18"/>
          <w:szCs w:val="18"/>
        </w:rPr>
        <w:t>)</w:t>
      </w:r>
    </w:p>
    <w:p w:rsidR="00500270" w:rsidRDefault="00500270" w:rsidP="00F23F71">
      <w:pPr>
        <w:pStyle w:val="SemEspaamento"/>
        <w:numPr>
          <w:ilvl w:val="0"/>
          <w:numId w:val="4"/>
        </w:numPr>
        <w:tabs>
          <w:tab w:val="clear" w:pos="720"/>
          <w:tab w:val="num" w:pos="11"/>
        </w:tabs>
        <w:suppressAutoHyphens/>
        <w:ind w:left="731"/>
        <w:jc w:val="both"/>
        <w:rPr>
          <w:sz w:val="18"/>
          <w:szCs w:val="18"/>
        </w:rPr>
      </w:pPr>
      <w:r>
        <w:rPr>
          <w:rFonts w:eastAsia="Calibri" w:cs="Calibri"/>
          <w:sz w:val="24"/>
          <w:szCs w:val="24"/>
        </w:rPr>
        <w:t xml:space="preserve"> </w:t>
      </w:r>
      <w:r>
        <w:rPr>
          <w:sz w:val="20"/>
          <w:szCs w:val="20"/>
        </w:rPr>
        <w:t>Estrutura do comando:</w:t>
      </w:r>
    </w:p>
    <w:p w:rsidR="00500270" w:rsidRDefault="00500270" w:rsidP="00183046">
      <w:pPr>
        <w:pStyle w:val="SemEspaamento"/>
        <w:ind w:left="731"/>
        <w:jc w:val="both"/>
        <w:rPr>
          <w:sz w:val="18"/>
          <w:szCs w:val="18"/>
        </w:rPr>
      </w:pPr>
      <w:r>
        <w:rPr>
          <w:sz w:val="18"/>
          <w:szCs w:val="18"/>
        </w:rPr>
        <w:t>&gt;?</w:t>
      </w:r>
      <w:proofErr w:type="gramStart"/>
      <w:r>
        <w:rPr>
          <w:sz w:val="18"/>
          <w:szCs w:val="18"/>
        </w:rPr>
        <w:t>CCCC</w:t>
      </w:r>
      <w:r w:rsidR="0004676C">
        <w:rPr>
          <w:sz w:val="18"/>
          <w:szCs w:val="18"/>
        </w:rPr>
        <w:t>2B</w:t>
      </w:r>
      <w:r w:rsidR="00840670">
        <w:rPr>
          <w:sz w:val="18"/>
          <w:szCs w:val="18"/>
        </w:rPr>
        <w:t>dd0Eiitttttttt</w:t>
      </w:r>
      <w:proofErr w:type="gramEnd"/>
      <w:r w:rsidR="00840670">
        <w:rPr>
          <w:sz w:val="18"/>
          <w:szCs w:val="18"/>
        </w:rPr>
        <w:t>.......</w:t>
      </w:r>
      <w:r>
        <w:rPr>
          <w:sz w:val="18"/>
          <w:szCs w:val="18"/>
        </w:rPr>
        <w:t>KK</w:t>
      </w:r>
    </w:p>
    <w:p w:rsidR="00500270" w:rsidRPr="00840670" w:rsidRDefault="00CD2037" w:rsidP="00F23F71">
      <w:pPr>
        <w:pStyle w:val="SemEspaamento"/>
        <w:numPr>
          <w:ilvl w:val="0"/>
          <w:numId w:val="20"/>
        </w:numPr>
        <w:suppressAutoHyphens/>
        <w:ind w:left="1145" w:firstLine="0"/>
        <w:jc w:val="both"/>
        <w:rPr>
          <w:sz w:val="20"/>
          <w:szCs w:val="20"/>
        </w:rPr>
      </w:pPr>
      <w:proofErr w:type="gramStart"/>
      <w:r>
        <w:rPr>
          <w:sz w:val="18"/>
          <w:szCs w:val="18"/>
        </w:rPr>
        <w:t>2B</w:t>
      </w:r>
      <w:proofErr w:type="gramEnd"/>
      <w:r w:rsidR="00500270">
        <w:rPr>
          <w:sz w:val="18"/>
          <w:szCs w:val="18"/>
        </w:rPr>
        <w:t xml:space="preserve"> [2] : Índice do comando;</w:t>
      </w:r>
    </w:p>
    <w:p w:rsidR="00840670" w:rsidRPr="00840670" w:rsidRDefault="008423A3" w:rsidP="00F23F71">
      <w:pPr>
        <w:pStyle w:val="SemEspaamento"/>
        <w:numPr>
          <w:ilvl w:val="0"/>
          <w:numId w:val="20"/>
        </w:numPr>
        <w:suppressAutoHyphens/>
        <w:ind w:left="1145" w:firstLine="0"/>
        <w:jc w:val="both"/>
        <w:rPr>
          <w:sz w:val="20"/>
          <w:szCs w:val="20"/>
        </w:rPr>
      </w:pPr>
      <w:proofErr w:type="spellStart"/>
      <w:proofErr w:type="gramStart"/>
      <w:r>
        <w:rPr>
          <w:sz w:val="18"/>
          <w:szCs w:val="18"/>
        </w:rPr>
        <w:t>d</w:t>
      </w:r>
      <w:r w:rsidR="00046F25">
        <w:rPr>
          <w:sz w:val="18"/>
          <w:szCs w:val="18"/>
        </w:rPr>
        <w:t>d</w:t>
      </w:r>
      <w:proofErr w:type="spellEnd"/>
      <w:proofErr w:type="gramEnd"/>
      <w:r w:rsidR="00046F25">
        <w:rPr>
          <w:sz w:val="18"/>
          <w:szCs w:val="18"/>
        </w:rPr>
        <w:t>[2] : nú</w:t>
      </w:r>
      <w:r w:rsidR="00840670">
        <w:rPr>
          <w:sz w:val="18"/>
          <w:szCs w:val="18"/>
        </w:rPr>
        <w:t>mero do terminal;</w:t>
      </w:r>
    </w:p>
    <w:p w:rsidR="00840670" w:rsidRPr="00840670" w:rsidRDefault="00840670" w:rsidP="00F23F71">
      <w:pPr>
        <w:pStyle w:val="SemEspaamento"/>
        <w:numPr>
          <w:ilvl w:val="0"/>
          <w:numId w:val="20"/>
        </w:numPr>
        <w:suppressAutoHyphens/>
        <w:ind w:left="1145" w:firstLine="0"/>
        <w:jc w:val="both"/>
        <w:rPr>
          <w:sz w:val="20"/>
          <w:szCs w:val="20"/>
        </w:rPr>
      </w:pPr>
      <w:proofErr w:type="gramStart"/>
      <w:r>
        <w:rPr>
          <w:sz w:val="18"/>
          <w:szCs w:val="18"/>
        </w:rPr>
        <w:t>0E</w:t>
      </w:r>
      <w:proofErr w:type="gramEnd"/>
      <w:r>
        <w:rPr>
          <w:sz w:val="18"/>
          <w:szCs w:val="18"/>
        </w:rPr>
        <w:t xml:space="preserve"> [2]: </w:t>
      </w:r>
      <w:proofErr w:type="spellStart"/>
      <w:r>
        <w:rPr>
          <w:sz w:val="18"/>
          <w:szCs w:val="18"/>
        </w:rPr>
        <w:t>sub</w:t>
      </w:r>
      <w:r w:rsidR="008423A3">
        <w:rPr>
          <w:sz w:val="18"/>
          <w:szCs w:val="18"/>
        </w:rPr>
        <w:t>-</w:t>
      </w:r>
      <w:r>
        <w:rPr>
          <w:sz w:val="18"/>
          <w:szCs w:val="18"/>
        </w:rPr>
        <w:t>comando</w:t>
      </w:r>
      <w:proofErr w:type="spellEnd"/>
      <w:r>
        <w:rPr>
          <w:sz w:val="18"/>
          <w:szCs w:val="18"/>
        </w:rPr>
        <w:t xml:space="preserve"> de grupo de mensagens;</w:t>
      </w:r>
    </w:p>
    <w:p w:rsidR="00840670" w:rsidRPr="00840670" w:rsidRDefault="00840670" w:rsidP="00F23F71">
      <w:pPr>
        <w:pStyle w:val="SemEspaamento"/>
        <w:numPr>
          <w:ilvl w:val="0"/>
          <w:numId w:val="20"/>
        </w:numPr>
        <w:suppressAutoHyphens/>
        <w:ind w:left="1145" w:firstLine="0"/>
        <w:jc w:val="both"/>
        <w:rPr>
          <w:sz w:val="20"/>
          <w:szCs w:val="20"/>
        </w:rPr>
      </w:pPr>
      <w:proofErr w:type="spellStart"/>
      <w:r>
        <w:rPr>
          <w:sz w:val="18"/>
          <w:szCs w:val="18"/>
        </w:rPr>
        <w:t>ii</w:t>
      </w:r>
      <w:proofErr w:type="spellEnd"/>
      <w:r>
        <w:rPr>
          <w:sz w:val="18"/>
          <w:szCs w:val="18"/>
        </w:rPr>
        <w:t>[2</w:t>
      </w:r>
      <w:proofErr w:type="gramStart"/>
      <w:r>
        <w:rPr>
          <w:sz w:val="18"/>
          <w:szCs w:val="18"/>
        </w:rPr>
        <w:t>] :</w:t>
      </w:r>
      <w:proofErr w:type="gramEnd"/>
      <w:r>
        <w:rPr>
          <w:sz w:val="18"/>
          <w:szCs w:val="18"/>
        </w:rPr>
        <w:t xml:space="preserve">  index de tipo de mensagem;</w:t>
      </w:r>
    </w:p>
    <w:p w:rsidR="00840670" w:rsidRPr="008423A3" w:rsidRDefault="00840670" w:rsidP="00F23F71">
      <w:pPr>
        <w:pStyle w:val="SemEspaamento"/>
        <w:numPr>
          <w:ilvl w:val="0"/>
          <w:numId w:val="20"/>
        </w:numPr>
        <w:suppressAutoHyphens/>
        <w:ind w:left="1145" w:firstLine="0"/>
        <w:jc w:val="both"/>
        <w:rPr>
          <w:sz w:val="20"/>
          <w:szCs w:val="20"/>
        </w:rPr>
      </w:pPr>
      <w:proofErr w:type="spellStart"/>
      <w:proofErr w:type="gramStart"/>
      <w:r>
        <w:rPr>
          <w:sz w:val="18"/>
          <w:szCs w:val="18"/>
        </w:rPr>
        <w:t>ttt</w:t>
      </w:r>
      <w:proofErr w:type="spellEnd"/>
      <w:proofErr w:type="gramEnd"/>
      <w:r>
        <w:rPr>
          <w:sz w:val="18"/>
          <w:szCs w:val="18"/>
        </w:rPr>
        <w:t>.. [variável</w:t>
      </w:r>
      <w:proofErr w:type="gramStart"/>
      <w:r>
        <w:rPr>
          <w:sz w:val="18"/>
          <w:szCs w:val="18"/>
        </w:rPr>
        <w:t>] :</w:t>
      </w:r>
      <w:proofErr w:type="gramEnd"/>
      <w:r>
        <w:rPr>
          <w:sz w:val="18"/>
          <w:szCs w:val="18"/>
        </w:rPr>
        <w:t xml:space="preserve"> texto codificado da mensage</w:t>
      </w:r>
      <w:r w:rsidR="008423A3">
        <w:rPr>
          <w:sz w:val="18"/>
          <w:szCs w:val="18"/>
        </w:rPr>
        <w:t>m</w:t>
      </w:r>
      <w:r w:rsidR="003D460E">
        <w:rPr>
          <w:sz w:val="18"/>
          <w:szCs w:val="18"/>
        </w:rPr>
        <w:t xml:space="preserve"> (máximo de </w:t>
      </w:r>
      <w:r w:rsidR="00AC7F12">
        <w:rPr>
          <w:sz w:val="18"/>
          <w:szCs w:val="18"/>
        </w:rPr>
        <w:t>18</w:t>
      </w:r>
      <w:r w:rsidR="00FB70FC">
        <w:rPr>
          <w:sz w:val="18"/>
          <w:szCs w:val="18"/>
        </w:rPr>
        <w:t>0</w:t>
      </w:r>
      <w:r w:rsidR="0004676C">
        <w:rPr>
          <w:sz w:val="18"/>
          <w:szCs w:val="18"/>
        </w:rPr>
        <w:t xml:space="preserve"> caracteres)</w:t>
      </w:r>
      <w:r>
        <w:rPr>
          <w:sz w:val="18"/>
          <w:szCs w:val="18"/>
        </w:rPr>
        <w:t>;</w:t>
      </w:r>
      <w:r w:rsidR="008423A3">
        <w:rPr>
          <w:sz w:val="18"/>
          <w:szCs w:val="18"/>
        </w:rPr>
        <w:t xml:space="preserve"> </w:t>
      </w:r>
    </w:p>
    <w:p w:rsidR="008423A3" w:rsidRDefault="008423A3" w:rsidP="00F23F71">
      <w:pPr>
        <w:pStyle w:val="SemEspaamento"/>
        <w:numPr>
          <w:ilvl w:val="0"/>
          <w:numId w:val="20"/>
        </w:numPr>
        <w:suppressAutoHyphens/>
        <w:ind w:left="1145" w:firstLine="0"/>
        <w:jc w:val="both"/>
        <w:rPr>
          <w:sz w:val="20"/>
          <w:szCs w:val="20"/>
        </w:rPr>
      </w:pPr>
      <w:proofErr w:type="gramStart"/>
      <w:r>
        <w:rPr>
          <w:sz w:val="18"/>
          <w:szCs w:val="18"/>
        </w:rPr>
        <w:t>KK[</w:t>
      </w:r>
      <w:proofErr w:type="gramEnd"/>
      <w:r>
        <w:rPr>
          <w:sz w:val="18"/>
          <w:szCs w:val="18"/>
        </w:rPr>
        <w:t xml:space="preserve">2]: </w:t>
      </w:r>
      <w:proofErr w:type="spellStart"/>
      <w:r>
        <w:rPr>
          <w:sz w:val="18"/>
          <w:szCs w:val="18"/>
        </w:rPr>
        <w:t>checksum</w:t>
      </w:r>
      <w:proofErr w:type="spellEnd"/>
      <w:r>
        <w:rPr>
          <w:sz w:val="18"/>
          <w:szCs w:val="18"/>
        </w:rPr>
        <w:t>;</w:t>
      </w:r>
    </w:p>
    <w:p w:rsidR="00500270" w:rsidRPr="00840670" w:rsidRDefault="00500270" w:rsidP="00F23F71">
      <w:pPr>
        <w:pStyle w:val="SemEspaamento"/>
        <w:numPr>
          <w:ilvl w:val="0"/>
          <w:numId w:val="4"/>
        </w:numPr>
        <w:tabs>
          <w:tab w:val="clear" w:pos="720"/>
          <w:tab w:val="num" w:pos="11"/>
        </w:tabs>
        <w:suppressAutoHyphens/>
        <w:ind w:left="731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Resposta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18"/>
          <w:szCs w:val="18"/>
        </w:rPr>
        <w:t xml:space="preserve">A resposta do comando retornará </w:t>
      </w:r>
      <w:r w:rsidR="00840670">
        <w:rPr>
          <w:sz w:val="18"/>
          <w:szCs w:val="18"/>
        </w:rPr>
        <w:t>uma mensagem de OK de foi possível agendar a entrega da mensagem ao terminal, ou uma mensagem de erro caso não seja possível entregar a mensagem.</w:t>
      </w:r>
    </w:p>
    <w:p w:rsidR="008423A3" w:rsidRPr="008423A3" w:rsidRDefault="008423A3" w:rsidP="00F23F71">
      <w:pPr>
        <w:pStyle w:val="SemEspaamento"/>
        <w:numPr>
          <w:ilvl w:val="0"/>
          <w:numId w:val="4"/>
        </w:numPr>
        <w:suppressAutoHyphens/>
        <w:ind w:left="731"/>
        <w:jc w:val="both"/>
        <w:rPr>
          <w:sz w:val="20"/>
          <w:szCs w:val="20"/>
        </w:rPr>
      </w:pPr>
      <w:r>
        <w:rPr>
          <w:sz w:val="18"/>
          <w:szCs w:val="18"/>
        </w:rPr>
        <w:t>Resposta de OK:</w:t>
      </w:r>
    </w:p>
    <w:p w:rsidR="00840670" w:rsidRDefault="008423A3" w:rsidP="00F23F71">
      <w:pPr>
        <w:pStyle w:val="SemEspaamento"/>
        <w:numPr>
          <w:ilvl w:val="1"/>
          <w:numId w:val="4"/>
        </w:numPr>
        <w:suppressAutoHyphens/>
        <w:ind w:left="1451"/>
        <w:jc w:val="both"/>
        <w:rPr>
          <w:sz w:val="20"/>
          <w:szCs w:val="20"/>
        </w:rPr>
      </w:pPr>
      <w:r w:rsidRPr="008423A3">
        <w:rPr>
          <w:sz w:val="18"/>
          <w:szCs w:val="18"/>
        </w:rPr>
        <w:t>&gt;!</w:t>
      </w:r>
      <w:proofErr w:type="gramStart"/>
      <w:r w:rsidRPr="008423A3">
        <w:rPr>
          <w:sz w:val="18"/>
          <w:szCs w:val="18"/>
        </w:rPr>
        <w:t>00042</w:t>
      </w:r>
      <w:r>
        <w:rPr>
          <w:sz w:val="18"/>
          <w:szCs w:val="18"/>
        </w:rPr>
        <w:t>B</w:t>
      </w:r>
      <w:r w:rsidRPr="008423A3">
        <w:rPr>
          <w:sz w:val="18"/>
          <w:szCs w:val="18"/>
        </w:rPr>
        <w:t>00B</w:t>
      </w:r>
      <w:r w:rsidR="00862194">
        <w:rPr>
          <w:sz w:val="18"/>
          <w:szCs w:val="18"/>
        </w:rPr>
        <w:t>9</w:t>
      </w:r>
      <w:proofErr w:type="gramEnd"/>
    </w:p>
    <w:p w:rsidR="008423A3" w:rsidRPr="008423A3" w:rsidRDefault="008423A3" w:rsidP="00F23F71">
      <w:pPr>
        <w:pStyle w:val="SemEspaamento"/>
        <w:numPr>
          <w:ilvl w:val="0"/>
          <w:numId w:val="4"/>
        </w:numPr>
        <w:tabs>
          <w:tab w:val="clear" w:pos="720"/>
          <w:tab w:val="num" w:pos="11"/>
        </w:tabs>
        <w:suppressAutoHyphens/>
        <w:ind w:left="731"/>
        <w:jc w:val="both"/>
        <w:rPr>
          <w:sz w:val="18"/>
          <w:szCs w:val="18"/>
        </w:rPr>
      </w:pPr>
      <w:r>
        <w:rPr>
          <w:sz w:val="20"/>
          <w:szCs w:val="20"/>
        </w:rPr>
        <w:t>Resposta com erro</w:t>
      </w:r>
      <w:r w:rsidR="00862194">
        <w:rPr>
          <w:sz w:val="20"/>
          <w:szCs w:val="20"/>
        </w:rPr>
        <w:t>:</w:t>
      </w:r>
    </w:p>
    <w:p w:rsidR="00500270" w:rsidRPr="00862194" w:rsidRDefault="008423A3" w:rsidP="00F23F71">
      <w:pPr>
        <w:pStyle w:val="SemEspaamento"/>
        <w:numPr>
          <w:ilvl w:val="1"/>
          <w:numId w:val="4"/>
        </w:numPr>
        <w:suppressAutoHyphens/>
        <w:ind w:left="1451"/>
        <w:jc w:val="both"/>
        <w:rPr>
          <w:sz w:val="18"/>
          <w:szCs w:val="18"/>
        </w:rPr>
      </w:pPr>
      <w:r>
        <w:rPr>
          <w:sz w:val="20"/>
          <w:szCs w:val="20"/>
        </w:rPr>
        <w:t>&gt;!</w:t>
      </w:r>
      <w:proofErr w:type="gramStart"/>
      <w:r>
        <w:rPr>
          <w:sz w:val="20"/>
          <w:szCs w:val="20"/>
        </w:rPr>
        <w:t>00042BExKK</w:t>
      </w:r>
      <w:proofErr w:type="gramEnd"/>
    </w:p>
    <w:p w:rsidR="00183046" w:rsidRDefault="007A3A99" w:rsidP="00F23F71">
      <w:pPr>
        <w:pStyle w:val="SemEspaamento"/>
        <w:numPr>
          <w:ilvl w:val="2"/>
          <w:numId w:val="4"/>
        </w:numPr>
        <w:suppressAutoHyphens/>
        <w:jc w:val="both"/>
        <w:rPr>
          <w:sz w:val="18"/>
          <w:szCs w:val="18"/>
        </w:rPr>
      </w:pPr>
      <w:r>
        <w:rPr>
          <w:sz w:val="20"/>
          <w:szCs w:val="20"/>
        </w:rPr>
        <w:t>x[1]:</w:t>
      </w:r>
      <w:r w:rsidR="00862194">
        <w:rPr>
          <w:sz w:val="20"/>
          <w:szCs w:val="20"/>
        </w:rPr>
        <w:t xml:space="preserve"> </w:t>
      </w:r>
      <w:r>
        <w:rPr>
          <w:sz w:val="18"/>
          <w:szCs w:val="18"/>
        </w:rPr>
        <w:t>R</w:t>
      </w:r>
      <w:r w:rsidR="00862194" w:rsidRPr="007A3A99">
        <w:rPr>
          <w:sz w:val="18"/>
          <w:szCs w:val="18"/>
        </w:rPr>
        <w:t xml:space="preserve">epresenta o </w:t>
      </w:r>
      <w:hyperlink w:anchor="_Códigos_de_erro" w:history="1">
        <w:r w:rsidRPr="00633060">
          <w:rPr>
            <w:rStyle w:val="Hyperlink"/>
            <w:sz w:val="18"/>
            <w:szCs w:val="18"/>
          </w:rPr>
          <w:t>código</w:t>
        </w:r>
        <w:r w:rsidR="00862194" w:rsidRPr="00633060">
          <w:rPr>
            <w:rStyle w:val="Hyperlink"/>
            <w:sz w:val="18"/>
            <w:szCs w:val="18"/>
          </w:rPr>
          <w:t xml:space="preserve"> do erro</w:t>
        </w:r>
      </w:hyperlink>
      <w:r>
        <w:rPr>
          <w:sz w:val="18"/>
          <w:szCs w:val="18"/>
        </w:rPr>
        <w:t>,</w:t>
      </w:r>
      <w:r w:rsidR="00862194" w:rsidRPr="007A3A99">
        <w:rPr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 w:rsidR="00862194" w:rsidRPr="007A3A99">
        <w:rPr>
          <w:sz w:val="18"/>
          <w:szCs w:val="18"/>
        </w:rPr>
        <w:t>ara o caso especifico do erro ‘6’</w:t>
      </w:r>
      <w:r>
        <w:rPr>
          <w:sz w:val="18"/>
          <w:szCs w:val="18"/>
        </w:rPr>
        <w:t xml:space="preserve"> a mensagem codificada fica na memória e é entregue ao terminal somente</w:t>
      </w:r>
      <w:r w:rsidR="00862194" w:rsidRPr="007A3A99">
        <w:rPr>
          <w:sz w:val="18"/>
          <w:szCs w:val="18"/>
        </w:rPr>
        <w:t xml:space="preserve"> quando o </w:t>
      </w:r>
      <w:r>
        <w:rPr>
          <w:sz w:val="18"/>
          <w:szCs w:val="18"/>
        </w:rPr>
        <w:t>mesmo</w:t>
      </w:r>
      <w:r w:rsidR="00862194" w:rsidRPr="007A3A99">
        <w:rPr>
          <w:sz w:val="18"/>
          <w:szCs w:val="18"/>
        </w:rPr>
        <w:t xml:space="preserve"> e</w:t>
      </w:r>
      <w:r>
        <w:rPr>
          <w:sz w:val="18"/>
          <w:szCs w:val="18"/>
        </w:rPr>
        <w:t>ntra na rede</w:t>
      </w:r>
      <w:r w:rsidR="00862194">
        <w:rPr>
          <w:sz w:val="20"/>
          <w:szCs w:val="20"/>
        </w:rPr>
        <w:t>.</w:t>
      </w:r>
    </w:p>
    <w:p w:rsidR="007A3A99" w:rsidRPr="007A3A99" w:rsidRDefault="007A3A99" w:rsidP="007A3A99">
      <w:pPr>
        <w:pStyle w:val="SemEspaamento"/>
        <w:suppressAutoHyphens/>
        <w:ind w:left="2160"/>
        <w:jc w:val="both"/>
        <w:rPr>
          <w:sz w:val="18"/>
          <w:szCs w:val="18"/>
        </w:rPr>
      </w:pPr>
    </w:p>
    <w:p w:rsidR="00500270" w:rsidRDefault="00500270" w:rsidP="00183046">
      <w:pPr>
        <w:pStyle w:val="SemEspaamento"/>
        <w:suppressAutoHyphens/>
        <w:ind w:left="11"/>
        <w:jc w:val="both"/>
        <w:rPr>
          <w:sz w:val="18"/>
          <w:szCs w:val="18"/>
        </w:rPr>
      </w:pPr>
      <w:r>
        <w:rPr>
          <w:sz w:val="20"/>
          <w:szCs w:val="20"/>
        </w:rPr>
        <w:t>Exemplo:</w:t>
      </w:r>
    </w:p>
    <w:p w:rsidR="00500270" w:rsidRDefault="00476A7B" w:rsidP="00183046">
      <w:pPr>
        <w:pStyle w:val="SemEspaamento"/>
        <w:ind w:left="11"/>
        <w:jc w:val="both"/>
        <w:rPr>
          <w:sz w:val="18"/>
          <w:szCs w:val="18"/>
        </w:rPr>
      </w:pPr>
      <w:r>
        <w:rPr>
          <w:sz w:val="18"/>
          <w:szCs w:val="18"/>
        </w:rPr>
        <w:t>&gt;?</w:t>
      </w:r>
      <w:proofErr w:type="gramStart"/>
      <w:r>
        <w:rPr>
          <w:sz w:val="18"/>
          <w:szCs w:val="18"/>
        </w:rPr>
        <w:t>00422B</w:t>
      </w:r>
      <w:r w:rsidR="00183046" w:rsidRPr="00183046">
        <w:rPr>
          <w:sz w:val="18"/>
          <w:szCs w:val="18"/>
        </w:rPr>
        <w:t>020E80terminal|T1</w:t>
      </w:r>
      <w:proofErr w:type="gramEnd"/>
      <w:r w:rsidR="00183046" w:rsidRPr="00183046">
        <w:rPr>
          <w:sz w:val="18"/>
          <w:szCs w:val="18"/>
        </w:rPr>
        <w:t xml:space="preserve">   Deseja Cancelar?|R|R|T2 </w:t>
      </w:r>
      <w:proofErr w:type="gramStart"/>
      <w:r w:rsidR="00183046" w:rsidRPr="00183046">
        <w:rPr>
          <w:sz w:val="18"/>
          <w:szCs w:val="18"/>
        </w:rPr>
        <w:t>1</w:t>
      </w:r>
      <w:proofErr w:type="gramEnd"/>
      <w:r w:rsidR="00183046" w:rsidRPr="00183046">
        <w:rPr>
          <w:sz w:val="18"/>
          <w:szCs w:val="18"/>
        </w:rPr>
        <w:t>:SIM 2:NAO|T1 |EN10</w:t>
      </w:r>
      <w:r w:rsidR="00EC720A">
        <w:rPr>
          <w:sz w:val="18"/>
          <w:szCs w:val="18"/>
        </w:rPr>
        <w:t>078</w:t>
      </w:r>
    </w:p>
    <w:p w:rsidR="00500270" w:rsidRDefault="00500270" w:rsidP="00F23F71">
      <w:pPr>
        <w:pStyle w:val="SemEspaamento"/>
        <w:numPr>
          <w:ilvl w:val="0"/>
          <w:numId w:val="2"/>
        </w:numPr>
        <w:tabs>
          <w:tab w:val="clear" w:pos="720"/>
          <w:tab w:val="num" w:pos="11"/>
        </w:tabs>
        <w:suppressAutoHyphens/>
        <w:ind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No exemplo acima, </w:t>
      </w:r>
      <w:r w:rsidR="00183046">
        <w:rPr>
          <w:sz w:val="18"/>
          <w:szCs w:val="18"/>
        </w:rPr>
        <w:t xml:space="preserve">o terminal é </w:t>
      </w:r>
      <w:r w:rsidR="007A3A99">
        <w:rPr>
          <w:sz w:val="18"/>
          <w:szCs w:val="18"/>
        </w:rPr>
        <w:t xml:space="preserve">o de </w:t>
      </w:r>
      <w:r w:rsidR="00183046">
        <w:rPr>
          <w:sz w:val="18"/>
          <w:szCs w:val="18"/>
        </w:rPr>
        <w:t>numero “02”</w:t>
      </w:r>
      <w:r>
        <w:rPr>
          <w:sz w:val="18"/>
          <w:szCs w:val="18"/>
        </w:rPr>
        <w:t>.</w:t>
      </w:r>
    </w:p>
    <w:p w:rsidR="00500270" w:rsidRDefault="00183046" w:rsidP="00F23F71">
      <w:pPr>
        <w:pStyle w:val="SemEspaamento"/>
        <w:numPr>
          <w:ilvl w:val="0"/>
          <w:numId w:val="2"/>
        </w:numPr>
        <w:tabs>
          <w:tab w:val="clear" w:pos="720"/>
          <w:tab w:val="num" w:pos="11"/>
        </w:tabs>
        <w:suppressAutoHyphens/>
        <w:ind w:left="1429" w:hanging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índice </w:t>
      </w:r>
      <w:r w:rsidR="007A3A99">
        <w:rPr>
          <w:sz w:val="18"/>
          <w:szCs w:val="18"/>
        </w:rPr>
        <w:t>é de mensagem dinâmica</w:t>
      </w:r>
      <w:r>
        <w:rPr>
          <w:sz w:val="18"/>
          <w:szCs w:val="18"/>
        </w:rPr>
        <w:t xml:space="preserve"> “80”</w:t>
      </w:r>
      <w:r w:rsidR="00500270">
        <w:rPr>
          <w:sz w:val="18"/>
          <w:szCs w:val="18"/>
        </w:rPr>
        <w:t>.</w:t>
      </w:r>
    </w:p>
    <w:p w:rsidR="00500270" w:rsidRDefault="00183046" w:rsidP="00F23F71">
      <w:pPr>
        <w:pStyle w:val="SemEspaamento"/>
        <w:numPr>
          <w:ilvl w:val="0"/>
          <w:numId w:val="2"/>
        </w:numPr>
        <w:tabs>
          <w:tab w:val="clear" w:pos="720"/>
          <w:tab w:val="num" w:pos="22"/>
        </w:tabs>
        <w:suppressAutoHyphens/>
        <w:ind w:left="1429" w:hanging="709"/>
        <w:jc w:val="both"/>
        <w:rPr>
          <w:sz w:val="18"/>
          <w:szCs w:val="18"/>
        </w:rPr>
      </w:pPr>
      <w:r>
        <w:rPr>
          <w:sz w:val="18"/>
          <w:szCs w:val="18"/>
        </w:rPr>
        <w:t>Mensagem codificada “</w:t>
      </w:r>
      <w:proofErr w:type="gramStart"/>
      <w:r w:rsidRPr="00183046">
        <w:rPr>
          <w:sz w:val="18"/>
          <w:szCs w:val="18"/>
        </w:rPr>
        <w:t>terminal|T1</w:t>
      </w:r>
      <w:proofErr w:type="gramEnd"/>
      <w:r w:rsidRPr="00183046">
        <w:rPr>
          <w:sz w:val="18"/>
          <w:szCs w:val="18"/>
        </w:rPr>
        <w:t xml:space="preserve">   Deseja Cancelar?|R|R|T2 1:SIM 2:NAO|T1 |EN10</w:t>
      </w:r>
      <w:r w:rsidR="00EC720A">
        <w:rPr>
          <w:sz w:val="18"/>
          <w:szCs w:val="18"/>
        </w:rPr>
        <w:t>0</w:t>
      </w:r>
      <w:r>
        <w:rPr>
          <w:sz w:val="18"/>
          <w:szCs w:val="18"/>
        </w:rPr>
        <w:t>”</w:t>
      </w:r>
    </w:p>
    <w:p w:rsidR="00183046" w:rsidRDefault="00183046" w:rsidP="00F23F71">
      <w:pPr>
        <w:pStyle w:val="SemEspaamento"/>
        <w:numPr>
          <w:ilvl w:val="0"/>
          <w:numId w:val="2"/>
        </w:numPr>
        <w:tabs>
          <w:tab w:val="clear" w:pos="720"/>
          <w:tab w:val="num" w:pos="22"/>
        </w:tabs>
        <w:suppressAutoHyphens/>
        <w:ind w:left="1429" w:hanging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Resposta </w:t>
      </w:r>
      <w:r>
        <w:rPr>
          <w:sz w:val="18"/>
          <w:szCs w:val="18"/>
        </w:rPr>
        <w:tab/>
      </w:r>
      <w:r w:rsidRPr="00183046">
        <w:rPr>
          <w:sz w:val="18"/>
          <w:szCs w:val="18"/>
        </w:rPr>
        <w:t xml:space="preserve"> &gt;!</w:t>
      </w:r>
      <w:proofErr w:type="gramStart"/>
      <w:r w:rsidRPr="00183046">
        <w:rPr>
          <w:sz w:val="18"/>
          <w:szCs w:val="18"/>
        </w:rPr>
        <w:t>00042</w:t>
      </w:r>
      <w:r w:rsidR="00476A7B">
        <w:rPr>
          <w:sz w:val="18"/>
          <w:szCs w:val="18"/>
        </w:rPr>
        <w:t>B</w:t>
      </w:r>
      <w:r w:rsidRPr="00183046">
        <w:rPr>
          <w:sz w:val="18"/>
          <w:szCs w:val="18"/>
        </w:rPr>
        <w:t>00BC</w:t>
      </w:r>
      <w:proofErr w:type="gramEnd"/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B416C3" w:rsidRDefault="00B416C3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C1E41" w:rsidRDefault="007C1E41" w:rsidP="007C1E41">
      <w:pPr>
        <w:pStyle w:val="SemEspaamento"/>
        <w:suppressAutoHyphens/>
        <w:jc w:val="both"/>
        <w:rPr>
          <w:sz w:val="18"/>
          <w:szCs w:val="18"/>
        </w:rPr>
      </w:pPr>
    </w:p>
    <w:p w:rsidR="007A3A99" w:rsidRDefault="007A3A99" w:rsidP="007C1E41">
      <w:pPr>
        <w:pStyle w:val="SemEspaamento"/>
        <w:suppressAutoHyphens/>
        <w:jc w:val="both"/>
        <w:rPr>
          <w:sz w:val="18"/>
          <w:szCs w:val="18"/>
        </w:rPr>
      </w:pPr>
    </w:p>
    <w:p w:rsidR="00C9182A" w:rsidRDefault="00C9182A" w:rsidP="007C1E41">
      <w:pPr>
        <w:pStyle w:val="SemEspaamento"/>
        <w:suppressAutoHyphens/>
        <w:jc w:val="both"/>
        <w:rPr>
          <w:sz w:val="18"/>
          <w:szCs w:val="18"/>
        </w:rPr>
      </w:pPr>
    </w:p>
    <w:p w:rsidR="00500270" w:rsidRDefault="00183046" w:rsidP="00F23F71">
      <w:pPr>
        <w:pStyle w:val="Ttulo1"/>
        <w:numPr>
          <w:ilvl w:val="0"/>
          <w:numId w:val="18"/>
        </w:numPr>
      </w:pPr>
      <w:bookmarkStart w:id="6" w:name="_Toc421094307"/>
      <w:r>
        <w:lastRenderedPageBreak/>
        <w:t>R</w:t>
      </w:r>
      <w:r w:rsidR="00517E0A">
        <w:t>EQUISIÇÃO DE RESPOSTAS OU PERGUNTAS DO TERMINAL</w:t>
      </w:r>
      <w:bookmarkEnd w:id="6"/>
    </w:p>
    <w:p w:rsidR="00183046" w:rsidRPr="00183046" w:rsidRDefault="00183046" w:rsidP="00183046"/>
    <w:p w:rsidR="00500270" w:rsidRPr="00480D9C" w:rsidRDefault="00500270" w:rsidP="00F23F71">
      <w:pPr>
        <w:pStyle w:val="SemEspaamento"/>
        <w:numPr>
          <w:ilvl w:val="0"/>
          <w:numId w:val="6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Descrição: </w:t>
      </w:r>
      <w:r>
        <w:rPr>
          <w:sz w:val="18"/>
          <w:szCs w:val="18"/>
        </w:rPr>
        <w:t xml:space="preserve">O comando </w:t>
      </w:r>
      <w:r w:rsidR="00814699" w:rsidRPr="00633060">
        <w:rPr>
          <w:i/>
          <w:sz w:val="18"/>
          <w:szCs w:val="18"/>
        </w:rPr>
        <w:t>Requisição</w:t>
      </w:r>
      <w:r w:rsidR="00633060" w:rsidRPr="00633060">
        <w:rPr>
          <w:i/>
          <w:sz w:val="18"/>
          <w:szCs w:val="18"/>
        </w:rPr>
        <w:t xml:space="preserve"> de Respostas</w:t>
      </w:r>
      <w:r w:rsidR="0081469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é utilizado para </w:t>
      </w:r>
      <w:r w:rsidR="00633060">
        <w:rPr>
          <w:sz w:val="18"/>
          <w:szCs w:val="18"/>
        </w:rPr>
        <w:t xml:space="preserve">ler </w:t>
      </w:r>
      <w:r w:rsidR="00814699">
        <w:rPr>
          <w:sz w:val="18"/>
          <w:szCs w:val="18"/>
        </w:rPr>
        <w:t xml:space="preserve">respostas do terminal ou alguma pergunta originada no terminal. Este comando é endereçado a um determinado terminal, ou se for para o endereço zero, se torna uma requisição </w:t>
      </w:r>
      <w:r w:rsidR="00814699" w:rsidRPr="00480D9C">
        <w:rPr>
          <w:i/>
          <w:sz w:val="18"/>
          <w:szCs w:val="18"/>
        </w:rPr>
        <w:t>broad</w:t>
      </w:r>
      <w:r w:rsidR="00480D9C" w:rsidRPr="00480D9C">
        <w:rPr>
          <w:i/>
          <w:sz w:val="18"/>
          <w:szCs w:val="18"/>
        </w:rPr>
        <w:t>ca</w:t>
      </w:r>
      <w:r w:rsidR="00814699" w:rsidRPr="00480D9C">
        <w:rPr>
          <w:i/>
          <w:sz w:val="18"/>
          <w:szCs w:val="18"/>
        </w:rPr>
        <w:t>s</w:t>
      </w:r>
      <w:r w:rsidR="00480D9C" w:rsidRPr="00480D9C">
        <w:rPr>
          <w:i/>
          <w:sz w:val="18"/>
          <w:szCs w:val="18"/>
        </w:rPr>
        <w:t>t</w:t>
      </w:r>
      <w:r w:rsidR="00480D9C">
        <w:rPr>
          <w:i/>
          <w:sz w:val="18"/>
          <w:szCs w:val="18"/>
        </w:rPr>
        <w:t>,</w:t>
      </w:r>
      <w:r w:rsidR="00480D9C">
        <w:rPr>
          <w:sz w:val="18"/>
          <w:szCs w:val="18"/>
        </w:rPr>
        <w:t xml:space="preserve"> retornando </w:t>
      </w:r>
      <w:r w:rsidR="00633060">
        <w:rPr>
          <w:sz w:val="18"/>
          <w:szCs w:val="18"/>
        </w:rPr>
        <w:t xml:space="preserve">os </w:t>
      </w:r>
      <w:r w:rsidR="00480D9C">
        <w:rPr>
          <w:sz w:val="18"/>
          <w:szCs w:val="18"/>
        </w:rPr>
        <w:t>dados do terminal de menor n</w:t>
      </w:r>
      <w:r w:rsidR="008F00F7">
        <w:rPr>
          <w:sz w:val="18"/>
          <w:szCs w:val="18"/>
        </w:rPr>
        <w:t>ú</w:t>
      </w:r>
      <w:r w:rsidR="00480D9C">
        <w:rPr>
          <w:sz w:val="18"/>
          <w:szCs w:val="18"/>
        </w:rPr>
        <w:t>mero que possui resposta pendente</w:t>
      </w:r>
      <w:r>
        <w:rPr>
          <w:sz w:val="18"/>
          <w:szCs w:val="18"/>
        </w:rPr>
        <w:t>;</w:t>
      </w:r>
    </w:p>
    <w:p w:rsidR="00480D9C" w:rsidRDefault="00480D9C" w:rsidP="00F146EC">
      <w:pPr>
        <w:pStyle w:val="SemEspaamento"/>
        <w:suppressAutoHyphens/>
        <w:ind w:left="720"/>
        <w:jc w:val="both"/>
        <w:rPr>
          <w:sz w:val="20"/>
          <w:szCs w:val="20"/>
        </w:rPr>
      </w:pPr>
    </w:p>
    <w:p w:rsidR="00500270" w:rsidRDefault="00500270" w:rsidP="00F23F71">
      <w:pPr>
        <w:pStyle w:val="SemEspaamento"/>
        <w:numPr>
          <w:ilvl w:val="0"/>
          <w:numId w:val="6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Tamanho:</w:t>
      </w:r>
      <w:proofErr w:type="gramStart"/>
      <w:r>
        <w:rPr>
          <w:sz w:val="20"/>
          <w:szCs w:val="20"/>
        </w:rPr>
        <w:t xml:space="preserve">  </w:t>
      </w:r>
      <w:proofErr w:type="gramEnd"/>
      <w:r w:rsidR="00C9182A">
        <w:rPr>
          <w:sz w:val="18"/>
          <w:szCs w:val="18"/>
        </w:rPr>
        <w:t>04 (0x0004</w:t>
      </w:r>
      <w:r>
        <w:rPr>
          <w:sz w:val="18"/>
          <w:szCs w:val="18"/>
        </w:rPr>
        <w:t>)</w:t>
      </w:r>
    </w:p>
    <w:p w:rsidR="00500270" w:rsidRDefault="00500270" w:rsidP="00F23F71">
      <w:pPr>
        <w:pStyle w:val="SemEspaamento"/>
        <w:numPr>
          <w:ilvl w:val="0"/>
          <w:numId w:val="6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Índice:</w:t>
      </w:r>
      <w:r w:rsidR="00480D9C">
        <w:rPr>
          <w:sz w:val="18"/>
          <w:szCs w:val="18"/>
        </w:rPr>
        <w:t xml:space="preserve"> 44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( </w:t>
      </w:r>
      <w:proofErr w:type="gramEnd"/>
      <w:r>
        <w:rPr>
          <w:sz w:val="18"/>
          <w:szCs w:val="18"/>
        </w:rPr>
        <w:t>0x</w:t>
      </w:r>
      <w:r w:rsidR="00480D9C">
        <w:rPr>
          <w:sz w:val="18"/>
          <w:szCs w:val="18"/>
        </w:rPr>
        <w:t>2C</w:t>
      </w:r>
      <w:r>
        <w:rPr>
          <w:sz w:val="18"/>
          <w:szCs w:val="18"/>
        </w:rPr>
        <w:t>)</w:t>
      </w:r>
    </w:p>
    <w:p w:rsidR="00500270" w:rsidRDefault="00500270" w:rsidP="00F23F71">
      <w:pPr>
        <w:pStyle w:val="SemEspaamento"/>
        <w:numPr>
          <w:ilvl w:val="0"/>
          <w:numId w:val="6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Estrutura do comando:</w:t>
      </w:r>
    </w:p>
    <w:p w:rsidR="00500270" w:rsidRDefault="00500270" w:rsidP="006624FE">
      <w:pPr>
        <w:pStyle w:val="SemEspaamen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&gt;?</w:t>
      </w:r>
      <w:proofErr w:type="gramStart"/>
      <w:r>
        <w:rPr>
          <w:sz w:val="20"/>
          <w:szCs w:val="20"/>
        </w:rPr>
        <w:t>CCCC</w:t>
      </w:r>
      <w:r w:rsidR="00480D9C">
        <w:rPr>
          <w:sz w:val="20"/>
          <w:szCs w:val="20"/>
        </w:rPr>
        <w:t>2C</w:t>
      </w:r>
      <w:r w:rsidR="00B416C3">
        <w:rPr>
          <w:sz w:val="20"/>
          <w:szCs w:val="20"/>
        </w:rPr>
        <w:t>nn</w:t>
      </w:r>
      <w:r>
        <w:rPr>
          <w:sz w:val="20"/>
          <w:szCs w:val="20"/>
        </w:rPr>
        <w:t>KK</w:t>
      </w:r>
      <w:proofErr w:type="gramEnd"/>
    </w:p>
    <w:p w:rsidR="00500270" w:rsidRPr="00480D9C" w:rsidRDefault="00480D9C" w:rsidP="00F23F71">
      <w:pPr>
        <w:pStyle w:val="SemEspaamento"/>
        <w:numPr>
          <w:ilvl w:val="1"/>
          <w:numId w:val="27"/>
        </w:numPr>
        <w:suppressAutoHyphens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2C</w:t>
      </w:r>
      <w:proofErr w:type="gramEnd"/>
      <w:r>
        <w:rPr>
          <w:sz w:val="20"/>
          <w:szCs w:val="20"/>
        </w:rPr>
        <w:t xml:space="preserve"> </w:t>
      </w:r>
      <w:r w:rsidR="00500270">
        <w:rPr>
          <w:sz w:val="20"/>
          <w:szCs w:val="20"/>
        </w:rPr>
        <w:t>[2]:</w:t>
      </w:r>
      <w:r w:rsidR="00500270">
        <w:rPr>
          <w:sz w:val="18"/>
          <w:szCs w:val="18"/>
        </w:rPr>
        <w:t xml:space="preserve"> Índice do comando;</w:t>
      </w:r>
    </w:p>
    <w:p w:rsidR="00480D9C" w:rsidRDefault="00B416C3" w:rsidP="00F23F71">
      <w:pPr>
        <w:pStyle w:val="SemEspaamento"/>
        <w:numPr>
          <w:ilvl w:val="1"/>
          <w:numId w:val="27"/>
        </w:numPr>
        <w:suppressAutoHyphens/>
        <w:jc w:val="both"/>
        <w:rPr>
          <w:sz w:val="20"/>
          <w:szCs w:val="20"/>
        </w:rPr>
      </w:pPr>
      <w:proofErr w:type="spellStart"/>
      <w:proofErr w:type="gramStart"/>
      <w:r>
        <w:rPr>
          <w:sz w:val="18"/>
          <w:szCs w:val="18"/>
        </w:rPr>
        <w:t>nn</w:t>
      </w:r>
      <w:proofErr w:type="spellEnd"/>
      <w:proofErr w:type="gramEnd"/>
      <w:r w:rsidR="008F00F7">
        <w:rPr>
          <w:sz w:val="18"/>
          <w:szCs w:val="18"/>
        </w:rPr>
        <w:t xml:space="preserve"> [2]: nú</w:t>
      </w:r>
      <w:r w:rsidR="00480D9C">
        <w:rPr>
          <w:sz w:val="18"/>
          <w:szCs w:val="18"/>
        </w:rPr>
        <w:t xml:space="preserve">mero do terminal (00 para </w:t>
      </w:r>
      <w:r w:rsidR="00480D9C">
        <w:rPr>
          <w:i/>
          <w:sz w:val="18"/>
          <w:szCs w:val="18"/>
        </w:rPr>
        <w:t>broadcast</w:t>
      </w:r>
      <w:r w:rsidR="00480D9C">
        <w:rPr>
          <w:sz w:val="18"/>
          <w:szCs w:val="18"/>
        </w:rPr>
        <w:t>);</w:t>
      </w:r>
    </w:p>
    <w:p w:rsidR="00500270" w:rsidRDefault="00500270" w:rsidP="00587113">
      <w:pPr>
        <w:pStyle w:val="SemEspaamento"/>
        <w:ind w:left="1440"/>
        <w:jc w:val="both"/>
        <w:rPr>
          <w:sz w:val="20"/>
          <w:szCs w:val="20"/>
        </w:rPr>
      </w:pPr>
    </w:p>
    <w:p w:rsidR="00500270" w:rsidRDefault="00500270" w:rsidP="00F23F71">
      <w:pPr>
        <w:pStyle w:val="SemEspaamento"/>
        <w:numPr>
          <w:ilvl w:val="0"/>
          <w:numId w:val="6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20"/>
          <w:szCs w:val="20"/>
        </w:rPr>
        <w:t>Resposta :</w:t>
      </w:r>
      <w:proofErr w:type="gramEnd"/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 comando </w:t>
      </w:r>
      <w:r w:rsidR="00480D9C">
        <w:rPr>
          <w:sz w:val="18"/>
          <w:szCs w:val="18"/>
        </w:rPr>
        <w:t xml:space="preserve">Requisição </w:t>
      </w:r>
      <w:r>
        <w:rPr>
          <w:sz w:val="18"/>
          <w:szCs w:val="18"/>
        </w:rPr>
        <w:t xml:space="preserve">retornará até </w:t>
      </w:r>
      <w:r w:rsidR="00AC7F12">
        <w:rPr>
          <w:sz w:val="18"/>
          <w:szCs w:val="18"/>
        </w:rPr>
        <w:t>18</w:t>
      </w:r>
      <w:r w:rsidR="00FB70FC">
        <w:rPr>
          <w:sz w:val="18"/>
          <w:szCs w:val="18"/>
        </w:rPr>
        <w:t>0</w:t>
      </w:r>
      <w:r>
        <w:rPr>
          <w:sz w:val="18"/>
          <w:szCs w:val="18"/>
        </w:rPr>
        <w:t xml:space="preserve"> caracteres, conforme demonstração abaixo. No caso de memória vazia, a resposta terá </w:t>
      </w:r>
      <w:proofErr w:type="gramStart"/>
      <w:r>
        <w:rPr>
          <w:sz w:val="18"/>
          <w:szCs w:val="18"/>
        </w:rPr>
        <w:t>tamanho dois</w:t>
      </w:r>
      <w:proofErr w:type="gramEnd"/>
      <w:r>
        <w:rPr>
          <w:sz w:val="18"/>
          <w:szCs w:val="18"/>
        </w:rPr>
        <w:t>;</w:t>
      </w:r>
    </w:p>
    <w:p w:rsidR="00B84027" w:rsidRDefault="00C9182A" w:rsidP="00B84027">
      <w:pPr>
        <w:pStyle w:val="SemEspaamento"/>
        <w:suppressAutoHyphens/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Uma pergunta efetuada pelo software gerencial pode não ser respondida, isto é, cancelada pelo usuário, basta que este </w:t>
      </w:r>
      <w:r w:rsidR="00B84027">
        <w:rPr>
          <w:sz w:val="18"/>
          <w:szCs w:val="18"/>
        </w:rPr>
        <w:t xml:space="preserve">digite cancelar no teclado do terminal, </w:t>
      </w:r>
      <w:r>
        <w:rPr>
          <w:sz w:val="18"/>
          <w:szCs w:val="18"/>
        </w:rPr>
        <w:t xml:space="preserve">neste caso </w:t>
      </w:r>
      <w:r w:rsidR="00B84027">
        <w:rPr>
          <w:sz w:val="18"/>
          <w:szCs w:val="18"/>
        </w:rPr>
        <w:t>a resposta do terminal virá com o campo Mensagem codificada contendo “|G”;</w:t>
      </w:r>
    </w:p>
    <w:p w:rsidR="00B84027" w:rsidRDefault="00B84027" w:rsidP="00B84027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500270" w:rsidRPr="00F146EC" w:rsidRDefault="00500270" w:rsidP="00A60F60">
      <w:pPr>
        <w:pStyle w:val="SemEspaamento"/>
        <w:rPr>
          <w:sz w:val="20"/>
          <w:szCs w:val="20"/>
        </w:rPr>
      </w:pPr>
      <w:r>
        <w:rPr>
          <w:sz w:val="18"/>
          <w:szCs w:val="18"/>
        </w:rPr>
        <w:t>Tamanho: Variável [</w:t>
      </w: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..1</w:t>
      </w:r>
      <w:r w:rsidR="00FB70FC">
        <w:rPr>
          <w:sz w:val="18"/>
          <w:szCs w:val="18"/>
        </w:rPr>
        <w:t>10</w:t>
      </w:r>
      <w:r>
        <w:rPr>
          <w:sz w:val="18"/>
          <w:szCs w:val="18"/>
        </w:rPr>
        <w:t>] ([0x0002 .. 0x00</w:t>
      </w:r>
      <w:r w:rsidR="00FB70FC">
        <w:rPr>
          <w:sz w:val="18"/>
          <w:szCs w:val="18"/>
        </w:rPr>
        <w:t>6E</w:t>
      </w:r>
      <w:r>
        <w:rPr>
          <w:sz w:val="18"/>
          <w:szCs w:val="18"/>
        </w:rPr>
        <w:t>])</w:t>
      </w:r>
    </w:p>
    <w:p w:rsidR="00F146EC" w:rsidRDefault="00F146EC" w:rsidP="00F146EC">
      <w:pPr>
        <w:pStyle w:val="SemEspaamento"/>
        <w:suppressAutoHyphens/>
        <w:ind w:left="720"/>
        <w:jc w:val="both"/>
        <w:rPr>
          <w:sz w:val="20"/>
          <w:szCs w:val="20"/>
        </w:rPr>
      </w:pPr>
    </w:p>
    <w:p w:rsidR="00500270" w:rsidRDefault="00500270" w:rsidP="00F23F71">
      <w:pPr>
        <w:pStyle w:val="SemEspaamento"/>
        <w:numPr>
          <w:ilvl w:val="0"/>
          <w:numId w:val="6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Estrutura resposta:</w:t>
      </w:r>
    </w:p>
    <w:p w:rsidR="00500270" w:rsidRDefault="00500270" w:rsidP="00587113">
      <w:pPr>
        <w:pStyle w:val="SemEspaamento"/>
        <w:ind w:left="709"/>
        <w:jc w:val="both"/>
        <w:rPr>
          <w:sz w:val="18"/>
          <w:szCs w:val="18"/>
        </w:rPr>
      </w:pPr>
      <w:r>
        <w:rPr>
          <w:sz w:val="20"/>
          <w:szCs w:val="20"/>
        </w:rPr>
        <w:t>&gt;!</w:t>
      </w:r>
      <w:proofErr w:type="gramStart"/>
      <w:r w:rsidRPr="005830B4">
        <w:rPr>
          <w:sz w:val="20"/>
          <w:szCs w:val="20"/>
          <w:u w:val="single"/>
        </w:rPr>
        <w:t>CCCC</w:t>
      </w:r>
      <w:r w:rsidR="00476A7B" w:rsidRPr="005830B4">
        <w:rPr>
          <w:sz w:val="18"/>
          <w:szCs w:val="18"/>
          <w:u w:val="single"/>
        </w:rPr>
        <w:t>2Cdd</w:t>
      </w:r>
      <w:r w:rsidR="00480D9C" w:rsidRPr="005830B4">
        <w:rPr>
          <w:sz w:val="18"/>
          <w:szCs w:val="18"/>
          <w:u w:val="single"/>
        </w:rPr>
        <w:t>0Eiitttttttt</w:t>
      </w:r>
      <w:proofErr w:type="gramEnd"/>
      <w:r w:rsidR="00480D9C">
        <w:rPr>
          <w:sz w:val="18"/>
          <w:szCs w:val="18"/>
        </w:rPr>
        <w:t>.......KK</w:t>
      </w:r>
      <w:r>
        <w:rPr>
          <w:sz w:val="20"/>
          <w:szCs w:val="20"/>
        </w:rPr>
        <w:t xml:space="preserve"> </w:t>
      </w:r>
    </w:p>
    <w:p w:rsidR="00500270" w:rsidRDefault="00480D9C" w:rsidP="00F23F71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r w:rsidR="00476A7B">
        <w:rPr>
          <w:sz w:val="18"/>
          <w:szCs w:val="18"/>
        </w:rPr>
        <w:t>C</w:t>
      </w:r>
      <w:proofErr w:type="gramEnd"/>
      <w:r w:rsidR="00500270">
        <w:rPr>
          <w:sz w:val="18"/>
          <w:szCs w:val="18"/>
        </w:rPr>
        <w:t xml:space="preserve"> [2]: Índice do comando;</w:t>
      </w:r>
    </w:p>
    <w:p w:rsidR="00500270" w:rsidRDefault="00476A7B" w:rsidP="00F23F71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dd</w:t>
      </w:r>
      <w:proofErr w:type="spellEnd"/>
      <w:proofErr w:type="gramEnd"/>
      <w:r w:rsidR="00500270">
        <w:rPr>
          <w:sz w:val="18"/>
          <w:szCs w:val="18"/>
        </w:rPr>
        <w:t xml:space="preserve"> [</w:t>
      </w:r>
      <w:r w:rsidR="00480D9C">
        <w:rPr>
          <w:sz w:val="18"/>
          <w:szCs w:val="18"/>
        </w:rPr>
        <w:t>2] : Número do terminal</w:t>
      </w:r>
      <w:r w:rsidR="00500270">
        <w:rPr>
          <w:sz w:val="18"/>
          <w:szCs w:val="18"/>
        </w:rPr>
        <w:t>;</w:t>
      </w:r>
    </w:p>
    <w:p w:rsidR="00500270" w:rsidRDefault="00480D9C" w:rsidP="00F23F71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0E</w:t>
      </w:r>
      <w:proofErr w:type="gramEnd"/>
      <w:r w:rsidR="00500270">
        <w:rPr>
          <w:sz w:val="18"/>
          <w:szCs w:val="18"/>
        </w:rPr>
        <w:t xml:space="preserve"> [2] : </w:t>
      </w:r>
      <w:proofErr w:type="spellStart"/>
      <w:r>
        <w:rPr>
          <w:sz w:val="18"/>
          <w:szCs w:val="18"/>
        </w:rPr>
        <w:t>sub-comando</w:t>
      </w:r>
      <w:proofErr w:type="spellEnd"/>
      <w:r w:rsidR="00500270">
        <w:rPr>
          <w:sz w:val="18"/>
          <w:szCs w:val="18"/>
        </w:rPr>
        <w:t>;</w:t>
      </w:r>
    </w:p>
    <w:p w:rsidR="00500270" w:rsidRDefault="00480D9C" w:rsidP="00F23F71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ii</w:t>
      </w:r>
      <w:proofErr w:type="spellEnd"/>
      <w:r w:rsidR="00500270">
        <w:rPr>
          <w:sz w:val="18"/>
          <w:szCs w:val="18"/>
        </w:rPr>
        <w:t xml:space="preserve"> [2</w:t>
      </w:r>
      <w:proofErr w:type="gramStart"/>
      <w:r w:rsidR="00500270">
        <w:rPr>
          <w:sz w:val="18"/>
          <w:szCs w:val="18"/>
        </w:rPr>
        <w:t>] :</w:t>
      </w:r>
      <w:proofErr w:type="gramEnd"/>
      <w:r w:rsidR="00500270">
        <w:rPr>
          <w:sz w:val="18"/>
          <w:szCs w:val="18"/>
        </w:rPr>
        <w:t xml:space="preserve"> </w:t>
      </w:r>
      <w:r>
        <w:rPr>
          <w:sz w:val="18"/>
          <w:szCs w:val="18"/>
        </w:rPr>
        <w:t>index de tipo de mensagem;</w:t>
      </w:r>
    </w:p>
    <w:p w:rsidR="00500270" w:rsidRDefault="00480D9C" w:rsidP="00F23F71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ttttt</w:t>
      </w:r>
      <w:proofErr w:type="spellEnd"/>
      <w:proofErr w:type="gramEnd"/>
      <w:r>
        <w:rPr>
          <w:sz w:val="18"/>
          <w:szCs w:val="18"/>
        </w:rPr>
        <w:t>...</w:t>
      </w:r>
      <w:r w:rsidR="00500270">
        <w:rPr>
          <w:sz w:val="18"/>
          <w:szCs w:val="18"/>
        </w:rPr>
        <w:t xml:space="preserve"> [</w:t>
      </w:r>
      <w:r>
        <w:rPr>
          <w:sz w:val="18"/>
          <w:szCs w:val="18"/>
        </w:rPr>
        <w:t>x</w:t>
      </w:r>
      <w:proofErr w:type="gramStart"/>
      <w:r w:rsidR="00500270">
        <w:rPr>
          <w:sz w:val="18"/>
          <w:szCs w:val="18"/>
        </w:rPr>
        <w:t>] :</w:t>
      </w:r>
      <w:proofErr w:type="gramEnd"/>
      <w:r w:rsidR="00500270">
        <w:rPr>
          <w:sz w:val="18"/>
          <w:szCs w:val="18"/>
        </w:rPr>
        <w:t xml:space="preserve"> </w:t>
      </w:r>
      <w:r>
        <w:rPr>
          <w:sz w:val="18"/>
          <w:szCs w:val="18"/>
        </w:rPr>
        <w:t>Mensagem codificada</w:t>
      </w:r>
      <w:r w:rsidR="00500270">
        <w:rPr>
          <w:sz w:val="18"/>
          <w:szCs w:val="18"/>
        </w:rPr>
        <w:t>;</w:t>
      </w:r>
    </w:p>
    <w:p w:rsidR="00500270" w:rsidRDefault="00500270" w:rsidP="00587113">
      <w:pPr>
        <w:pStyle w:val="PargrafodaLista"/>
        <w:jc w:val="both"/>
        <w:rPr>
          <w:sz w:val="18"/>
          <w:szCs w:val="18"/>
        </w:rPr>
      </w:pPr>
      <w:r w:rsidRPr="00A33476">
        <w:rPr>
          <w:sz w:val="18"/>
          <w:szCs w:val="18"/>
        </w:rPr>
        <w:t>Exemplo:</w:t>
      </w:r>
    </w:p>
    <w:p w:rsidR="00480D9C" w:rsidRDefault="00480D9C" w:rsidP="00587113">
      <w:pPr>
        <w:pStyle w:val="PargrafodaLista"/>
        <w:jc w:val="both"/>
        <w:rPr>
          <w:sz w:val="18"/>
          <w:szCs w:val="18"/>
        </w:rPr>
      </w:pPr>
      <w:r>
        <w:rPr>
          <w:sz w:val="18"/>
          <w:szCs w:val="18"/>
        </w:rPr>
        <w:t>Resposta vazia:</w:t>
      </w:r>
    </w:p>
    <w:p w:rsidR="00480D9C" w:rsidRPr="00480D9C" w:rsidRDefault="00476A7B" w:rsidP="00480D9C">
      <w:pPr>
        <w:pStyle w:val="PargrafodaLista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Comando :</w:t>
      </w:r>
      <w:proofErr w:type="gramEnd"/>
      <w:r w:rsidR="00480D9C" w:rsidRPr="00480D9C">
        <w:rPr>
          <w:sz w:val="18"/>
          <w:szCs w:val="18"/>
        </w:rPr>
        <w:t xml:space="preserve"> &gt;?</w:t>
      </w:r>
      <w:proofErr w:type="gramStart"/>
      <w:r w:rsidR="00480D9C" w:rsidRPr="00480D9C">
        <w:rPr>
          <w:sz w:val="18"/>
          <w:szCs w:val="18"/>
        </w:rPr>
        <w:t>00042C01D9</w:t>
      </w:r>
      <w:proofErr w:type="gramEnd"/>
    </w:p>
    <w:p w:rsidR="00480D9C" w:rsidRDefault="00480D9C" w:rsidP="00480D9C">
      <w:pPr>
        <w:pStyle w:val="PargrafodaLista"/>
        <w:jc w:val="both"/>
        <w:rPr>
          <w:sz w:val="18"/>
          <w:szCs w:val="18"/>
        </w:rPr>
      </w:pPr>
      <w:proofErr w:type="gramStart"/>
      <w:r w:rsidRPr="00480D9C">
        <w:rPr>
          <w:sz w:val="18"/>
          <w:szCs w:val="18"/>
        </w:rPr>
        <w:t>Resposta :</w:t>
      </w:r>
      <w:proofErr w:type="gramEnd"/>
      <w:r w:rsidRPr="00480D9C">
        <w:rPr>
          <w:sz w:val="18"/>
          <w:szCs w:val="18"/>
        </w:rPr>
        <w:t xml:space="preserve"> &gt;!</w:t>
      </w:r>
      <w:proofErr w:type="gramStart"/>
      <w:r w:rsidRPr="00480D9C">
        <w:rPr>
          <w:sz w:val="18"/>
          <w:szCs w:val="18"/>
        </w:rPr>
        <w:t>00022C58</w:t>
      </w:r>
      <w:proofErr w:type="gramEnd"/>
    </w:p>
    <w:p w:rsidR="00480D9C" w:rsidRDefault="00480D9C" w:rsidP="00480D9C">
      <w:pPr>
        <w:pStyle w:val="PargrafodaLista"/>
        <w:jc w:val="both"/>
        <w:rPr>
          <w:sz w:val="18"/>
          <w:szCs w:val="18"/>
        </w:rPr>
      </w:pPr>
    </w:p>
    <w:p w:rsidR="00480D9C" w:rsidRDefault="00480D9C" w:rsidP="00480D9C">
      <w:pPr>
        <w:pStyle w:val="PargrafodaLista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Resposta com </w:t>
      </w:r>
      <w:r w:rsidR="00476A7B">
        <w:rPr>
          <w:sz w:val="18"/>
          <w:szCs w:val="18"/>
        </w:rPr>
        <w:t>mensagem:</w:t>
      </w:r>
    </w:p>
    <w:p w:rsidR="00B90E38" w:rsidRPr="00B90E38" w:rsidRDefault="00B90E38" w:rsidP="00B90E38">
      <w:pPr>
        <w:pStyle w:val="PargrafodaLista"/>
        <w:jc w:val="both"/>
        <w:rPr>
          <w:sz w:val="18"/>
          <w:szCs w:val="18"/>
        </w:rPr>
      </w:pPr>
      <w:proofErr w:type="gramStart"/>
      <w:r w:rsidRPr="00B90E38">
        <w:rPr>
          <w:sz w:val="18"/>
          <w:szCs w:val="18"/>
        </w:rPr>
        <w:t>Comando :</w:t>
      </w:r>
      <w:proofErr w:type="gramEnd"/>
      <w:r w:rsidRPr="00B90E38">
        <w:rPr>
          <w:sz w:val="18"/>
          <w:szCs w:val="18"/>
        </w:rPr>
        <w:t xml:space="preserve"> &gt;?</w:t>
      </w:r>
      <w:proofErr w:type="gramStart"/>
      <w:r w:rsidRPr="00B90E38">
        <w:rPr>
          <w:sz w:val="18"/>
          <w:szCs w:val="18"/>
        </w:rPr>
        <w:t>00042C01D9</w:t>
      </w:r>
      <w:proofErr w:type="gramEnd"/>
    </w:p>
    <w:p w:rsidR="00F146EC" w:rsidRDefault="00B90E38" w:rsidP="00F146EC">
      <w:pPr>
        <w:pStyle w:val="PargrafodaLista"/>
        <w:jc w:val="both"/>
        <w:rPr>
          <w:sz w:val="18"/>
          <w:szCs w:val="18"/>
        </w:rPr>
      </w:pPr>
      <w:proofErr w:type="gramStart"/>
      <w:r w:rsidRPr="00B90E38">
        <w:rPr>
          <w:sz w:val="18"/>
          <w:szCs w:val="18"/>
        </w:rPr>
        <w:t>Resposta :</w:t>
      </w:r>
      <w:proofErr w:type="gramEnd"/>
      <w:r w:rsidRPr="00B90E38">
        <w:rPr>
          <w:sz w:val="18"/>
          <w:szCs w:val="18"/>
        </w:rPr>
        <w:t xml:space="preserve"> &gt;!</w:t>
      </w:r>
      <w:proofErr w:type="gramStart"/>
      <w:r w:rsidR="007C1E41">
        <w:rPr>
          <w:sz w:val="18"/>
          <w:szCs w:val="18"/>
        </w:rPr>
        <w:t>000F2C010E80||||||2C4</w:t>
      </w:r>
      <w:proofErr w:type="gramEnd"/>
      <w:r w:rsidR="007C1E41">
        <w:rPr>
          <w:sz w:val="18"/>
          <w:szCs w:val="18"/>
        </w:rPr>
        <w:tab/>
      </w:r>
    </w:p>
    <w:p w:rsidR="00F146EC" w:rsidRDefault="00F146EC" w:rsidP="00F23F71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terminal</w:t>
      </w:r>
      <w:proofErr w:type="gramEnd"/>
      <w:r w:rsidR="00EC720A">
        <w:rPr>
          <w:sz w:val="18"/>
          <w:szCs w:val="18"/>
        </w:rPr>
        <w:t xml:space="preserve"> de nú</w:t>
      </w:r>
      <w:r>
        <w:rPr>
          <w:sz w:val="18"/>
          <w:szCs w:val="18"/>
        </w:rPr>
        <w:t>mero “01”</w:t>
      </w:r>
      <w:r w:rsidR="00EC720A">
        <w:rPr>
          <w:sz w:val="18"/>
          <w:szCs w:val="18"/>
        </w:rPr>
        <w:t>;</w:t>
      </w:r>
    </w:p>
    <w:p w:rsidR="00F146EC" w:rsidRDefault="00F146EC" w:rsidP="00F23F71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mensagem</w:t>
      </w:r>
      <w:proofErr w:type="gramEnd"/>
      <w:r>
        <w:rPr>
          <w:sz w:val="18"/>
          <w:szCs w:val="18"/>
        </w:rPr>
        <w:t xml:space="preserve"> do tipo “80”</w:t>
      </w:r>
      <w:r w:rsidR="00476A7B">
        <w:rPr>
          <w:sz w:val="18"/>
          <w:szCs w:val="18"/>
        </w:rPr>
        <w:t>, isto é,</w:t>
      </w:r>
      <w:r>
        <w:rPr>
          <w:sz w:val="18"/>
          <w:szCs w:val="18"/>
        </w:rPr>
        <w:t xml:space="preserve"> resposta a uma pergunta dinâmica do PC ;</w:t>
      </w:r>
    </w:p>
    <w:p w:rsidR="00F146EC" w:rsidRDefault="00F146EC" w:rsidP="00F23F71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texto</w:t>
      </w:r>
      <w:proofErr w:type="gramEnd"/>
      <w:r>
        <w:rPr>
          <w:sz w:val="18"/>
          <w:szCs w:val="18"/>
        </w:rPr>
        <w:t xml:space="preserve"> da mensagem “||||||2”;</w:t>
      </w:r>
    </w:p>
    <w:p w:rsidR="007C1E41" w:rsidRDefault="007C1E41" w:rsidP="00B90E38">
      <w:pPr>
        <w:pStyle w:val="PargrafodaLista"/>
        <w:jc w:val="both"/>
        <w:rPr>
          <w:sz w:val="18"/>
          <w:szCs w:val="18"/>
        </w:rPr>
      </w:pPr>
    </w:p>
    <w:p w:rsidR="00B84027" w:rsidRDefault="00B84027" w:rsidP="00B90E38">
      <w:pPr>
        <w:pStyle w:val="PargrafodaLista"/>
        <w:jc w:val="both"/>
        <w:rPr>
          <w:sz w:val="18"/>
          <w:szCs w:val="18"/>
        </w:rPr>
      </w:pPr>
      <w:r>
        <w:rPr>
          <w:sz w:val="18"/>
          <w:szCs w:val="18"/>
        </w:rPr>
        <w:t>Resposta com mensagem de cancelamento pelo teclado terminal:</w:t>
      </w:r>
    </w:p>
    <w:p w:rsidR="00B84027" w:rsidRDefault="00B84027" w:rsidP="00B90E38">
      <w:pPr>
        <w:pStyle w:val="PargrafodaLista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Comando :</w:t>
      </w:r>
      <w:proofErr w:type="gramEnd"/>
      <w:r>
        <w:rPr>
          <w:sz w:val="18"/>
          <w:szCs w:val="18"/>
        </w:rPr>
        <w:t xml:space="preserve"> </w:t>
      </w:r>
      <w:r w:rsidRPr="00B90E38">
        <w:rPr>
          <w:sz w:val="18"/>
          <w:szCs w:val="18"/>
        </w:rPr>
        <w:t>&gt;?</w:t>
      </w:r>
      <w:proofErr w:type="gramStart"/>
      <w:r w:rsidRPr="00B90E38">
        <w:rPr>
          <w:sz w:val="18"/>
          <w:szCs w:val="18"/>
        </w:rPr>
        <w:t>00042C01D9</w:t>
      </w:r>
      <w:proofErr w:type="gramEnd"/>
    </w:p>
    <w:p w:rsidR="00B84027" w:rsidRDefault="00B84027" w:rsidP="00B90E38">
      <w:pPr>
        <w:pStyle w:val="PargrafodaLista"/>
        <w:jc w:val="both"/>
        <w:rPr>
          <w:sz w:val="18"/>
          <w:szCs w:val="18"/>
        </w:rPr>
      </w:pPr>
      <w:proofErr w:type="gramStart"/>
      <w:r w:rsidRPr="00B90E38">
        <w:rPr>
          <w:sz w:val="18"/>
          <w:szCs w:val="18"/>
        </w:rPr>
        <w:t>Resposta :</w:t>
      </w:r>
      <w:proofErr w:type="gramEnd"/>
      <w:r>
        <w:rPr>
          <w:sz w:val="18"/>
          <w:szCs w:val="18"/>
        </w:rPr>
        <w:t xml:space="preserve"> </w:t>
      </w:r>
      <w:r>
        <w:rPr>
          <w:rFonts w:cs="Tahoma"/>
          <w:color w:val="000000"/>
          <w:sz w:val="18"/>
          <w:szCs w:val="20"/>
        </w:rPr>
        <w:t>&gt;!</w:t>
      </w:r>
      <w:proofErr w:type="gramStart"/>
      <w:r>
        <w:rPr>
          <w:rFonts w:cs="Tahoma"/>
          <w:color w:val="000000"/>
          <w:sz w:val="18"/>
          <w:szCs w:val="20"/>
        </w:rPr>
        <w:t>000A2C010E80</w:t>
      </w:r>
      <w:r w:rsidRPr="00B84027">
        <w:rPr>
          <w:rFonts w:cs="Tahoma"/>
          <w:color w:val="000000"/>
          <w:sz w:val="18"/>
          <w:szCs w:val="20"/>
        </w:rPr>
        <w:t>|G6</w:t>
      </w:r>
      <w:r>
        <w:rPr>
          <w:rFonts w:cs="Tahoma"/>
          <w:color w:val="000000"/>
          <w:sz w:val="18"/>
          <w:szCs w:val="20"/>
        </w:rPr>
        <w:t>8</w:t>
      </w:r>
      <w:proofErr w:type="gramEnd"/>
    </w:p>
    <w:p w:rsidR="009D7218" w:rsidRDefault="009D7218" w:rsidP="009D7218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terminal</w:t>
      </w:r>
      <w:proofErr w:type="gramEnd"/>
      <w:r>
        <w:rPr>
          <w:sz w:val="18"/>
          <w:szCs w:val="18"/>
        </w:rPr>
        <w:t xml:space="preserve"> de número “01”;</w:t>
      </w:r>
    </w:p>
    <w:p w:rsidR="009D7218" w:rsidRDefault="009D7218" w:rsidP="009D7218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mensagem</w:t>
      </w:r>
      <w:proofErr w:type="gramEnd"/>
      <w:r>
        <w:rPr>
          <w:sz w:val="18"/>
          <w:szCs w:val="18"/>
        </w:rPr>
        <w:t xml:space="preserve"> do tipo “80”, isto é, resposta a uma pergunta dinâmica do PC ;</w:t>
      </w:r>
    </w:p>
    <w:p w:rsidR="009D7218" w:rsidRDefault="009D7218" w:rsidP="009D7218">
      <w:pPr>
        <w:pStyle w:val="SemEspaamento"/>
        <w:numPr>
          <w:ilvl w:val="1"/>
          <w:numId w:val="6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texto</w:t>
      </w:r>
      <w:proofErr w:type="gramEnd"/>
      <w:r>
        <w:rPr>
          <w:sz w:val="18"/>
          <w:szCs w:val="18"/>
        </w:rPr>
        <w:t xml:space="preserve"> da mensagem “|G”;</w:t>
      </w:r>
    </w:p>
    <w:p w:rsidR="00F146EC" w:rsidRDefault="00F146EC" w:rsidP="00B90E38">
      <w:pPr>
        <w:pStyle w:val="PargrafodaLista"/>
        <w:jc w:val="both"/>
        <w:rPr>
          <w:sz w:val="18"/>
          <w:szCs w:val="18"/>
        </w:rPr>
      </w:pPr>
    </w:p>
    <w:p w:rsidR="007C1E41" w:rsidRPr="00D37A53" w:rsidRDefault="007C1E41" w:rsidP="00D37A53">
      <w:pPr>
        <w:jc w:val="both"/>
        <w:rPr>
          <w:sz w:val="18"/>
          <w:szCs w:val="18"/>
        </w:rPr>
      </w:pPr>
    </w:p>
    <w:p w:rsidR="00500270" w:rsidRPr="00587113" w:rsidRDefault="00977D1E" w:rsidP="00F23F71">
      <w:pPr>
        <w:pStyle w:val="Ttulo1"/>
        <w:numPr>
          <w:ilvl w:val="0"/>
          <w:numId w:val="18"/>
        </w:numPr>
        <w:rPr>
          <w:sz w:val="20"/>
          <w:szCs w:val="20"/>
        </w:rPr>
      </w:pPr>
      <w:bookmarkStart w:id="7" w:name="_Toc421094308"/>
      <w:r>
        <w:lastRenderedPageBreak/>
        <w:t>LIMPA PENDÊ</w:t>
      </w:r>
      <w:r w:rsidR="002739FE">
        <w:t>NCIAS DE TERMINAL</w:t>
      </w:r>
      <w:bookmarkEnd w:id="7"/>
    </w:p>
    <w:p w:rsidR="00500270" w:rsidRPr="002739FE" w:rsidRDefault="00500270" w:rsidP="00F23F71">
      <w:pPr>
        <w:pStyle w:val="SemEspaamento"/>
        <w:numPr>
          <w:ilvl w:val="0"/>
          <w:numId w:val="7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Descrição: </w:t>
      </w:r>
      <w:r>
        <w:rPr>
          <w:sz w:val="18"/>
          <w:szCs w:val="18"/>
        </w:rPr>
        <w:t xml:space="preserve">O comando </w:t>
      </w:r>
      <w:r w:rsidR="00476A7B">
        <w:rPr>
          <w:i/>
          <w:sz w:val="18"/>
          <w:szCs w:val="18"/>
        </w:rPr>
        <w:t xml:space="preserve">Limpa Pendências </w:t>
      </w:r>
      <w:r>
        <w:rPr>
          <w:sz w:val="18"/>
          <w:szCs w:val="18"/>
        </w:rPr>
        <w:t xml:space="preserve">é utilizado para </w:t>
      </w:r>
      <w:r w:rsidR="002739FE">
        <w:rPr>
          <w:sz w:val="18"/>
          <w:szCs w:val="18"/>
        </w:rPr>
        <w:t>apag</w:t>
      </w:r>
      <w:r w:rsidR="00476A7B">
        <w:rPr>
          <w:sz w:val="18"/>
          <w:szCs w:val="18"/>
        </w:rPr>
        <w:t>ar uma mensagem pendente na memó</w:t>
      </w:r>
      <w:r w:rsidR="002739FE">
        <w:rPr>
          <w:sz w:val="18"/>
          <w:szCs w:val="18"/>
        </w:rPr>
        <w:t xml:space="preserve">ria do console, ou seja, confirmando que </w:t>
      </w:r>
      <w:r w:rsidR="00476A7B">
        <w:rPr>
          <w:sz w:val="18"/>
          <w:szCs w:val="18"/>
        </w:rPr>
        <w:t>a ú</w:t>
      </w:r>
      <w:r w:rsidR="002739FE">
        <w:rPr>
          <w:sz w:val="18"/>
          <w:szCs w:val="18"/>
        </w:rPr>
        <w:t xml:space="preserve">ltima mensagem </w:t>
      </w:r>
      <w:r w:rsidR="00476A7B">
        <w:rPr>
          <w:sz w:val="18"/>
          <w:szCs w:val="18"/>
        </w:rPr>
        <w:t>do</w:t>
      </w:r>
      <w:r w:rsidR="00BF6646">
        <w:rPr>
          <w:sz w:val="18"/>
          <w:szCs w:val="18"/>
        </w:rPr>
        <w:t xml:space="preserve"> terminal foi lida e entendida</w:t>
      </w:r>
      <w:r w:rsidR="00476A7B">
        <w:rPr>
          <w:sz w:val="18"/>
          <w:szCs w:val="18"/>
        </w:rPr>
        <w:t>.</w:t>
      </w:r>
      <w:r w:rsidR="002739FE">
        <w:rPr>
          <w:sz w:val="18"/>
          <w:szCs w:val="18"/>
        </w:rPr>
        <w:t xml:space="preserve"> Caso este comando não seja executado uma mensagem </w:t>
      </w:r>
      <w:r w:rsidR="002739FE" w:rsidRPr="002739FE">
        <w:rPr>
          <w:sz w:val="18"/>
          <w:szCs w:val="18"/>
        </w:rPr>
        <w:t>"sistema não responde"</w:t>
      </w:r>
      <w:r w:rsidR="002739FE">
        <w:rPr>
          <w:sz w:val="18"/>
          <w:szCs w:val="18"/>
        </w:rPr>
        <w:t xml:space="preserve"> é apresentada no display do terminal. Este comando é endereçado, mas se o endereço </w:t>
      </w:r>
      <w:r w:rsidR="00C02CD8">
        <w:rPr>
          <w:sz w:val="18"/>
          <w:szCs w:val="18"/>
        </w:rPr>
        <w:t xml:space="preserve">for </w:t>
      </w:r>
      <w:r w:rsidR="00BF6646">
        <w:rPr>
          <w:sz w:val="18"/>
          <w:szCs w:val="18"/>
        </w:rPr>
        <w:t>“00” as pendê</w:t>
      </w:r>
      <w:r w:rsidR="002739FE">
        <w:rPr>
          <w:sz w:val="18"/>
          <w:szCs w:val="18"/>
        </w:rPr>
        <w:t>ncias de todos os terminais serão apagadas.</w:t>
      </w:r>
    </w:p>
    <w:p w:rsidR="002739FE" w:rsidRDefault="002739FE" w:rsidP="002739FE">
      <w:pPr>
        <w:pStyle w:val="SemEspaamento"/>
        <w:suppressAutoHyphens/>
        <w:ind w:left="720"/>
        <w:jc w:val="both"/>
        <w:rPr>
          <w:sz w:val="20"/>
          <w:szCs w:val="20"/>
        </w:rPr>
      </w:pPr>
    </w:p>
    <w:p w:rsidR="00500270" w:rsidRDefault="00500270" w:rsidP="00F23F71">
      <w:pPr>
        <w:pStyle w:val="SemEspaamento"/>
        <w:numPr>
          <w:ilvl w:val="0"/>
          <w:numId w:val="7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Tamanho: </w:t>
      </w:r>
      <w:r w:rsidR="00021F19">
        <w:rPr>
          <w:sz w:val="18"/>
          <w:szCs w:val="18"/>
        </w:rPr>
        <w:t>04 (0x0004</w:t>
      </w:r>
      <w:r w:rsidRPr="00B83152">
        <w:rPr>
          <w:sz w:val="18"/>
          <w:szCs w:val="18"/>
        </w:rPr>
        <w:t>)</w:t>
      </w:r>
    </w:p>
    <w:p w:rsidR="00B416C3" w:rsidRPr="006624FE" w:rsidRDefault="00500270" w:rsidP="00F23F71">
      <w:pPr>
        <w:pStyle w:val="SemEspaamento"/>
        <w:numPr>
          <w:ilvl w:val="0"/>
          <w:numId w:val="7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Índice: </w:t>
      </w:r>
      <w:r w:rsidR="00B416C3" w:rsidRPr="00B83152">
        <w:rPr>
          <w:sz w:val="18"/>
          <w:szCs w:val="18"/>
        </w:rPr>
        <w:t>45</w:t>
      </w:r>
      <w:r w:rsidRPr="00B83152">
        <w:rPr>
          <w:sz w:val="18"/>
          <w:szCs w:val="18"/>
        </w:rPr>
        <w:t xml:space="preserve"> (</w:t>
      </w:r>
      <w:proofErr w:type="gramStart"/>
      <w:r w:rsidRPr="00B83152">
        <w:rPr>
          <w:sz w:val="18"/>
          <w:szCs w:val="18"/>
        </w:rPr>
        <w:t>0x</w:t>
      </w:r>
      <w:r w:rsidR="00B416C3" w:rsidRPr="00B83152">
        <w:rPr>
          <w:sz w:val="18"/>
          <w:szCs w:val="18"/>
        </w:rPr>
        <w:t>2D</w:t>
      </w:r>
      <w:proofErr w:type="gramEnd"/>
      <w:r w:rsidRPr="00B83152">
        <w:rPr>
          <w:sz w:val="18"/>
          <w:szCs w:val="18"/>
        </w:rPr>
        <w:t>)</w:t>
      </w:r>
    </w:p>
    <w:p w:rsidR="00500270" w:rsidRDefault="00500270" w:rsidP="00F23F71">
      <w:pPr>
        <w:pStyle w:val="SemEspaamento"/>
        <w:numPr>
          <w:ilvl w:val="0"/>
          <w:numId w:val="7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Estrutura do comando:</w:t>
      </w:r>
    </w:p>
    <w:p w:rsidR="00500270" w:rsidRPr="003E45EA" w:rsidRDefault="00500270" w:rsidP="006624FE">
      <w:pPr>
        <w:pStyle w:val="SemEspaamento"/>
        <w:ind w:firstLine="709"/>
        <w:jc w:val="both"/>
        <w:rPr>
          <w:sz w:val="18"/>
          <w:szCs w:val="18"/>
        </w:rPr>
      </w:pPr>
      <w:r w:rsidRPr="003E45EA">
        <w:rPr>
          <w:sz w:val="18"/>
          <w:szCs w:val="18"/>
        </w:rPr>
        <w:t>&gt;?</w:t>
      </w:r>
      <w:proofErr w:type="gramStart"/>
      <w:r w:rsidRPr="003E45EA">
        <w:rPr>
          <w:sz w:val="18"/>
          <w:szCs w:val="18"/>
        </w:rPr>
        <w:t>CCCC</w:t>
      </w:r>
      <w:r w:rsidR="00B416C3" w:rsidRPr="003E45EA">
        <w:rPr>
          <w:sz w:val="18"/>
          <w:szCs w:val="18"/>
        </w:rPr>
        <w:t>2Dnn</w:t>
      </w:r>
      <w:r w:rsidRPr="003E45EA">
        <w:rPr>
          <w:sz w:val="18"/>
          <w:szCs w:val="18"/>
        </w:rPr>
        <w:t>KK</w:t>
      </w:r>
      <w:proofErr w:type="gramEnd"/>
    </w:p>
    <w:p w:rsidR="00500270" w:rsidRPr="00B416C3" w:rsidRDefault="00491BDF" w:rsidP="00F23F71">
      <w:pPr>
        <w:pStyle w:val="SemEspaamento"/>
        <w:numPr>
          <w:ilvl w:val="0"/>
          <w:numId w:val="28"/>
        </w:numPr>
        <w:suppressAutoHyphens/>
        <w:jc w:val="both"/>
        <w:rPr>
          <w:sz w:val="20"/>
          <w:szCs w:val="20"/>
        </w:rPr>
      </w:pPr>
      <w:proofErr w:type="gramStart"/>
      <w:r>
        <w:rPr>
          <w:sz w:val="18"/>
          <w:szCs w:val="18"/>
        </w:rPr>
        <w:t>2D</w:t>
      </w:r>
      <w:proofErr w:type="gramEnd"/>
      <w:r w:rsidR="00500270">
        <w:rPr>
          <w:sz w:val="18"/>
          <w:szCs w:val="18"/>
        </w:rPr>
        <w:t xml:space="preserve"> [2]: Índice do comando;</w:t>
      </w:r>
    </w:p>
    <w:p w:rsidR="00B416C3" w:rsidRDefault="00BF6646" w:rsidP="00F23F71">
      <w:pPr>
        <w:pStyle w:val="SemEspaamento"/>
        <w:numPr>
          <w:ilvl w:val="0"/>
          <w:numId w:val="28"/>
        </w:numPr>
        <w:tabs>
          <w:tab w:val="num" w:pos="2127"/>
        </w:tabs>
        <w:suppressAutoHyphens/>
        <w:jc w:val="both"/>
        <w:rPr>
          <w:sz w:val="20"/>
          <w:szCs w:val="20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nn</w:t>
      </w:r>
      <w:proofErr w:type="spellEnd"/>
      <w:proofErr w:type="gramEnd"/>
      <w:r>
        <w:rPr>
          <w:sz w:val="18"/>
          <w:szCs w:val="18"/>
        </w:rPr>
        <w:t xml:space="preserve"> [2]: nú</w:t>
      </w:r>
      <w:r w:rsidR="00B416C3">
        <w:rPr>
          <w:sz w:val="18"/>
          <w:szCs w:val="18"/>
        </w:rPr>
        <w:t xml:space="preserve">mero do terminal (00 para </w:t>
      </w:r>
      <w:r w:rsidR="00B416C3">
        <w:rPr>
          <w:i/>
          <w:sz w:val="18"/>
          <w:szCs w:val="18"/>
        </w:rPr>
        <w:t>broadcast</w:t>
      </w:r>
      <w:r w:rsidR="00B416C3">
        <w:rPr>
          <w:sz w:val="18"/>
          <w:szCs w:val="18"/>
        </w:rPr>
        <w:t>);</w:t>
      </w:r>
    </w:p>
    <w:p w:rsidR="00B416C3" w:rsidRDefault="00B416C3" w:rsidP="00B416C3">
      <w:pPr>
        <w:pStyle w:val="SemEspaamento"/>
        <w:suppressAutoHyphens/>
        <w:ind w:left="2160"/>
        <w:jc w:val="both"/>
        <w:rPr>
          <w:sz w:val="20"/>
          <w:szCs w:val="20"/>
        </w:rPr>
      </w:pPr>
    </w:p>
    <w:p w:rsidR="00B416C3" w:rsidRPr="008423A3" w:rsidRDefault="00500270" w:rsidP="00F23F71">
      <w:pPr>
        <w:pStyle w:val="SemEspaamento"/>
        <w:numPr>
          <w:ilvl w:val="0"/>
          <w:numId w:val="7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Resposta: </w:t>
      </w:r>
      <w:r>
        <w:rPr>
          <w:sz w:val="18"/>
          <w:szCs w:val="18"/>
        </w:rPr>
        <w:t xml:space="preserve">O comando </w:t>
      </w:r>
      <w:r w:rsidR="00BF6646">
        <w:rPr>
          <w:i/>
          <w:sz w:val="18"/>
          <w:szCs w:val="18"/>
        </w:rPr>
        <w:t xml:space="preserve">Limpa Pendências </w:t>
      </w:r>
      <w:r>
        <w:rPr>
          <w:sz w:val="18"/>
          <w:szCs w:val="18"/>
        </w:rPr>
        <w:t xml:space="preserve">retornará </w:t>
      </w:r>
      <w:r w:rsidR="00B416C3">
        <w:rPr>
          <w:sz w:val="18"/>
          <w:szCs w:val="18"/>
        </w:rPr>
        <w:t>sempre a resposta padrão de OK</w:t>
      </w:r>
      <w:r w:rsidR="00BF6646">
        <w:rPr>
          <w:sz w:val="18"/>
          <w:szCs w:val="18"/>
        </w:rPr>
        <w:t>:</w:t>
      </w:r>
    </w:p>
    <w:p w:rsidR="00B416C3" w:rsidRPr="00517E0A" w:rsidRDefault="00B416C3" w:rsidP="00F23F71">
      <w:pPr>
        <w:pStyle w:val="SemEspaamento"/>
        <w:numPr>
          <w:ilvl w:val="1"/>
          <w:numId w:val="7"/>
        </w:numPr>
        <w:suppressAutoHyphens/>
        <w:jc w:val="both"/>
        <w:rPr>
          <w:sz w:val="20"/>
          <w:szCs w:val="20"/>
        </w:rPr>
      </w:pPr>
      <w:r w:rsidRPr="008423A3">
        <w:rPr>
          <w:sz w:val="18"/>
          <w:szCs w:val="18"/>
        </w:rPr>
        <w:t>&gt;!</w:t>
      </w:r>
      <w:proofErr w:type="gramStart"/>
      <w:r w:rsidRPr="008423A3">
        <w:rPr>
          <w:sz w:val="18"/>
          <w:szCs w:val="18"/>
        </w:rPr>
        <w:t>00042</w:t>
      </w:r>
      <w:r>
        <w:rPr>
          <w:sz w:val="18"/>
          <w:szCs w:val="18"/>
        </w:rPr>
        <w:t>D</w:t>
      </w:r>
      <w:r w:rsidRPr="008423A3">
        <w:rPr>
          <w:sz w:val="18"/>
          <w:szCs w:val="18"/>
        </w:rPr>
        <w:t>00B</w:t>
      </w:r>
      <w:r>
        <w:rPr>
          <w:sz w:val="18"/>
          <w:szCs w:val="18"/>
        </w:rPr>
        <w:t>B</w:t>
      </w:r>
      <w:proofErr w:type="gramEnd"/>
    </w:p>
    <w:p w:rsidR="00517E0A" w:rsidRDefault="00517E0A" w:rsidP="00517E0A">
      <w:pPr>
        <w:pStyle w:val="SemEspaamento"/>
        <w:suppressAutoHyphens/>
        <w:ind w:left="1440"/>
        <w:jc w:val="both"/>
        <w:rPr>
          <w:sz w:val="20"/>
          <w:szCs w:val="20"/>
        </w:rPr>
      </w:pPr>
    </w:p>
    <w:p w:rsidR="002739FE" w:rsidRDefault="002739FE" w:rsidP="002739FE">
      <w:pPr>
        <w:pStyle w:val="SemEspaamento"/>
        <w:suppressAutoHyphens/>
        <w:ind w:left="2160"/>
        <w:jc w:val="both"/>
        <w:rPr>
          <w:sz w:val="20"/>
          <w:szCs w:val="20"/>
        </w:rPr>
      </w:pPr>
    </w:p>
    <w:p w:rsidR="002739FE" w:rsidRPr="00587113" w:rsidRDefault="00977D1E" w:rsidP="00F23F71">
      <w:pPr>
        <w:pStyle w:val="Ttulo1"/>
        <w:numPr>
          <w:ilvl w:val="0"/>
          <w:numId w:val="18"/>
        </w:numPr>
        <w:ind w:left="731"/>
        <w:rPr>
          <w:sz w:val="20"/>
          <w:szCs w:val="20"/>
        </w:rPr>
      </w:pPr>
      <w:bookmarkStart w:id="8" w:name="_Toc421094309"/>
      <w:r>
        <w:t>LIMPA PENDÊ</w:t>
      </w:r>
      <w:r w:rsidR="00B416C3">
        <w:t xml:space="preserve">NCIA E </w:t>
      </w:r>
      <w:r w:rsidR="002739FE">
        <w:t>ENVIO DE MENSAGENS AO TERMINAL</w:t>
      </w:r>
      <w:bookmarkEnd w:id="8"/>
    </w:p>
    <w:p w:rsidR="00BF6646" w:rsidRPr="00BF6646" w:rsidRDefault="00500270" w:rsidP="00F23F71">
      <w:pPr>
        <w:pStyle w:val="SemEspaamento"/>
        <w:numPr>
          <w:ilvl w:val="0"/>
          <w:numId w:val="8"/>
        </w:numPr>
        <w:suppressAutoHyphens/>
        <w:jc w:val="both"/>
        <w:rPr>
          <w:sz w:val="18"/>
          <w:szCs w:val="18"/>
        </w:rPr>
      </w:pPr>
      <w:r>
        <w:rPr>
          <w:sz w:val="20"/>
          <w:szCs w:val="20"/>
        </w:rPr>
        <w:t xml:space="preserve">Descrição: </w:t>
      </w:r>
      <w:r w:rsidR="00B416C3" w:rsidRPr="00BF6646">
        <w:rPr>
          <w:sz w:val="18"/>
          <w:szCs w:val="18"/>
        </w:rPr>
        <w:t>Este comando é idêntico ao comando</w:t>
      </w:r>
      <w:r w:rsidR="00B416C3">
        <w:rPr>
          <w:sz w:val="20"/>
          <w:szCs w:val="20"/>
        </w:rPr>
        <w:t xml:space="preserve"> </w:t>
      </w:r>
      <w:r w:rsidR="00BF6646" w:rsidRPr="00633060">
        <w:rPr>
          <w:i/>
          <w:sz w:val="18"/>
          <w:szCs w:val="18"/>
        </w:rPr>
        <w:t>Envio de Mensagens</w:t>
      </w:r>
      <w:r w:rsidR="00B416C3">
        <w:rPr>
          <w:sz w:val="18"/>
          <w:szCs w:val="18"/>
        </w:rPr>
        <w:t xml:space="preserve">, porém ele executa automaticamente um comando de </w:t>
      </w:r>
      <w:r w:rsidR="00BF6646">
        <w:rPr>
          <w:i/>
          <w:sz w:val="18"/>
          <w:szCs w:val="18"/>
        </w:rPr>
        <w:t>Limpa Pendências</w:t>
      </w:r>
      <w:r w:rsidR="00BF6646">
        <w:rPr>
          <w:sz w:val="18"/>
          <w:szCs w:val="18"/>
        </w:rPr>
        <w:t xml:space="preserve"> para o terminal o qual esta sendo enviada</w:t>
      </w:r>
      <w:r w:rsidR="00B416C3">
        <w:rPr>
          <w:sz w:val="18"/>
          <w:szCs w:val="18"/>
        </w:rPr>
        <w:t xml:space="preserve"> </w:t>
      </w:r>
      <w:r w:rsidR="00BF6646">
        <w:rPr>
          <w:sz w:val="18"/>
          <w:szCs w:val="18"/>
        </w:rPr>
        <w:t>a nova mensagem</w:t>
      </w:r>
      <w:r w:rsidR="00B416C3">
        <w:rPr>
          <w:sz w:val="18"/>
          <w:szCs w:val="18"/>
        </w:rPr>
        <w:t>. Ele serve para acelerar as comun</w:t>
      </w:r>
      <w:r w:rsidR="00BF6646">
        <w:rPr>
          <w:sz w:val="18"/>
          <w:szCs w:val="18"/>
        </w:rPr>
        <w:t>icações com o terminal quando vá</w:t>
      </w:r>
      <w:r w:rsidR="00B416C3">
        <w:rPr>
          <w:sz w:val="18"/>
          <w:szCs w:val="18"/>
        </w:rPr>
        <w:t>rias perguntas e re</w:t>
      </w:r>
      <w:r w:rsidR="00BF6646">
        <w:rPr>
          <w:sz w:val="18"/>
          <w:szCs w:val="18"/>
        </w:rPr>
        <w:t>spostas são solicitadas em sequência.</w:t>
      </w:r>
    </w:p>
    <w:p w:rsidR="00B416C3" w:rsidRDefault="006518AA" w:rsidP="00F23F71">
      <w:pPr>
        <w:pStyle w:val="SemEspaamento"/>
        <w:numPr>
          <w:ilvl w:val="0"/>
          <w:numId w:val="8"/>
        </w:numPr>
        <w:suppressAutoHyphens/>
        <w:jc w:val="both"/>
        <w:rPr>
          <w:sz w:val="18"/>
          <w:szCs w:val="18"/>
        </w:rPr>
      </w:pPr>
      <w:r w:rsidRPr="00BF6646">
        <w:rPr>
          <w:sz w:val="20"/>
          <w:szCs w:val="20"/>
        </w:rPr>
        <w:t>Índice:</w:t>
      </w:r>
      <w:r w:rsidRPr="00BF6646">
        <w:rPr>
          <w:sz w:val="18"/>
          <w:szCs w:val="18"/>
        </w:rPr>
        <w:t xml:space="preserve"> 46 (</w:t>
      </w:r>
      <w:proofErr w:type="gramStart"/>
      <w:r w:rsidRPr="00BF6646">
        <w:rPr>
          <w:sz w:val="18"/>
          <w:szCs w:val="18"/>
        </w:rPr>
        <w:t>0x2E</w:t>
      </w:r>
      <w:proofErr w:type="gramEnd"/>
      <w:r w:rsidRPr="00BF6646">
        <w:rPr>
          <w:sz w:val="18"/>
          <w:szCs w:val="18"/>
        </w:rPr>
        <w:t>)</w:t>
      </w:r>
    </w:p>
    <w:p w:rsidR="00BF6646" w:rsidRPr="00BF6646" w:rsidRDefault="00BF6646" w:rsidP="00BF6646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500270" w:rsidRPr="00587113" w:rsidRDefault="006518AA" w:rsidP="00F23F71">
      <w:pPr>
        <w:pStyle w:val="Ttulo1"/>
        <w:numPr>
          <w:ilvl w:val="0"/>
          <w:numId w:val="18"/>
        </w:numPr>
        <w:rPr>
          <w:sz w:val="20"/>
          <w:szCs w:val="20"/>
        </w:rPr>
      </w:pPr>
      <w:bookmarkStart w:id="9" w:name="_Toc421094310"/>
      <w:r>
        <w:t>PEDIDO DE STATUS DOS TERMINAIS</w:t>
      </w:r>
      <w:bookmarkEnd w:id="9"/>
    </w:p>
    <w:p w:rsidR="00500270" w:rsidRPr="009A508D" w:rsidRDefault="00500270" w:rsidP="00F23F71">
      <w:pPr>
        <w:pStyle w:val="SemEspaamento"/>
        <w:numPr>
          <w:ilvl w:val="0"/>
          <w:numId w:val="9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Descrição: </w:t>
      </w:r>
      <w:r w:rsidR="00F401E3">
        <w:rPr>
          <w:sz w:val="20"/>
          <w:szCs w:val="20"/>
        </w:rPr>
        <w:t xml:space="preserve">O </w:t>
      </w:r>
      <w:r>
        <w:rPr>
          <w:sz w:val="18"/>
          <w:szCs w:val="18"/>
        </w:rPr>
        <w:t>Comando</w:t>
      </w:r>
      <w:r w:rsidR="00BF6646">
        <w:rPr>
          <w:sz w:val="18"/>
          <w:szCs w:val="18"/>
        </w:rPr>
        <w:t xml:space="preserve"> </w:t>
      </w:r>
      <w:r w:rsidR="00BF6646" w:rsidRPr="00BF6646">
        <w:rPr>
          <w:i/>
          <w:sz w:val="18"/>
          <w:szCs w:val="18"/>
        </w:rPr>
        <w:t>Pedido de Status</w:t>
      </w:r>
      <w:r>
        <w:rPr>
          <w:sz w:val="18"/>
          <w:szCs w:val="18"/>
        </w:rPr>
        <w:t xml:space="preserve"> </w:t>
      </w:r>
      <w:r w:rsidR="00BF6646">
        <w:rPr>
          <w:sz w:val="18"/>
          <w:szCs w:val="18"/>
        </w:rPr>
        <w:t xml:space="preserve">é </w:t>
      </w:r>
      <w:r>
        <w:rPr>
          <w:sz w:val="18"/>
          <w:szCs w:val="18"/>
        </w:rPr>
        <w:t xml:space="preserve">utilizado para informar </w:t>
      </w:r>
      <w:r w:rsidR="00BF6646">
        <w:rPr>
          <w:sz w:val="18"/>
          <w:szCs w:val="18"/>
        </w:rPr>
        <w:t>quais</w:t>
      </w:r>
      <w:r w:rsidR="006518AA">
        <w:rPr>
          <w:sz w:val="18"/>
          <w:szCs w:val="18"/>
        </w:rPr>
        <w:t xml:space="preserve"> terminais estão on-line, </w:t>
      </w:r>
      <w:proofErr w:type="gramStart"/>
      <w:r w:rsidR="006518AA">
        <w:rPr>
          <w:sz w:val="18"/>
          <w:szCs w:val="18"/>
        </w:rPr>
        <w:t>ou seja</w:t>
      </w:r>
      <w:proofErr w:type="gramEnd"/>
      <w:r w:rsidR="006518AA">
        <w:rPr>
          <w:sz w:val="18"/>
          <w:szCs w:val="18"/>
        </w:rPr>
        <w:t xml:space="preserve"> quais terminais estão ligados e operando na rede</w:t>
      </w:r>
      <w:r>
        <w:rPr>
          <w:sz w:val="18"/>
          <w:szCs w:val="18"/>
        </w:rPr>
        <w:t>.</w:t>
      </w:r>
    </w:p>
    <w:p w:rsidR="009A508D" w:rsidRDefault="009A508D" w:rsidP="009A508D">
      <w:pPr>
        <w:pStyle w:val="SemEspaamento"/>
        <w:suppressAutoHyphens/>
        <w:ind w:left="720"/>
        <w:jc w:val="both"/>
        <w:rPr>
          <w:sz w:val="20"/>
          <w:szCs w:val="20"/>
        </w:rPr>
      </w:pPr>
    </w:p>
    <w:p w:rsidR="00500270" w:rsidRDefault="00500270" w:rsidP="00F23F71">
      <w:pPr>
        <w:pStyle w:val="SemEspaamento"/>
        <w:numPr>
          <w:ilvl w:val="0"/>
          <w:numId w:val="9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Tamanho: </w:t>
      </w:r>
      <w:r>
        <w:rPr>
          <w:sz w:val="18"/>
          <w:szCs w:val="18"/>
        </w:rPr>
        <w:t>0</w:t>
      </w:r>
      <w:r w:rsidR="006518AA">
        <w:rPr>
          <w:sz w:val="18"/>
          <w:szCs w:val="18"/>
        </w:rPr>
        <w:t>2</w:t>
      </w:r>
      <w:r>
        <w:rPr>
          <w:sz w:val="18"/>
          <w:szCs w:val="18"/>
        </w:rPr>
        <w:t xml:space="preserve"> (0x000</w:t>
      </w:r>
      <w:r w:rsidR="006518AA">
        <w:rPr>
          <w:sz w:val="18"/>
          <w:szCs w:val="18"/>
        </w:rPr>
        <w:t>2</w:t>
      </w:r>
      <w:r>
        <w:rPr>
          <w:sz w:val="18"/>
          <w:szCs w:val="18"/>
        </w:rPr>
        <w:t>)</w:t>
      </w:r>
    </w:p>
    <w:p w:rsidR="00500270" w:rsidRDefault="00500270" w:rsidP="00F23F71">
      <w:pPr>
        <w:pStyle w:val="SemEspaamento"/>
        <w:numPr>
          <w:ilvl w:val="0"/>
          <w:numId w:val="9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Índice: </w:t>
      </w:r>
      <w:r w:rsidR="006518AA">
        <w:rPr>
          <w:sz w:val="18"/>
          <w:szCs w:val="18"/>
        </w:rPr>
        <w:t>4</w:t>
      </w:r>
      <w:r w:rsidR="009A508D">
        <w:rPr>
          <w:sz w:val="18"/>
          <w:szCs w:val="18"/>
        </w:rPr>
        <w:t>7</w:t>
      </w:r>
      <w:r>
        <w:rPr>
          <w:sz w:val="18"/>
          <w:szCs w:val="18"/>
        </w:rPr>
        <w:t xml:space="preserve"> (</w:t>
      </w:r>
      <w:proofErr w:type="gramStart"/>
      <w:r>
        <w:rPr>
          <w:sz w:val="18"/>
          <w:szCs w:val="18"/>
        </w:rPr>
        <w:t>0x</w:t>
      </w:r>
      <w:r w:rsidR="009A508D">
        <w:rPr>
          <w:sz w:val="18"/>
          <w:szCs w:val="18"/>
        </w:rPr>
        <w:t>2F</w:t>
      </w:r>
      <w:proofErr w:type="gramEnd"/>
      <w:r>
        <w:rPr>
          <w:sz w:val="18"/>
          <w:szCs w:val="18"/>
        </w:rPr>
        <w:t>)</w:t>
      </w:r>
    </w:p>
    <w:p w:rsidR="00500270" w:rsidRDefault="00500270" w:rsidP="00F23F71">
      <w:pPr>
        <w:pStyle w:val="SemEspaamento"/>
        <w:numPr>
          <w:ilvl w:val="0"/>
          <w:numId w:val="9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Estrutura do comando:</w:t>
      </w:r>
    </w:p>
    <w:p w:rsidR="00500270" w:rsidRPr="003E45EA" w:rsidRDefault="00500270" w:rsidP="006624FE">
      <w:pPr>
        <w:pStyle w:val="SemEspaamento"/>
        <w:ind w:firstLine="709"/>
        <w:jc w:val="both"/>
        <w:rPr>
          <w:sz w:val="18"/>
          <w:szCs w:val="18"/>
        </w:rPr>
      </w:pPr>
      <w:r w:rsidRPr="003E45EA">
        <w:rPr>
          <w:sz w:val="18"/>
          <w:szCs w:val="18"/>
        </w:rPr>
        <w:t>&gt;?CCCC</w:t>
      </w:r>
      <w:r w:rsidR="009A508D" w:rsidRPr="003E45EA">
        <w:rPr>
          <w:sz w:val="18"/>
          <w:szCs w:val="18"/>
        </w:rPr>
        <w:t>2F</w:t>
      </w:r>
      <w:r w:rsidRPr="003E45EA">
        <w:rPr>
          <w:sz w:val="18"/>
          <w:szCs w:val="18"/>
        </w:rPr>
        <w:t>KK</w:t>
      </w:r>
    </w:p>
    <w:p w:rsidR="00500270" w:rsidRDefault="009A508D" w:rsidP="00F23F71">
      <w:pPr>
        <w:pStyle w:val="SemEspaamento"/>
        <w:numPr>
          <w:ilvl w:val="0"/>
          <w:numId w:val="29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2F</w:t>
      </w:r>
      <w:proofErr w:type="gramEnd"/>
      <w:r w:rsidR="00500270">
        <w:rPr>
          <w:sz w:val="18"/>
          <w:szCs w:val="18"/>
        </w:rPr>
        <w:t xml:space="preserve"> [2]: Índice comando;</w:t>
      </w:r>
    </w:p>
    <w:p w:rsidR="009A508D" w:rsidRPr="009A508D" w:rsidRDefault="009A508D" w:rsidP="009A508D">
      <w:pPr>
        <w:pStyle w:val="SemEspaamento"/>
        <w:suppressAutoHyphens/>
        <w:ind w:left="720"/>
        <w:jc w:val="both"/>
        <w:rPr>
          <w:sz w:val="20"/>
          <w:szCs w:val="20"/>
        </w:rPr>
      </w:pPr>
    </w:p>
    <w:p w:rsidR="009A508D" w:rsidRPr="009A508D" w:rsidRDefault="00500270" w:rsidP="00F23F71">
      <w:pPr>
        <w:pStyle w:val="SemEspaamento"/>
        <w:numPr>
          <w:ilvl w:val="0"/>
          <w:numId w:val="9"/>
        </w:numPr>
        <w:suppressAutoHyphens/>
        <w:jc w:val="both"/>
        <w:rPr>
          <w:sz w:val="20"/>
          <w:szCs w:val="20"/>
        </w:rPr>
      </w:pPr>
      <w:r w:rsidRPr="009A508D">
        <w:rPr>
          <w:sz w:val="20"/>
          <w:szCs w:val="20"/>
        </w:rPr>
        <w:t xml:space="preserve">Resposta: </w:t>
      </w:r>
      <w:r w:rsidRPr="009A508D">
        <w:rPr>
          <w:sz w:val="18"/>
          <w:szCs w:val="18"/>
        </w:rPr>
        <w:t xml:space="preserve">O comando </w:t>
      </w:r>
      <w:r w:rsidR="00B83152" w:rsidRPr="00BF6646">
        <w:rPr>
          <w:i/>
          <w:sz w:val="18"/>
          <w:szCs w:val="18"/>
        </w:rPr>
        <w:t>Pedido de Status</w:t>
      </w:r>
      <w:r w:rsidR="00B83152">
        <w:rPr>
          <w:sz w:val="18"/>
          <w:szCs w:val="18"/>
        </w:rPr>
        <w:t xml:space="preserve"> </w:t>
      </w:r>
      <w:r w:rsidRPr="009A508D">
        <w:rPr>
          <w:sz w:val="18"/>
          <w:szCs w:val="18"/>
        </w:rPr>
        <w:t xml:space="preserve">retornará os </w:t>
      </w:r>
      <w:r w:rsidR="009A508D" w:rsidRPr="009A508D">
        <w:rPr>
          <w:sz w:val="18"/>
          <w:szCs w:val="18"/>
        </w:rPr>
        <w:t xml:space="preserve">números dos terminais em ordem crescente, que estiverem </w:t>
      </w:r>
      <w:r w:rsidR="009A508D" w:rsidRPr="009A508D">
        <w:rPr>
          <w:i/>
          <w:sz w:val="18"/>
          <w:szCs w:val="18"/>
        </w:rPr>
        <w:t>on-line</w:t>
      </w:r>
      <w:r w:rsidR="009A508D" w:rsidRPr="009A508D">
        <w:rPr>
          <w:sz w:val="18"/>
          <w:szCs w:val="18"/>
        </w:rPr>
        <w:t xml:space="preserve">. </w:t>
      </w:r>
    </w:p>
    <w:p w:rsidR="00500270" w:rsidRPr="009A508D" w:rsidRDefault="00500270" w:rsidP="00F23F71">
      <w:pPr>
        <w:pStyle w:val="SemEspaamento"/>
        <w:numPr>
          <w:ilvl w:val="0"/>
          <w:numId w:val="9"/>
        </w:numPr>
        <w:suppressAutoHyphens/>
        <w:jc w:val="both"/>
        <w:rPr>
          <w:sz w:val="20"/>
          <w:szCs w:val="20"/>
        </w:rPr>
      </w:pPr>
      <w:r w:rsidRPr="009A508D">
        <w:rPr>
          <w:sz w:val="20"/>
          <w:szCs w:val="20"/>
        </w:rPr>
        <w:t>Tamanho:</w:t>
      </w:r>
      <w:r>
        <w:t xml:space="preserve"> </w:t>
      </w:r>
      <w:r w:rsidRPr="009A508D">
        <w:rPr>
          <w:sz w:val="18"/>
          <w:szCs w:val="18"/>
        </w:rPr>
        <w:t>Variável</w:t>
      </w:r>
    </w:p>
    <w:p w:rsidR="00500270" w:rsidRDefault="00500270" w:rsidP="00F23F71">
      <w:pPr>
        <w:pStyle w:val="SemEspaamento"/>
        <w:numPr>
          <w:ilvl w:val="0"/>
          <w:numId w:val="9"/>
        </w:numPr>
        <w:suppressAutoHyphens/>
        <w:jc w:val="both"/>
        <w:rPr>
          <w:sz w:val="18"/>
          <w:szCs w:val="18"/>
        </w:rPr>
      </w:pPr>
      <w:r>
        <w:rPr>
          <w:sz w:val="20"/>
          <w:szCs w:val="20"/>
        </w:rPr>
        <w:t xml:space="preserve">Estrutura </w:t>
      </w:r>
      <w:r w:rsidR="00B83152">
        <w:rPr>
          <w:sz w:val="20"/>
          <w:szCs w:val="20"/>
        </w:rPr>
        <w:t xml:space="preserve">da </w:t>
      </w:r>
      <w:r>
        <w:rPr>
          <w:sz w:val="20"/>
          <w:szCs w:val="20"/>
        </w:rPr>
        <w:t>resposta:</w:t>
      </w:r>
    </w:p>
    <w:p w:rsidR="00500270" w:rsidRDefault="00B83152" w:rsidP="006624FE">
      <w:pPr>
        <w:pStyle w:val="SemEspaamento"/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00270">
        <w:rPr>
          <w:sz w:val="18"/>
          <w:szCs w:val="18"/>
        </w:rPr>
        <w:t>&gt;!</w:t>
      </w:r>
      <w:proofErr w:type="gramStart"/>
      <w:r w:rsidR="00500270">
        <w:rPr>
          <w:sz w:val="18"/>
          <w:szCs w:val="18"/>
        </w:rPr>
        <w:t>CCCC</w:t>
      </w:r>
      <w:r w:rsidR="009A508D">
        <w:rPr>
          <w:sz w:val="18"/>
          <w:szCs w:val="18"/>
        </w:rPr>
        <w:t>2Fn1n2</w:t>
      </w:r>
      <w:proofErr w:type="gramEnd"/>
      <w:r w:rsidR="009A508D">
        <w:rPr>
          <w:sz w:val="18"/>
          <w:szCs w:val="18"/>
        </w:rPr>
        <w:t>.....</w:t>
      </w:r>
      <w:proofErr w:type="spellStart"/>
      <w:r w:rsidR="00517E0A">
        <w:rPr>
          <w:sz w:val="18"/>
          <w:szCs w:val="18"/>
        </w:rPr>
        <w:t>nx</w:t>
      </w:r>
      <w:r w:rsidR="00500270">
        <w:rPr>
          <w:sz w:val="18"/>
          <w:szCs w:val="18"/>
        </w:rPr>
        <w:t>KK</w:t>
      </w:r>
      <w:proofErr w:type="spellEnd"/>
    </w:p>
    <w:p w:rsidR="009A508D" w:rsidRDefault="00977D1E" w:rsidP="00F23F71">
      <w:pPr>
        <w:pStyle w:val="SemEspaamento"/>
        <w:numPr>
          <w:ilvl w:val="0"/>
          <w:numId w:val="30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n1</w:t>
      </w:r>
      <w:proofErr w:type="gramEnd"/>
      <w:r>
        <w:rPr>
          <w:sz w:val="18"/>
          <w:szCs w:val="18"/>
        </w:rPr>
        <w:t xml:space="preserve"> [2]: nú</w:t>
      </w:r>
      <w:r w:rsidR="009A508D">
        <w:rPr>
          <w:sz w:val="18"/>
          <w:szCs w:val="18"/>
        </w:rPr>
        <w:t>mero do primeiro terminal;</w:t>
      </w:r>
    </w:p>
    <w:p w:rsidR="009A508D" w:rsidRDefault="00977D1E" w:rsidP="00F23F71">
      <w:pPr>
        <w:pStyle w:val="SemEspaamento"/>
        <w:numPr>
          <w:ilvl w:val="0"/>
          <w:numId w:val="30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n2</w:t>
      </w:r>
      <w:proofErr w:type="gramEnd"/>
      <w:r>
        <w:rPr>
          <w:sz w:val="18"/>
          <w:szCs w:val="18"/>
        </w:rPr>
        <w:t xml:space="preserve"> [2]: nú</w:t>
      </w:r>
      <w:r w:rsidR="009A508D">
        <w:rPr>
          <w:sz w:val="18"/>
          <w:szCs w:val="18"/>
        </w:rPr>
        <w:t>mero do segundo terminal;</w:t>
      </w:r>
    </w:p>
    <w:p w:rsidR="009A508D" w:rsidRDefault="009A508D" w:rsidP="00F23F71">
      <w:pPr>
        <w:pStyle w:val="SemEspaamento"/>
        <w:numPr>
          <w:ilvl w:val="0"/>
          <w:numId w:val="30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...</w:t>
      </w:r>
    </w:p>
    <w:p w:rsidR="009A508D" w:rsidRDefault="00517E0A" w:rsidP="00F23F71">
      <w:pPr>
        <w:pStyle w:val="SemEspaamento"/>
        <w:numPr>
          <w:ilvl w:val="0"/>
          <w:numId w:val="30"/>
        </w:numPr>
        <w:suppressAutoHyphen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n</w:t>
      </w:r>
      <w:r w:rsidR="009A508D">
        <w:rPr>
          <w:sz w:val="18"/>
          <w:szCs w:val="18"/>
        </w:rPr>
        <w:t>x</w:t>
      </w:r>
      <w:proofErr w:type="spellEnd"/>
      <w:proofErr w:type="gramEnd"/>
      <w:r>
        <w:rPr>
          <w:sz w:val="18"/>
          <w:szCs w:val="18"/>
        </w:rPr>
        <w:t xml:space="preserve"> </w:t>
      </w:r>
      <w:r w:rsidR="00977D1E">
        <w:rPr>
          <w:sz w:val="18"/>
          <w:szCs w:val="18"/>
        </w:rPr>
        <w:t>[2]: nú</w:t>
      </w:r>
      <w:r w:rsidR="009A508D">
        <w:rPr>
          <w:sz w:val="18"/>
          <w:szCs w:val="18"/>
        </w:rPr>
        <w:t>mero do ultimo terminal;</w:t>
      </w:r>
    </w:p>
    <w:p w:rsidR="009A508D" w:rsidRDefault="009A508D" w:rsidP="00587113">
      <w:pPr>
        <w:pStyle w:val="SemEspaamento"/>
        <w:ind w:left="2160"/>
        <w:jc w:val="both"/>
        <w:rPr>
          <w:rFonts w:eastAsia="Calibri" w:cs="Calibri"/>
          <w:sz w:val="18"/>
          <w:szCs w:val="18"/>
        </w:rPr>
      </w:pPr>
    </w:p>
    <w:p w:rsidR="00B83152" w:rsidRDefault="00B83152" w:rsidP="00CF0172">
      <w:pPr>
        <w:pStyle w:val="SemEspaamento"/>
        <w:suppressAutoHyphens/>
        <w:ind w:left="709"/>
        <w:jc w:val="both"/>
        <w:rPr>
          <w:rFonts w:eastAsia="Calibri" w:cs="Calibri"/>
          <w:sz w:val="18"/>
          <w:szCs w:val="18"/>
        </w:rPr>
      </w:pPr>
    </w:p>
    <w:p w:rsidR="003C24CC" w:rsidRDefault="003C24CC" w:rsidP="00CF0172">
      <w:pPr>
        <w:pStyle w:val="SemEspaamento"/>
        <w:suppressAutoHyphens/>
        <w:ind w:left="709"/>
        <w:jc w:val="both"/>
        <w:rPr>
          <w:sz w:val="18"/>
          <w:szCs w:val="18"/>
        </w:rPr>
      </w:pPr>
    </w:p>
    <w:p w:rsidR="006624FE" w:rsidRDefault="006624FE" w:rsidP="00CF0172">
      <w:pPr>
        <w:pStyle w:val="SemEspaamento"/>
        <w:suppressAutoHyphens/>
        <w:ind w:left="709"/>
        <w:jc w:val="both"/>
        <w:rPr>
          <w:sz w:val="18"/>
          <w:szCs w:val="18"/>
        </w:rPr>
      </w:pPr>
    </w:p>
    <w:p w:rsidR="009A508D" w:rsidRPr="006624FE" w:rsidRDefault="009A508D" w:rsidP="00F23F71">
      <w:pPr>
        <w:pStyle w:val="SemEspaamento"/>
        <w:numPr>
          <w:ilvl w:val="0"/>
          <w:numId w:val="31"/>
        </w:numPr>
        <w:suppressAutoHyphens/>
        <w:jc w:val="both"/>
        <w:rPr>
          <w:color w:val="FF0000"/>
          <w:sz w:val="20"/>
          <w:szCs w:val="18"/>
          <w:u w:val="single"/>
        </w:rPr>
      </w:pPr>
      <w:r w:rsidRPr="006624FE">
        <w:rPr>
          <w:color w:val="FF0000"/>
          <w:sz w:val="20"/>
          <w:szCs w:val="18"/>
          <w:u w:val="single"/>
        </w:rPr>
        <w:lastRenderedPageBreak/>
        <w:t>Exemplo:</w:t>
      </w:r>
    </w:p>
    <w:p w:rsidR="009A508D" w:rsidRPr="009A508D" w:rsidRDefault="009A508D" w:rsidP="00CF0172">
      <w:pPr>
        <w:pStyle w:val="SemEspaamento"/>
        <w:suppressAutoHyphens/>
        <w:ind w:left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Nenhum terminal </w:t>
      </w:r>
      <w:r>
        <w:rPr>
          <w:i/>
          <w:sz w:val="18"/>
          <w:szCs w:val="18"/>
        </w:rPr>
        <w:t>on-line</w:t>
      </w:r>
      <w:r>
        <w:rPr>
          <w:sz w:val="18"/>
          <w:szCs w:val="18"/>
        </w:rPr>
        <w:t>.</w:t>
      </w:r>
    </w:p>
    <w:p w:rsidR="009A508D" w:rsidRPr="009A508D" w:rsidRDefault="009A508D" w:rsidP="006624FE">
      <w:pPr>
        <w:pStyle w:val="SemEspaamento"/>
        <w:suppressAutoHyphens/>
        <w:ind w:left="1418"/>
        <w:jc w:val="both"/>
        <w:rPr>
          <w:sz w:val="18"/>
          <w:szCs w:val="18"/>
        </w:rPr>
      </w:pPr>
      <w:proofErr w:type="gramStart"/>
      <w:r w:rsidRPr="009A508D">
        <w:rPr>
          <w:sz w:val="18"/>
          <w:szCs w:val="18"/>
        </w:rPr>
        <w:t>Comando :</w:t>
      </w:r>
      <w:proofErr w:type="gramEnd"/>
      <w:r w:rsidRPr="009A508D">
        <w:rPr>
          <w:sz w:val="18"/>
          <w:szCs w:val="18"/>
        </w:rPr>
        <w:t xml:space="preserve"> &gt;?</w:t>
      </w:r>
      <w:proofErr w:type="gramStart"/>
      <w:r w:rsidRPr="009A508D">
        <w:rPr>
          <w:sz w:val="18"/>
          <w:szCs w:val="18"/>
        </w:rPr>
        <w:t>00022F79</w:t>
      </w:r>
      <w:proofErr w:type="gramEnd"/>
    </w:p>
    <w:p w:rsidR="009A508D" w:rsidRDefault="009A508D" w:rsidP="006624FE">
      <w:pPr>
        <w:pStyle w:val="SemEspaamento"/>
        <w:suppressAutoHyphens/>
        <w:ind w:left="1418"/>
        <w:jc w:val="both"/>
        <w:rPr>
          <w:sz w:val="18"/>
          <w:szCs w:val="18"/>
        </w:rPr>
      </w:pPr>
      <w:proofErr w:type="gramStart"/>
      <w:r w:rsidRPr="009A508D">
        <w:rPr>
          <w:sz w:val="18"/>
          <w:szCs w:val="18"/>
        </w:rPr>
        <w:t>Resposta :</w:t>
      </w:r>
      <w:proofErr w:type="gramEnd"/>
      <w:r w:rsidRPr="009A508D">
        <w:rPr>
          <w:sz w:val="18"/>
          <w:szCs w:val="18"/>
        </w:rPr>
        <w:t xml:space="preserve"> &gt;!</w:t>
      </w:r>
      <w:proofErr w:type="gramStart"/>
      <w:r w:rsidRPr="009A508D">
        <w:rPr>
          <w:sz w:val="18"/>
          <w:szCs w:val="18"/>
        </w:rPr>
        <w:t>00022F5B</w:t>
      </w:r>
      <w:proofErr w:type="gramEnd"/>
    </w:p>
    <w:p w:rsidR="009A508D" w:rsidRDefault="009A508D" w:rsidP="00CF0172">
      <w:pPr>
        <w:pStyle w:val="SemEspaamento"/>
        <w:suppressAutoHyphens/>
        <w:ind w:left="709"/>
        <w:jc w:val="both"/>
        <w:rPr>
          <w:sz w:val="18"/>
          <w:szCs w:val="18"/>
        </w:rPr>
      </w:pPr>
    </w:p>
    <w:p w:rsidR="009A508D" w:rsidRPr="009A508D" w:rsidRDefault="009A508D" w:rsidP="00CF0172">
      <w:pPr>
        <w:pStyle w:val="SemEspaamento"/>
        <w:suppressAutoHyphens/>
        <w:ind w:left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Somente o terminal </w:t>
      </w:r>
      <w:r w:rsidR="00B83152">
        <w:rPr>
          <w:sz w:val="18"/>
          <w:szCs w:val="18"/>
        </w:rPr>
        <w:t>0</w:t>
      </w:r>
      <w:r>
        <w:rPr>
          <w:sz w:val="18"/>
          <w:szCs w:val="18"/>
        </w:rPr>
        <w:t xml:space="preserve">2 </w:t>
      </w:r>
      <w:r>
        <w:rPr>
          <w:i/>
          <w:sz w:val="18"/>
          <w:szCs w:val="18"/>
        </w:rPr>
        <w:t>on-li</w:t>
      </w:r>
      <w:r w:rsidR="00517E0A">
        <w:rPr>
          <w:i/>
          <w:sz w:val="18"/>
          <w:szCs w:val="18"/>
        </w:rPr>
        <w:t>n</w:t>
      </w:r>
      <w:r>
        <w:rPr>
          <w:i/>
          <w:sz w:val="18"/>
          <w:szCs w:val="18"/>
        </w:rPr>
        <w:t>e</w:t>
      </w:r>
      <w:r>
        <w:rPr>
          <w:sz w:val="18"/>
          <w:szCs w:val="18"/>
        </w:rPr>
        <w:t>.</w:t>
      </w:r>
    </w:p>
    <w:p w:rsidR="009A508D" w:rsidRPr="009A508D" w:rsidRDefault="009A508D" w:rsidP="006624FE">
      <w:pPr>
        <w:pStyle w:val="SemEspaamento"/>
        <w:suppressAutoHyphens/>
        <w:ind w:left="1418"/>
        <w:jc w:val="both"/>
        <w:rPr>
          <w:sz w:val="18"/>
          <w:szCs w:val="18"/>
        </w:rPr>
      </w:pPr>
      <w:proofErr w:type="gramStart"/>
      <w:r w:rsidRPr="009A508D">
        <w:rPr>
          <w:sz w:val="18"/>
          <w:szCs w:val="18"/>
        </w:rPr>
        <w:t>Comando :</w:t>
      </w:r>
      <w:proofErr w:type="gramEnd"/>
      <w:r w:rsidRPr="009A508D">
        <w:rPr>
          <w:sz w:val="18"/>
          <w:szCs w:val="18"/>
        </w:rPr>
        <w:t xml:space="preserve"> &gt;?</w:t>
      </w:r>
      <w:proofErr w:type="gramStart"/>
      <w:r w:rsidRPr="009A508D">
        <w:rPr>
          <w:sz w:val="18"/>
          <w:szCs w:val="18"/>
        </w:rPr>
        <w:t>00022F79</w:t>
      </w:r>
      <w:proofErr w:type="gramEnd"/>
    </w:p>
    <w:p w:rsidR="00746C94" w:rsidRDefault="009A508D" w:rsidP="006624FE">
      <w:pPr>
        <w:pStyle w:val="SemEspaamento"/>
        <w:suppressAutoHyphens/>
        <w:ind w:left="1418"/>
        <w:jc w:val="both"/>
        <w:rPr>
          <w:sz w:val="18"/>
          <w:szCs w:val="18"/>
        </w:rPr>
      </w:pPr>
      <w:proofErr w:type="gramStart"/>
      <w:r w:rsidRPr="009A508D">
        <w:rPr>
          <w:sz w:val="18"/>
          <w:szCs w:val="18"/>
        </w:rPr>
        <w:t>Resposta :</w:t>
      </w:r>
      <w:proofErr w:type="gramEnd"/>
      <w:r w:rsidRPr="009A508D">
        <w:rPr>
          <w:sz w:val="18"/>
          <w:szCs w:val="18"/>
        </w:rPr>
        <w:t xml:space="preserve"> &gt;!</w:t>
      </w:r>
      <w:proofErr w:type="gramStart"/>
      <w:r w:rsidRPr="009A508D">
        <w:rPr>
          <w:sz w:val="18"/>
          <w:szCs w:val="18"/>
        </w:rPr>
        <w:t>00042F02BF</w:t>
      </w:r>
      <w:proofErr w:type="gramEnd"/>
    </w:p>
    <w:p w:rsidR="00F401E3" w:rsidRPr="00587113" w:rsidRDefault="00F401E3" w:rsidP="00F23F71">
      <w:pPr>
        <w:pStyle w:val="Ttulo1"/>
        <w:numPr>
          <w:ilvl w:val="0"/>
          <w:numId w:val="18"/>
        </w:numPr>
        <w:rPr>
          <w:sz w:val="20"/>
          <w:szCs w:val="20"/>
        </w:rPr>
      </w:pPr>
      <w:bookmarkStart w:id="10" w:name="_Toc391553718"/>
      <w:bookmarkStart w:id="11" w:name="_Toc416856755"/>
      <w:bookmarkStart w:id="12" w:name="_Toc421094311"/>
      <w:r w:rsidRPr="00587113">
        <w:rPr>
          <w:rFonts w:eastAsia="Calibri"/>
        </w:rPr>
        <w:t>GRAVAÇÃO DE IDENTIFICADOR</w:t>
      </w:r>
      <w:bookmarkEnd w:id="10"/>
      <w:r>
        <w:rPr>
          <w:rFonts w:eastAsia="Calibri"/>
        </w:rPr>
        <w:t xml:space="preserve"> </w:t>
      </w:r>
      <w:proofErr w:type="gramStart"/>
      <w:r>
        <w:rPr>
          <w:rFonts w:eastAsia="Calibri"/>
        </w:rPr>
        <w:t>V1.</w:t>
      </w:r>
      <w:proofErr w:type="gramEnd"/>
      <w:r>
        <w:rPr>
          <w:rFonts w:eastAsia="Calibri"/>
        </w:rPr>
        <w:t>0</w:t>
      </w:r>
      <w:bookmarkEnd w:id="11"/>
      <w:bookmarkEnd w:id="12"/>
    </w:p>
    <w:p w:rsidR="00F401E3" w:rsidRPr="00EA57F2" w:rsidRDefault="00F401E3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Descrição: </w:t>
      </w:r>
      <w:r>
        <w:rPr>
          <w:sz w:val="18"/>
          <w:szCs w:val="18"/>
        </w:rPr>
        <w:t xml:space="preserve">O comando de </w:t>
      </w:r>
      <w:r>
        <w:rPr>
          <w:i/>
          <w:sz w:val="18"/>
          <w:szCs w:val="18"/>
        </w:rPr>
        <w:t>Gravação de Identificador</w:t>
      </w:r>
      <w:r w:rsidR="003201B2">
        <w:rPr>
          <w:i/>
          <w:sz w:val="18"/>
          <w:szCs w:val="18"/>
        </w:rPr>
        <w:t xml:space="preserve"> </w:t>
      </w:r>
      <w:proofErr w:type="gramStart"/>
      <w:r w:rsidR="003201B2">
        <w:rPr>
          <w:i/>
          <w:sz w:val="18"/>
          <w:szCs w:val="18"/>
        </w:rPr>
        <w:t>V1.</w:t>
      </w:r>
      <w:proofErr w:type="gramEnd"/>
      <w:r w:rsidR="003201B2">
        <w:rPr>
          <w:i/>
          <w:sz w:val="18"/>
          <w:szCs w:val="18"/>
        </w:rPr>
        <w:t>0</w:t>
      </w:r>
      <w:r>
        <w:rPr>
          <w:sz w:val="18"/>
          <w:szCs w:val="18"/>
        </w:rPr>
        <w:t xml:space="preserve"> é utilizado para gravar códigos de identificadores na memória da automação, após esse procedimento, os cartões reconhecidos pela automação, podem liberar o bico para abastecimento sem intervenção do computador, sendo assim, as liberações passam a ser controladas pelo console. Este comando possui separadores (</w:t>
      </w:r>
      <w:proofErr w:type="gramStart"/>
      <w:r>
        <w:rPr>
          <w:sz w:val="18"/>
          <w:szCs w:val="18"/>
        </w:rPr>
        <w:t>‘;</w:t>
      </w:r>
      <w:proofErr w:type="gramEnd"/>
      <w:r>
        <w:rPr>
          <w:sz w:val="18"/>
          <w:szCs w:val="18"/>
        </w:rPr>
        <w:t xml:space="preserve">’ ponto e vírgula) que devem ser mantidos sempre </w:t>
      </w:r>
      <w:r w:rsidR="003201B2">
        <w:rPr>
          <w:sz w:val="18"/>
          <w:szCs w:val="18"/>
        </w:rPr>
        <w:t>entre os campos do comando</w:t>
      </w:r>
      <w:r>
        <w:rPr>
          <w:sz w:val="18"/>
          <w:szCs w:val="18"/>
        </w:rPr>
        <w:t xml:space="preserve">. </w:t>
      </w:r>
    </w:p>
    <w:p w:rsidR="00F401E3" w:rsidRPr="00EA57F2" w:rsidRDefault="00F401E3" w:rsidP="003C24CC">
      <w:pPr>
        <w:pStyle w:val="SemEspaamento"/>
        <w:suppressAutoHyphens/>
        <w:jc w:val="both"/>
        <w:rPr>
          <w:sz w:val="20"/>
          <w:szCs w:val="20"/>
        </w:rPr>
      </w:pPr>
    </w:p>
    <w:p w:rsidR="00F401E3" w:rsidRDefault="00F401E3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Tamanho: </w:t>
      </w:r>
      <w:r>
        <w:rPr>
          <w:sz w:val="18"/>
          <w:szCs w:val="18"/>
        </w:rPr>
        <w:t>68 (0x0044)</w:t>
      </w:r>
    </w:p>
    <w:p w:rsidR="00F401E3" w:rsidRDefault="00F401E3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Índice: </w:t>
      </w:r>
      <w:r>
        <w:rPr>
          <w:sz w:val="18"/>
          <w:szCs w:val="18"/>
        </w:rPr>
        <w:t>13 (</w:t>
      </w:r>
      <w:proofErr w:type="gramStart"/>
      <w:r>
        <w:rPr>
          <w:sz w:val="18"/>
          <w:szCs w:val="18"/>
        </w:rPr>
        <w:t>0x0D</w:t>
      </w:r>
      <w:proofErr w:type="gramEnd"/>
      <w:r>
        <w:rPr>
          <w:sz w:val="18"/>
          <w:szCs w:val="18"/>
        </w:rPr>
        <w:t>)</w:t>
      </w:r>
    </w:p>
    <w:p w:rsidR="00F401E3" w:rsidRDefault="00F401E3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>Estrutura do comando:</w:t>
      </w:r>
    </w:p>
    <w:p w:rsidR="00F401E3" w:rsidRPr="00F401E3" w:rsidRDefault="00F401E3" w:rsidP="00F23F71">
      <w:pPr>
        <w:pStyle w:val="SemEspaamento"/>
        <w:numPr>
          <w:ilvl w:val="0"/>
          <w:numId w:val="11"/>
        </w:numPr>
        <w:suppressAutoHyphens/>
        <w:ind w:left="426" w:right="-428" w:firstLine="0"/>
        <w:jc w:val="both"/>
        <w:rPr>
          <w:sz w:val="20"/>
          <w:szCs w:val="20"/>
        </w:rPr>
      </w:pPr>
      <w:r w:rsidRPr="00F401E3">
        <w:rPr>
          <w:sz w:val="20"/>
          <w:szCs w:val="20"/>
        </w:rPr>
        <w:t>&gt;?</w:t>
      </w:r>
      <w:proofErr w:type="gramStart"/>
      <w:r w:rsidRPr="00F401E3">
        <w:rPr>
          <w:sz w:val="20"/>
          <w:szCs w:val="20"/>
        </w:rPr>
        <w:t>CCCC0DTTTTTTTTTTTTTTTT;</w:t>
      </w:r>
      <w:proofErr w:type="gramEnd"/>
      <w:r w:rsidRPr="00F401E3">
        <w:rPr>
          <w:sz w:val="20"/>
          <w:szCs w:val="20"/>
        </w:rPr>
        <w:t>LL;10;FFFF;CCCCCCCC;nnnnnnnnnnnnnnnnnnnnnnnnnnnnn;DD,ddKK</w:t>
      </w:r>
    </w:p>
    <w:p w:rsidR="00F401E3" w:rsidRDefault="00F401E3" w:rsidP="00F401E3">
      <w:pPr>
        <w:pStyle w:val="SemEspaamento"/>
        <w:jc w:val="both"/>
        <w:rPr>
          <w:sz w:val="18"/>
          <w:szCs w:val="18"/>
        </w:rPr>
      </w:pPr>
    </w:p>
    <w:p w:rsidR="00F401E3" w:rsidRDefault="00F401E3" w:rsidP="00F23F71">
      <w:pPr>
        <w:pStyle w:val="SemEspaamento"/>
        <w:numPr>
          <w:ilvl w:val="1"/>
          <w:numId w:val="12"/>
        </w:numPr>
        <w:suppressAutoHyphens/>
        <w:ind w:left="1276" w:hanging="196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0D</w:t>
      </w:r>
      <w:proofErr w:type="gramEnd"/>
      <w:r>
        <w:rPr>
          <w:sz w:val="18"/>
          <w:szCs w:val="18"/>
        </w:rPr>
        <w:t xml:space="preserve"> [2]: Índice comando;</w:t>
      </w:r>
    </w:p>
    <w:p w:rsidR="00F401E3" w:rsidRDefault="00F401E3" w:rsidP="00F23F71">
      <w:pPr>
        <w:pStyle w:val="SemEspaamento"/>
        <w:numPr>
          <w:ilvl w:val="1"/>
          <w:numId w:val="12"/>
        </w:numPr>
        <w:suppressAutoHyphens/>
        <w:ind w:left="1276" w:hanging="196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TTTTTTTTTTTTTTTT[</w:t>
      </w:r>
      <w:proofErr w:type="gramEnd"/>
      <w:r>
        <w:rPr>
          <w:sz w:val="18"/>
          <w:szCs w:val="18"/>
        </w:rPr>
        <w:t>16]: Código de identificador;</w:t>
      </w:r>
    </w:p>
    <w:p w:rsidR="00F401E3" w:rsidRDefault="00F401E3" w:rsidP="00F23F71">
      <w:pPr>
        <w:pStyle w:val="SemEspaamento"/>
        <w:numPr>
          <w:ilvl w:val="1"/>
          <w:numId w:val="12"/>
        </w:numPr>
        <w:suppressAutoHyphens/>
        <w:ind w:left="1276" w:hanging="196"/>
        <w:jc w:val="both"/>
        <w:rPr>
          <w:sz w:val="18"/>
          <w:szCs w:val="18"/>
        </w:rPr>
      </w:pPr>
      <w:r>
        <w:rPr>
          <w:sz w:val="18"/>
          <w:szCs w:val="18"/>
        </w:rPr>
        <w:t>L [2]: Controle:</w:t>
      </w:r>
    </w:p>
    <w:p w:rsidR="00F401E3" w:rsidRDefault="001908DE" w:rsidP="00F23F71">
      <w:pPr>
        <w:pStyle w:val="SemEspaamento"/>
        <w:numPr>
          <w:ilvl w:val="1"/>
          <w:numId w:val="13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27: L</w:t>
      </w:r>
      <w:r w:rsidR="00F401E3">
        <w:rPr>
          <w:sz w:val="18"/>
          <w:szCs w:val="18"/>
        </w:rPr>
        <w:t>ibera bomba para abastecimento;</w:t>
      </w:r>
    </w:p>
    <w:p w:rsidR="00F401E3" w:rsidRPr="00F13CBA" w:rsidRDefault="00F401E3" w:rsidP="00F23F71">
      <w:pPr>
        <w:pStyle w:val="SemEspaamento"/>
        <w:numPr>
          <w:ilvl w:val="1"/>
          <w:numId w:val="13"/>
        </w:numPr>
        <w:suppressAutoHyphens/>
        <w:jc w:val="both"/>
        <w:rPr>
          <w:sz w:val="20"/>
          <w:szCs w:val="20"/>
        </w:rPr>
      </w:pPr>
      <w:r>
        <w:rPr>
          <w:sz w:val="18"/>
          <w:szCs w:val="18"/>
        </w:rPr>
        <w:t xml:space="preserve">04: </w:t>
      </w:r>
      <w:r w:rsidR="001908DE">
        <w:rPr>
          <w:sz w:val="18"/>
          <w:szCs w:val="18"/>
        </w:rPr>
        <w:t>C</w:t>
      </w:r>
      <w:r>
        <w:rPr>
          <w:sz w:val="18"/>
          <w:szCs w:val="18"/>
        </w:rPr>
        <w:t>liente, não libera bomba para abastecimento;</w:t>
      </w:r>
    </w:p>
    <w:p w:rsidR="00F401E3" w:rsidRDefault="001908DE" w:rsidP="00F23F71">
      <w:pPr>
        <w:pStyle w:val="SemEspaamento"/>
        <w:numPr>
          <w:ilvl w:val="1"/>
          <w:numId w:val="13"/>
        </w:numPr>
        <w:suppressAutoHyphens/>
        <w:ind w:left="1276" w:hanging="196"/>
        <w:jc w:val="both"/>
        <w:rPr>
          <w:sz w:val="18"/>
          <w:szCs w:val="18"/>
        </w:rPr>
      </w:pPr>
      <w:r>
        <w:rPr>
          <w:sz w:val="18"/>
          <w:szCs w:val="18"/>
        </w:rPr>
        <w:t>10[2]: V</w:t>
      </w:r>
      <w:r w:rsidR="00F401E3">
        <w:rPr>
          <w:sz w:val="18"/>
          <w:szCs w:val="18"/>
        </w:rPr>
        <w:t>ersão do comando, reservado para uso futuro, manter fixo “10”;</w:t>
      </w:r>
    </w:p>
    <w:p w:rsidR="00F401E3" w:rsidRPr="00F401E3" w:rsidRDefault="00F401E3" w:rsidP="00F23F71">
      <w:pPr>
        <w:pStyle w:val="SemEspaamento"/>
        <w:numPr>
          <w:ilvl w:val="1"/>
          <w:numId w:val="13"/>
        </w:numPr>
        <w:suppressAutoHyphens/>
        <w:ind w:left="1276" w:hanging="196"/>
        <w:jc w:val="both"/>
        <w:rPr>
          <w:sz w:val="18"/>
          <w:szCs w:val="18"/>
        </w:rPr>
      </w:pPr>
      <w:proofErr w:type="gramStart"/>
      <w:r>
        <w:rPr>
          <w:sz w:val="20"/>
          <w:szCs w:val="20"/>
        </w:rPr>
        <w:t>FFFF[</w:t>
      </w:r>
      <w:proofErr w:type="gramEnd"/>
      <w:r>
        <w:rPr>
          <w:sz w:val="20"/>
          <w:szCs w:val="20"/>
        </w:rPr>
        <w:t xml:space="preserve">4]: </w:t>
      </w:r>
      <w:proofErr w:type="spellStart"/>
      <w:r w:rsidR="001908DE">
        <w:rPr>
          <w:sz w:val="20"/>
          <w:szCs w:val="20"/>
        </w:rPr>
        <w:t>F</w:t>
      </w:r>
      <w:r>
        <w:rPr>
          <w:sz w:val="18"/>
          <w:szCs w:val="18"/>
        </w:rPr>
        <w:t>lags</w:t>
      </w:r>
      <w:proofErr w:type="spellEnd"/>
      <w:r>
        <w:rPr>
          <w:sz w:val="18"/>
          <w:szCs w:val="18"/>
        </w:rPr>
        <w:t xml:space="preserve"> de função do cartão, reservado para</w:t>
      </w:r>
      <w:r w:rsidRPr="00F401E3">
        <w:rPr>
          <w:sz w:val="18"/>
          <w:szCs w:val="18"/>
        </w:rPr>
        <w:t xml:space="preserve"> </w:t>
      </w:r>
      <w:r>
        <w:rPr>
          <w:sz w:val="18"/>
          <w:szCs w:val="18"/>
        </w:rPr>
        <w:t>uso futuro, m</w:t>
      </w:r>
      <w:r w:rsidRPr="00F401E3">
        <w:rPr>
          <w:sz w:val="18"/>
          <w:szCs w:val="18"/>
        </w:rPr>
        <w:t>anter</w:t>
      </w:r>
      <w:r>
        <w:rPr>
          <w:sz w:val="18"/>
          <w:szCs w:val="18"/>
        </w:rPr>
        <w:t xml:space="preserve"> fixo</w:t>
      </w:r>
      <w:r w:rsidRPr="00F401E3">
        <w:rPr>
          <w:sz w:val="18"/>
          <w:szCs w:val="18"/>
        </w:rPr>
        <w:t xml:space="preserve"> “FFFF”;</w:t>
      </w:r>
    </w:p>
    <w:p w:rsidR="00F401E3" w:rsidRPr="00F401E3" w:rsidRDefault="00F401E3" w:rsidP="00F23F71">
      <w:pPr>
        <w:pStyle w:val="SemEspaamento"/>
        <w:numPr>
          <w:ilvl w:val="1"/>
          <w:numId w:val="13"/>
        </w:numPr>
        <w:suppressAutoHyphens/>
        <w:ind w:left="1276" w:right="-286" w:hanging="196"/>
        <w:jc w:val="both"/>
        <w:rPr>
          <w:sz w:val="18"/>
          <w:szCs w:val="18"/>
        </w:rPr>
      </w:pPr>
      <w:proofErr w:type="gramStart"/>
      <w:r>
        <w:rPr>
          <w:sz w:val="20"/>
          <w:szCs w:val="20"/>
        </w:rPr>
        <w:t>CCCCCCCC[</w:t>
      </w:r>
      <w:proofErr w:type="gramEnd"/>
      <w:r>
        <w:rPr>
          <w:sz w:val="20"/>
          <w:szCs w:val="20"/>
        </w:rPr>
        <w:t>8]</w:t>
      </w:r>
      <w:r w:rsidR="003201B2">
        <w:rPr>
          <w:sz w:val="20"/>
          <w:szCs w:val="20"/>
        </w:rPr>
        <w:t xml:space="preserve">: </w:t>
      </w:r>
      <w:r w:rsidR="001908DE">
        <w:rPr>
          <w:sz w:val="18"/>
          <w:szCs w:val="18"/>
        </w:rPr>
        <w:t>C</w:t>
      </w:r>
      <w:r w:rsidRPr="00F401E3">
        <w:rPr>
          <w:sz w:val="18"/>
          <w:szCs w:val="18"/>
        </w:rPr>
        <w:t>ódigo do frentista ou cliente no sistema</w:t>
      </w:r>
      <w:r w:rsidR="001908DE">
        <w:rPr>
          <w:sz w:val="18"/>
          <w:szCs w:val="18"/>
        </w:rPr>
        <w:t xml:space="preserve"> </w:t>
      </w:r>
      <w:r w:rsidRPr="00F401E3">
        <w:rPr>
          <w:sz w:val="18"/>
          <w:szCs w:val="18"/>
        </w:rPr>
        <w:t>(</w:t>
      </w:r>
      <w:r w:rsidR="001908DE">
        <w:rPr>
          <w:sz w:val="18"/>
          <w:szCs w:val="18"/>
        </w:rPr>
        <w:t xml:space="preserve">em caso de não </w:t>
      </w:r>
      <w:r w:rsidRPr="00F401E3">
        <w:rPr>
          <w:sz w:val="18"/>
          <w:szCs w:val="18"/>
        </w:rPr>
        <w:t>us</w:t>
      </w:r>
      <w:r w:rsidR="001908DE">
        <w:rPr>
          <w:sz w:val="18"/>
          <w:szCs w:val="18"/>
        </w:rPr>
        <w:t>o</w:t>
      </w:r>
      <w:r w:rsidRPr="00F401E3">
        <w:rPr>
          <w:sz w:val="18"/>
          <w:szCs w:val="18"/>
        </w:rPr>
        <w:t xml:space="preserve"> manter “FFFFFFFF”);</w:t>
      </w:r>
    </w:p>
    <w:p w:rsidR="00F401E3" w:rsidRPr="00F401E3" w:rsidRDefault="00F401E3" w:rsidP="00F401E3">
      <w:pPr>
        <w:pStyle w:val="SemEspaamento"/>
        <w:suppressAutoHyphens/>
        <w:ind w:left="2410"/>
        <w:jc w:val="both"/>
        <w:rPr>
          <w:sz w:val="18"/>
          <w:szCs w:val="18"/>
        </w:rPr>
      </w:pPr>
      <w:r w:rsidRPr="00F401E3">
        <w:rPr>
          <w:sz w:val="18"/>
          <w:szCs w:val="18"/>
        </w:rPr>
        <w:t>Este campo será utilizado, por exemplo, para mostrar o código de um clien</w:t>
      </w:r>
      <w:r w:rsidR="001908DE">
        <w:rPr>
          <w:sz w:val="18"/>
          <w:szCs w:val="18"/>
        </w:rPr>
        <w:t>te no sistema quando o</w:t>
      </w:r>
      <w:r w:rsidRPr="00F401E3">
        <w:rPr>
          <w:sz w:val="18"/>
          <w:szCs w:val="18"/>
        </w:rPr>
        <w:t xml:space="preserve"> cartão</w:t>
      </w:r>
      <w:r w:rsidR="001908DE">
        <w:rPr>
          <w:sz w:val="18"/>
          <w:szCs w:val="18"/>
        </w:rPr>
        <w:t xml:space="preserve"> deste</w:t>
      </w:r>
      <w:r w:rsidRPr="00F401E3">
        <w:rPr>
          <w:sz w:val="18"/>
          <w:szCs w:val="18"/>
        </w:rPr>
        <w:t xml:space="preserve"> é </w:t>
      </w:r>
      <w:r w:rsidR="001908DE">
        <w:rPr>
          <w:sz w:val="18"/>
          <w:szCs w:val="18"/>
        </w:rPr>
        <w:t>coletado</w:t>
      </w:r>
      <w:r w:rsidRPr="00F401E3">
        <w:rPr>
          <w:sz w:val="18"/>
          <w:szCs w:val="18"/>
        </w:rPr>
        <w:t xml:space="preserve"> pelo terminal.</w:t>
      </w:r>
    </w:p>
    <w:p w:rsidR="00F401E3" w:rsidRPr="007F60E3" w:rsidRDefault="00F401E3" w:rsidP="00F23F71">
      <w:pPr>
        <w:pStyle w:val="SemEspaamento"/>
        <w:numPr>
          <w:ilvl w:val="1"/>
          <w:numId w:val="13"/>
        </w:numPr>
        <w:suppressAutoHyphens/>
        <w:ind w:left="1276" w:hanging="196"/>
        <w:jc w:val="both"/>
        <w:rPr>
          <w:sz w:val="18"/>
          <w:szCs w:val="18"/>
        </w:rPr>
      </w:pPr>
      <w:proofErr w:type="spellStart"/>
      <w:proofErr w:type="gramStart"/>
      <w:r>
        <w:rPr>
          <w:sz w:val="20"/>
          <w:szCs w:val="20"/>
        </w:rPr>
        <w:t>nnn</w:t>
      </w:r>
      <w:proofErr w:type="spellEnd"/>
      <w:proofErr w:type="gramEnd"/>
      <w:r>
        <w:rPr>
          <w:sz w:val="20"/>
          <w:szCs w:val="20"/>
        </w:rPr>
        <w:t>...</w:t>
      </w:r>
      <w:r w:rsidR="001908DE">
        <w:rPr>
          <w:sz w:val="20"/>
          <w:szCs w:val="20"/>
        </w:rPr>
        <w:t>..</w:t>
      </w:r>
      <w:r>
        <w:rPr>
          <w:sz w:val="20"/>
          <w:szCs w:val="20"/>
        </w:rPr>
        <w:t>[30]</w:t>
      </w:r>
      <w:r w:rsidR="003201B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1908DE">
        <w:rPr>
          <w:sz w:val="18"/>
          <w:szCs w:val="18"/>
        </w:rPr>
        <w:t>C</w:t>
      </w:r>
      <w:r w:rsidRPr="00F401E3">
        <w:rPr>
          <w:sz w:val="18"/>
          <w:szCs w:val="18"/>
        </w:rPr>
        <w:t xml:space="preserve">ampo </w:t>
      </w:r>
      <w:r w:rsidR="001908DE">
        <w:rPr>
          <w:sz w:val="18"/>
          <w:szCs w:val="18"/>
        </w:rPr>
        <w:t xml:space="preserve">que deve conter o </w:t>
      </w:r>
      <w:r w:rsidRPr="00F401E3">
        <w:rPr>
          <w:sz w:val="18"/>
          <w:szCs w:val="18"/>
        </w:rPr>
        <w:t xml:space="preserve">nome do </w:t>
      </w:r>
      <w:r w:rsidR="001908DE">
        <w:rPr>
          <w:sz w:val="18"/>
          <w:szCs w:val="18"/>
        </w:rPr>
        <w:t xml:space="preserve">proprietário do cartão informado, este nome </w:t>
      </w:r>
      <w:r w:rsidRPr="00F401E3">
        <w:rPr>
          <w:sz w:val="18"/>
          <w:szCs w:val="18"/>
        </w:rPr>
        <w:t>ap</w:t>
      </w:r>
      <w:r w:rsidR="001908DE">
        <w:rPr>
          <w:sz w:val="18"/>
          <w:szCs w:val="18"/>
        </w:rPr>
        <w:t>arecerá</w:t>
      </w:r>
      <w:r w:rsidRPr="00F401E3">
        <w:rPr>
          <w:sz w:val="18"/>
          <w:szCs w:val="18"/>
        </w:rPr>
        <w:t xml:space="preserve"> na tela de log do terminal</w:t>
      </w:r>
      <w:r w:rsidR="003C24CC">
        <w:rPr>
          <w:sz w:val="18"/>
          <w:szCs w:val="18"/>
        </w:rPr>
        <w:t>, caso possua menos que 30 caracteres deve-se adicionar tantos caracteres “espaço”, 0x20 em hexadecimal, quantos forem necessários para que o campo possua ao final 30 caracteres</w:t>
      </w:r>
      <w:r>
        <w:rPr>
          <w:sz w:val="20"/>
          <w:szCs w:val="20"/>
        </w:rPr>
        <w:t>;</w:t>
      </w:r>
    </w:p>
    <w:p w:rsidR="00F401E3" w:rsidRPr="00F13CBA" w:rsidRDefault="00F401E3" w:rsidP="00F23F71">
      <w:pPr>
        <w:pStyle w:val="SemEspaamento"/>
        <w:numPr>
          <w:ilvl w:val="1"/>
          <w:numId w:val="13"/>
        </w:numPr>
        <w:suppressAutoHyphens/>
        <w:ind w:left="1276" w:hanging="196"/>
        <w:jc w:val="both"/>
        <w:rPr>
          <w:sz w:val="18"/>
          <w:szCs w:val="18"/>
        </w:rPr>
      </w:pPr>
      <w:proofErr w:type="spellStart"/>
      <w:proofErr w:type="gramStart"/>
      <w:r>
        <w:rPr>
          <w:sz w:val="20"/>
          <w:szCs w:val="20"/>
        </w:rPr>
        <w:t>DD,</w:t>
      </w:r>
      <w:proofErr w:type="gramEnd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 xml:space="preserve"> [5]</w:t>
      </w:r>
      <w:r w:rsidR="003201B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1908DE">
        <w:rPr>
          <w:sz w:val="18"/>
          <w:szCs w:val="18"/>
        </w:rPr>
        <w:t>C</w:t>
      </w:r>
      <w:r w:rsidRPr="00F401E3">
        <w:rPr>
          <w:sz w:val="18"/>
          <w:szCs w:val="18"/>
        </w:rPr>
        <w:t xml:space="preserve">ampo desconto </w:t>
      </w:r>
      <w:r w:rsidR="00BF0E7C">
        <w:rPr>
          <w:sz w:val="18"/>
          <w:szCs w:val="18"/>
        </w:rPr>
        <w:t xml:space="preserve">em percentual </w:t>
      </w:r>
      <w:r w:rsidRPr="00F401E3">
        <w:rPr>
          <w:sz w:val="18"/>
          <w:szCs w:val="18"/>
        </w:rPr>
        <w:t>(</w:t>
      </w:r>
      <w:r w:rsidR="001908DE">
        <w:rPr>
          <w:sz w:val="18"/>
          <w:szCs w:val="18"/>
        </w:rPr>
        <w:t>em caso de não uso</w:t>
      </w:r>
      <w:r w:rsidRPr="00F401E3">
        <w:rPr>
          <w:sz w:val="18"/>
          <w:szCs w:val="18"/>
        </w:rPr>
        <w:t xml:space="preserve"> manter “00,00”);</w:t>
      </w:r>
    </w:p>
    <w:p w:rsidR="00F401E3" w:rsidRDefault="00F401E3" w:rsidP="00F401E3">
      <w:pPr>
        <w:pStyle w:val="SemEspaamento"/>
        <w:suppressAutoHyphens/>
        <w:ind w:left="1418"/>
        <w:jc w:val="both"/>
        <w:rPr>
          <w:sz w:val="18"/>
          <w:szCs w:val="18"/>
        </w:rPr>
      </w:pPr>
    </w:p>
    <w:p w:rsidR="00F401E3" w:rsidRDefault="00F401E3" w:rsidP="00F401E3">
      <w:pPr>
        <w:pStyle w:val="SemEspaamento"/>
        <w:suppressAutoHyphens/>
        <w:ind w:left="3600"/>
        <w:jc w:val="both"/>
        <w:rPr>
          <w:sz w:val="20"/>
          <w:szCs w:val="20"/>
        </w:rPr>
      </w:pPr>
    </w:p>
    <w:p w:rsidR="00F401E3" w:rsidRDefault="00F401E3" w:rsidP="00F23F71">
      <w:pPr>
        <w:pStyle w:val="SemEspaamento"/>
        <w:numPr>
          <w:ilvl w:val="0"/>
          <w:numId w:val="14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Resposta: </w:t>
      </w:r>
      <w:r>
        <w:rPr>
          <w:sz w:val="18"/>
          <w:szCs w:val="18"/>
        </w:rPr>
        <w:t xml:space="preserve">Retornará a posição do identificador em memória, ou um código de erro caso não tenha sido possível realizar </w:t>
      </w:r>
      <w:r w:rsidR="001908DE">
        <w:rPr>
          <w:sz w:val="18"/>
          <w:szCs w:val="18"/>
        </w:rPr>
        <w:t>su</w:t>
      </w:r>
      <w:r>
        <w:rPr>
          <w:sz w:val="18"/>
          <w:szCs w:val="18"/>
        </w:rPr>
        <w:t>a gravação.</w:t>
      </w:r>
    </w:p>
    <w:p w:rsidR="00F401E3" w:rsidRDefault="00F401E3" w:rsidP="00F23F71">
      <w:pPr>
        <w:pStyle w:val="SemEspaamento"/>
        <w:numPr>
          <w:ilvl w:val="0"/>
          <w:numId w:val="14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Tamanho: </w:t>
      </w:r>
      <w:r w:rsidR="003201B2">
        <w:rPr>
          <w:sz w:val="18"/>
          <w:szCs w:val="18"/>
        </w:rPr>
        <w:t>24 (0x0018) / 4 (0x0004) {Erro}</w:t>
      </w:r>
      <w:r>
        <w:rPr>
          <w:sz w:val="18"/>
          <w:szCs w:val="18"/>
        </w:rPr>
        <w:t>.</w:t>
      </w:r>
    </w:p>
    <w:p w:rsidR="00F401E3" w:rsidRDefault="00F401E3" w:rsidP="00F23F71">
      <w:pPr>
        <w:pStyle w:val="SemEspaamento"/>
        <w:numPr>
          <w:ilvl w:val="0"/>
          <w:numId w:val="14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Estrutura resposta: </w:t>
      </w:r>
    </w:p>
    <w:p w:rsidR="00F401E3" w:rsidRDefault="00F401E3" w:rsidP="00F401E3">
      <w:pPr>
        <w:pStyle w:val="SemEspaamento"/>
        <w:jc w:val="both"/>
        <w:rPr>
          <w:sz w:val="18"/>
          <w:szCs w:val="18"/>
        </w:rPr>
      </w:pPr>
      <w:r>
        <w:rPr>
          <w:sz w:val="20"/>
          <w:szCs w:val="20"/>
        </w:rPr>
        <w:t xml:space="preserve">&gt;!CCCC0DNNNNNNTTTTTTTTTTTTTTTTKK </w:t>
      </w:r>
    </w:p>
    <w:p w:rsidR="00F401E3" w:rsidRDefault="00F401E3" w:rsidP="00F23F71">
      <w:pPr>
        <w:pStyle w:val="SemEspaamento"/>
        <w:numPr>
          <w:ilvl w:val="1"/>
          <w:numId w:val="15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0D</w:t>
      </w:r>
      <w:proofErr w:type="gramEnd"/>
      <w:r>
        <w:rPr>
          <w:sz w:val="18"/>
          <w:szCs w:val="18"/>
        </w:rPr>
        <w:t xml:space="preserve"> [02]: Índice do tipo do comando;</w:t>
      </w:r>
    </w:p>
    <w:p w:rsidR="00F401E3" w:rsidRDefault="00F401E3" w:rsidP="00F23F71">
      <w:pPr>
        <w:pStyle w:val="SemEspaamento"/>
        <w:numPr>
          <w:ilvl w:val="1"/>
          <w:numId w:val="1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NNNNNN [6]: Posição em que o identificador foi armazenado;</w:t>
      </w:r>
    </w:p>
    <w:p w:rsidR="00F401E3" w:rsidRDefault="00F401E3" w:rsidP="00F23F71">
      <w:pPr>
        <w:pStyle w:val="SemEspaamento"/>
        <w:numPr>
          <w:ilvl w:val="1"/>
          <w:numId w:val="15"/>
        </w:numPr>
        <w:suppressAutoHyphens/>
        <w:jc w:val="both"/>
        <w:rPr>
          <w:sz w:val="20"/>
          <w:szCs w:val="20"/>
        </w:rPr>
      </w:pPr>
      <w:r>
        <w:rPr>
          <w:sz w:val="18"/>
          <w:szCs w:val="18"/>
        </w:rPr>
        <w:t>T [16]: Código do identificador armazenado;</w:t>
      </w:r>
    </w:p>
    <w:p w:rsidR="00F401E3" w:rsidRDefault="00F401E3" w:rsidP="003201B2">
      <w:pPr>
        <w:pStyle w:val="SemEspaamento"/>
        <w:suppressAutoHyphens/>
        <w:jc w:val="both"/>
        <w:rPr>
          <w:sz w:val="18"/>
          <w:szCs w:val="18"/>
        </w:rPr>
      </w:pPr>
      <w:r>
        <w:rPr>
          <w:sz w:val="20"/>
          <w:szCs w:val="20"/>
        </w:rPr>
        <w:t>&gt;!CCCC0DCDKK</w:t>
      </w:r>
    </w:p>
    <w:p w:rsidR="00F401E3" w:rsidRDefault="00F401E3" w:rsidP="00F23F71">
      <w:pPr>
        <w:pStyle w:val="SemEspaamento"/>
        <w:numPr>
          <w:ilvl w:val="1"/>
          <w:numId w:val="16"/>
        </w:numPr>
        <w:suppressAutoHyphen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0D</w:t>
      </w:r>
      <w:proofErr w:type="gramEnd"/>
      <w:r>
        <w:rPr>
          <w:sz w:val="18"/>
          <w:szCs w:val="18"/>
        </w:rPr>
        <w:t xml:space="preserve"> [02]: Índice do tipo do comando;</w:t>
      </w:r>
    </w:p>
    <w:p w:rsidR="00F401E3" w:rsidRDefault="00F401E3" w:rsidP="00F23F71">
      <w:pPr>
        <w:pStyle w:val="SemEspaamento"/>
        <w:numPr>
          <w:ilvl w:val="1"/>
          <w:numId w:val="16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C [1]: Códigos de Status de execução;</w:t>
      </w:r>
    </w:p>
    <w:p w:rsidR="00F401E3" w:rsidRDefault="00F401E3" w:rsidP="00F23F71">
      <w:pPr>
        <w:pStyle w:val="SemEspaamento"/>
        <w:numPr>
          <w:ilvl w:val="1"/>
          <w:numId w:val="16"/>
        </w:numPr>
        <w:suppressAutoHyphens/>
        <w:jc w:val="both"/>
        <w:rPr>
          <w:sz w:val="20"/>
          <w:szCs w:val="20"/>
        </w:rPr>
      </w:pPr>
      <w:r>
        <w:rPr>
          <w:sz w:val="18"/>
          <w:szCs w:val="18"/>
        </w:rPr>
        <w:t>D [1]: Código do erro;</w:t>
      </w:r>
    </w:p>
    <w:p w:rsidR="00F401E3" w:rsidRDefault="00F401E3" w:rsidP="00F401E3">
      <w:pPr>
        <w:pStyle w:val="SemEspaamento"/>
        <w:suppressAutoHyphens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Exemplo:</w:t>
      </w:r>
    </w:p>
    <w:p w:rsidR="00F401E3" w:rsidRPr="00CF34B9" w:rsidRDefault="00F401E3" w:rsidP="00F401E3">
      <w:pPr>
        <w:pStyle w:val="SemEspaamento"/>
        <w:jc w:val="both"/>
        <w:rPr>
          <w:sz w:val="20"/>
          <w:szCs w:val="20"/>
        </w:rPr>
      </w:pPr>
      <w:proofErr w:type="gramStart"/>
      <w:r w:rsidRPr="00CF34B9">
        <w:rPr>
          <w:sz w:val="20"/>
          <w:szCs w:val="20"/>
        </w:rPr>
        <w:t>Coman</w:t>
      </w:r>
      <w:r w:rsidR="0036750D">
        <w:rPr>
          <w:sz w:val="20"/>
          <w:szCs w:val="20"/>
        </w:rPr>
        <w:t>do :</w:t>
      </w:r>
      <w:proofErr w:type="gramEnd"/>
      <w:r w:rsidR="0036750D">
        <w:rPr>
          <w:sz w:val="20"/>
          <w:szCs w:val="20"/>
        </w:rPr>
        <w:t xml:space="preserve"> &gt;?</w:t>
      </w:r>
      <w:proofErr w:type="gramStart"/>
      <w:r w:rsidR="0036750D">
        <w:rPr>
          <w:sz w:val="20"/>
          <w:szCs w:val="20"/>
        </w:rPr>
        <w:t>004B0DB3CF6C81BF84AE55</w:t>
      </w:r>
      <w:proofErr w:type="gramEnd"/>
      <w:r w:rsidR="0036750D">
        <w:rPr>
          <w:sz w:val="20"/>
          <w:szCs w:val="20"/>
        </w:rPr>
        <w:t>;27</w:t>
      </w:r>
      <w:r w:rsidR="003C24CC">
        <w:rPr>
          <w:sz w:val="20"/>
          <w:szCs w:val="20"/>
        </w:rPr>
        <w:t>;10;FFFF</w:t>
      </w:r>
      <w:r w:rsidRPr="00CF34B9">
        <w:rPr>
          <w:sz w:val="20"/>
          <w:szCs w:val="20"/>
        </w:rPr>
        <w:t xml:space="preserve">;00015341;AIRES </w:t>
      </w:r>
      <w:r w:rsidR="00C0371B">
        <w:rPr>
          <w:sz w:val="20"/>
          <w:szCs w:val="20"/>
        </w:rPr>
        <w:t>AZEVEDO SOUZA           ;01,00</w:t>
      </w:r>
      <w:r w:rsidR="001958E2">
        <w:rPr>
          <w:sz w:val="20"/>
          <w:szCs w:val="20"/>
        </w:rPr>
        <w:t>C0</w:t>
      </w:r>
    </w:p>
    <w:p w:rsidR="00F401E3" w:rsidRDefault="00F401E3" w:rsidP="003C24CC">
      <w:pPr>
        <w:pStyle w:val="SemEspaamento"/>
        <w:jc w:val="both"/>
        <w:rPr>
          <w:sz w:val="20"/>
          <w:szCs w:val="20"/>
        </w:rPr>
      </w:pPr>
      <w:proofErr w:type="gramStart"/>
      <w:r w:rsidRPr="00CF34B9">
        <w:rPr>
          <w:sz w:val="20"/>
          <w:szCs w:val="20"/>
        </w:rPr>
        <w:t>Resposta :</w:t>
      </w:r>
      <w:proofErr w:type="gramEnd"/>
      <w:r w:rsidRPr="00CF34B9">
        <w:rPr>
          <w:sz w:val="20"/>
          <w:szCs w:val="20"/>
        </w:rPr>
        <w:t xml:space="preserve"> &gt;!</w:t>
      </w:r>
      <w:proofErr w:type="gramStart"/>
      <w:r w:rsidRPr="00CF34B9">
        <w:rPr>
          <w:sz w:val="20"/>
          <w:szCs w:val="20"/>
        </w:rPr>
        <w:t>00180D000021B3CF6C81BF84AE5545</w:t>
      </w:r>
      <w:proofErr w:type="gramEnd"/>
    </w:p>
    <w:p w:rsidR="009B3F74" w:rsidRDefault="009B3F74" w:rsidP="00F23F71">
      <w:pPr>
        <w:pStyle w:val="Ttulo1"/>
        <w:numPr>
          <w:ilvl w:val="0"/>
          <w:numId w:val="18"/>
        </w:numPr>
        <w:rPr>
          <w:rFonts w:eastAsia="Calibri"/>
        </w:rPr>
      </w:pPr>
      <w:bookmarkStart w:id="13" w:name="_Toc421094312"/>
      <w:r>
        <w:rPr>
          <w:rFonts w:eastAsia="Calibri"/>
        </w:rPr>
        <w:lastRenderedPageBreak/>
        <w:t>ABASTECIMENTO</w:t>
      </w:r>
      <w:r w:rsidR="004A4B6A">
        <w:rPr>
          <w:rFonts w:eastAsia="Calibri"/>
        </w:rPr>
        <w:t xml:space="preserve"> HORUSTECH</w:t>
      </w:r>
      <w:bookmarkEnd w:id="13"/>
    </w:p>
    <w:p w:rsidR="004A4B6A" w:rsidRPr="004A4B6A" w:rsidRDefault="009B3F74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 w:rsidRPr="004A4B6A">
        <w:rPr>
          <w:sz w:val="20"/>
          <w:szCs w:val="20"/>
        </w:rPr>
        <w:t xml:space="preserve">Descrição: </w:t>
      </w:r>
      <w:r w:rsidRPr="004A4B6A">
        <w:rPr>
          <w:sz w:val="18"/>
          <w:szCs w:val="18"/>
        </w:rPr>
        <w:t xml:space="preserve">O comando de </w:t>
      </w:r>
      <w:r w:rsidRPr="004A4B6A">
        <w:rPr>
          <w:i/>
          <w:sz w:val="18"/>
          <w:szCs w:val="18"/>
        </w:rPr>
        <w:t>Abastecimento</w:t>
      </w:r>
      <w:r w:rsidR="004A4B6A">
        <w:rPr>
          <w:i/>
          <w:sz w:val="18"/>
          <w:szCs w:val="18"/>
        </w:rPr>
        <w:t xml:space="preserve"> </w:t>
      </w:r>
      <w:proofErr w:type="spellStart"/>
      <w:r w:rsidR="004A4B6A">
        <w:rPr>
          <w:i/>
          <w:sz w:val="18"/>
          <w:szCs w:val="18"/>
        </w:rPr>
        <w:t>Horustech</w:t>
      </w:r>
      <w:proofErr w:type="spellEnd"/>
      <w:r w:rsidRPr="004A4B6A">
        <w:rPr>
          <w:sz w:val="18"/>
          <w:szCs w:val="18"/>
        </w:rPr>
        <w:t xml:space="preserve"> é utilizado para leitura de um abastecimento finalizado. </w:t>
      </w:r>
      <w:r w:rsidR="004A4B6A" w:rsidRPr="004A4B6A">
        <w:rPr>
          <w:sz w:val="18"/>
          <w:szCs w:val="18"/>
        </w:rPr>
        <w:t>Comando indicado para desenvolvedores</w:t>
      </w:r>
      <w:r w:rsidR="004A4B6A">
        <w:rPr>
          <w:sz w:val="18"/>
          <w:szCs w:val="18"/>
        </w:rPr>
        <w:t xml:space="preserve"> que tenham </w:t>
      </w:r>
      <w:proofErr w:type="gramStart"/>
      <w:r w:rsidR="004A4B6A">
        <w:rPr>
          <w:sz w:val="18"/>
          <w:szCs w:val="18"/>
        </w:rPr>
        <w:t>implementado</w:t>
      </w:r>
      <w:proofErr w:type="gramEnd"/>
      <w:r w:rsidR="004A4B6A">
        <w:rPr>
          <w:sz w:val="18"/>
          <w:szCs w:val="18"/>
        </w:rPr>
        <w:t xml:space="preserve"> o protocolo </w:t>
      </w:r>
      <w:proofErr w:type="spellStart"/>
      <w:r w:rsidR="004A4B6A">
        <w:rPr>
          <w:sz w:val="18"/>
          <w:szCs w:val="18"/>
        </w:rPr>
        <w:t>Horustech</w:t>
      </w:r>
      <w:proofErr w:type="spellEnd"/>
      <w:r w:rsidR="00C02CD8">
        <w:rPr>
          <w:sz w:val="18"/>
          <w:szCs w:val="18"/>
        </w:rPr>
        <w:t xml:space="preserve"> ou estejam iniciando sua integração com nossa automação</w:t>
      </w:r>
      <w:r w:rsidR="004A4B6A">
        <w:rPr>
          <w:sz w:val="18"/>
          <w:szCs w:val="18"/>
        </w:rPr>
        <w:t>.</w:t>
      </w:r>
    </w:p>
    <w:p w:rsidR="004A4B6A" w:rsidRPr="004A4B6A" w:rsidRDefault="004A4B6A" w:rsidP="006E438D">
      <w:pPr>
        <w:pStyle w:val="SemEspaamento"/>
        <w:suppressAutoHyphens/>
        <w:ind w:left="709"/>
        <w:jc w:val="both"/>
        <w:rPr>
          <w:sz w:val="20"/>
          <w:szCs w:val="20"/>
        </w:rPr>
      </w:pPr>
    </w:p>
    <w:p w:rsidR="009B3F74" w:rsidRDefault="009B3F74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Tamanho: </w:t>
      </w:r>
      <w:r>
        <w:rPr>
          <w:sz w:val="18"/>
          <w:szCs w:val="18"/>
        </w:rPr>
        <w:t>02 (0x0002)</w:t>
      </w:r>
    </w:p>
    <w:p w:rsidR="009B3F74" w:rsidRDefault="009B3F74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Índice: </w:t>
      </w:r>
      <w:r>
        <w:rPr>
          <w:sz w:val="18"/>
          <w:szCs w:val="18"/>
        </w:rPr>
        <w:t>02 (0x02)</w:t>
      </w:r>
    </w:p>
    <w:p w:rsidR="009B3F74" w:rsidRDefault="009B3F74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>Estrutura do comando:</w:t>
      </w:r>
    </w:p>
    <w:p w:rsidR="009B3F74" w:rsidRPr="009B3F74" w:rsidRDefault="009B3F74" w:rsidP="00F23F71">
      <w:pPr>
        <w:pStyle w:val="SemEspaamento"/>
        <w:numPr>
          <w:ilvl w:val="0"/>
          <w:numId w:val="11"/>
        </w:numPr>
        <w:suppressAutoHyphens/>
        <w:ind w:left="426" w:right="-428" w:firstLine="0"/>
        <w:jc w:val="both"/>
        <w:rPr>
          <w:sz w:val="20"/>
          <w:szCs w:val="20"/>
        </w:rPr>
      </w:pPr>
      <w:r w:rsidRPr="00F401E3">
        <w:rPr>
          <w:sz w:val="20"/>
          <w:szCs w:val="20"/>
        </w:rPr>
        <w:t>&gt;?CCCC</w:t>
      </w:r>
      <w:r>
        <w:rPr>
          <w:sz w:val="20"/>
          <w:szCs w:val="20"/>
        </w:rPr>
        <w:t>02</w:t>
      </w:r>
      <w:r w:rsidRPr="00F401E3">
        <w:rPr>
          <w:sz w:val="20"/>
          <w:szCs w:val="20"/>
        </w:rPr>
        <w:t>KK</w:t>
      </w:r>
    </w:p>
    <w:p w:rsidR="004A4B6A" w:rsidRPr="004A4B6A" w:rsidRDefault="009B3F74" w:rsidP="00F23F71">
      <w:pPr>
        <w:pStyle w:val="SemEspaamento"/>
        <w:numPr>
          <w:ilvl w:val="1"/>
          <w:numId w:val="12"/>
        </w:numPr>
        <w:suppressAutoHyphens/>
        <w:ind w:left="1276" w:hanging="196"/>
        <w:jc w:val="both"/>
        <w:rPr>
          <w:sz w:val="18"/>
          <w:szCs w:val="18"/>
        </w:rPr>
      </w:pPr>
      <w:r>
        <w:rPr>
          <w:sz w:val="18"/>
          <w:szCs w:val="18"/>
        </w:rPr>
        <w:t>02 [2]: Índice comando;</w:t>
      </w:r>
    </w:p>
    <w:p w:rsidR="009B3F74" w:rsidRDefault="009B3F74" w:rsidP="00F23F71">
      <w:pPr>
        <w:pStyle w:val="SemEspaamento"/>
        <w:numPr>
          <w:ilvl w:val="0"/>
          <w:numId w:val="14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Resposta: </w:t>
      </w:r>
      <w:r>
        <w:rPr>
          <w:sz w:val="18"/>
          <w:szCs w:val="18"/>
        </w:rPr>
        <w:t xml:space="preserve">O comando </w:t>
      </w:r>
      <w:r>
        <w:rPr>
          <w:i/>
          <w:sz w:val="18"/>
          <w:szCs w:val="18"/>
        </w:rPr>
        <w:t xml:space="preserve">Abastecimento </w:t>
      </w:r>
      <w:r w:rsidRPr="009B3F74">
        <w:rPr>
          <w:sz w:val="18"/>
          <w:szCs w:val="18"/>
        </w:rPr>
        <w:t>retornará até 116 caracteres, confo</w:t>
      </w:r>
      <w:r>
        <w:rPr>
          <w:sz w:val="18"/>
          <w:szCs w:val="18"/>
        </w:rPr>
        <w:t xml:space="preserve">rme demonstração abaixo. No caso de memória vazia a resposta terá </w:t>
      </w:r>
      <w:proofErr w:type="gramStart"/>
      <w:r>
        <w:rPr>
          <w:sz w:val="18"/>
          <w:szCs w:val="18"/>
        </w:rPr>
        <w:t>tamanho dois</w:t>
      </w:r>
      <w:proofErr w:type="gramEnd"/>
      <w:r>
        <w:rPr>
          <w:sz w:val="18"/>
          <w:szCs w:val="18"/>
        </w:rPr>
        <w:t>.</w:t>
      </w:r>
    </w:p>
    <w:p w:rsidR="009B3F74" w:rsidRDefault="009B3F74" w:rsidP="00F23F71">
      <w:pPr>
        <w:pStyle w:val="SemEspaamento"/>
        <w:numPr>
          <w:ilvl w:val="0"/>
          <w:numId w:val="14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Tamanho: </w:t>
      </w:r>
      <w:proofErr w:type="spellStart"/>
      <w:r>
        <w:rPr>
          <w:sz w:val="20"/>
          <w:szCs w:val="20"/>
        </w:rPr>
        <w:t>Variavel</w:t>
      </w:r>
      <w:proofErr w:type="spellEnd"/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[</w:t>
      </w: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...116] ([0x0002 .. 0x0074]).</w:t>
      </w:r>
    </w:p>
    <w:p w:rsidR="009B3F74" w:rsidRDefault="009B3F74" w:rsidP="00F23F71">
      <w:pPr>
        <w:pStyle w:val="SemEspaamento"/>
        <w:numPr>
          <w:ilvl w:val="0"/>
          <w:numId w:val="14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Estrutura resposta: </w:t>
      </w:r>
    </w:p>
    <w:p w:rsidR="004A4B6A" w:rsidRPr="004A4B6A" w:rsidRDefault="009B3F74" w:rsidP="007B2A99">
      <w:pPr>
        <w:pStyle w:val="Default"/>
        <w:rPr>
          <w:rFonts w:asciiTheme="minorHAnsi" w:hAnsiTheme="minorHAnsi"/>
          <w:sz w:val="20"/>
          <w:szCs w:val="20"/>
        </w:rPr>
      </w:pPr>
      <w:r w:rsidRPr="009B3F74">
        <w:rPr>
          <w:rFonts w:asciiTheme="minorHAnsi" w:hAnsiTheme="minorHAnsi"/>
          <w:sz w:val="20"/>
          <w:szCs w:val="20"/>
        </w:rPr>
        <w:t xml:space="preserve">&gt;!CCCC02NNNNNNBBCCAATTTTTTLLLLLLPPPPXYZttttddmmyyhhnneeeeeeeeeeEEEEEEEEEEiiiiiiiiiiiiiiiiIIIIIIIIIIIIIIIIaaaaaaaaKK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02 [2]: Índice do comando;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NNNNNN [6]: Índice do abastecimento na memória da automação;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BB [2]: Número do bico;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CC [2]: Código do combustível;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AA [2]: Número do tanque fornecedor do bico; </w:t>
      </w:r>
    </w:p>
    <w:p w:rsidR="009B3F74" w:rsidRPr="009B3F74" w:rsidRDefault="0008623A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cs="Courier New"/>
          <w:sz w:val="20"/>
          <w:szCs w:val="20"/>
        </w:rPr>
        <w:t xml:space="preserve"> </w:t>
      </w:r>
      <w:r w:rsidR="009B3F74" w:rsidRPr="009B3F74">
        <w:rPr>
          <w:rFonts w:asciiTheme="minorHAnsi" w:hAnsiTheme="minorHAnsi"/>
          <w:sz w:val="18"/>
          <w:szCs w:val="18"/>
        </w:rPr>
        <w:t xml:space="preserve">TTTTTT [6]: Valor total abastecido;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LLLLLL [6]: Volume total fornecido;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PPPP [4]: Preço unitário praticado;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X [1]: Número de casas decimais do campo total (T[6]);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Y[1]: Número de casas decimais do campo volume (L[6]);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Z[1]: Número de casas decimais do campo preço unitário (P[4]);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proofErr w:type="gramStart"/>
      <w:r w:rsidRPr="009B3F74">
        <w:rPr>
          <w:rFonts w:asciiTheme="minorHAnsi" w:hAnsiTheme="minorHAnsi"/>
          <w:sz w:val="18"/>
          <w:szCs w:val="18"/>
        </w:rPr>
        <w:t>tttt</w:t>
      </w:r>
      <w:proofErr w:type="spellEnd"/>
      <w:proofErr w:type="gramEnd"/>
      <w:r w:rsidRPr="009B3F74">
        <w:rPr>
          <w:rFonts w:asciiTheme="minorHAnsi" w:hAnsiTheme="minorHAnsi"/>
          <w:sz w:val="18"/>
          <w:szCs w:val="18"/>
        </w:rPr>
        <w:t xml:space="preserve"> [4]: Tempo de duração do abastecimento;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proofErr w:type="gramStart"/>
      <w:r w:rsidRPr="009B3F74">
        <w:rPr>
          <w:rFonts w:asciiTheme="minorHAnsi" w:hAnsiTheme="minorHAnsi"/>
          <w:sz w:val="18"/>
          <w:szCs w:val="18"/>
        </w:rPr>
        <w:t>ddmmyyhhnn</w:t>
      </w:r>
      <w:proofErr w:type="spellEnd"/>
      <w:proofErr w:type="gramEnd"/>
      <w:r w:rsidRPr="009B3F74">
        <w:rPr>
          <w:rFonts w:asciiTheme="minorHAnsi" w:hAnsiTheme="minorHAnsi"/>
          <w:sz w:val="18"/>
          <w:szCs w:val="18"/>
        </w:rPr>
        <w:t xml:space="preserve"> [10]: Data do abastecimento em dia, mês, ano, hora e minuto;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proofErr w:type="gramStart"/>
      <w:r w:rsidRPr="009B3F74">
        <w:rPr>
          <w:rFonts w:asciiTheme="minorHAnsi" w:hAnsiTheme="minorHAnsi"/>
          <w:sz w:val="18"/>
          <w:szCs w:val="18"/>
        </w:rPr>
        <w:t>eeeeeeeeee</w:t>
      </w:r>
      <w:proofErr w:type="spellEnd"/>
      <w:proofErr w:type="gramEnd"/>
      <w:r w:rsidRPr="009B3F74">
        <w:rPr>
          <w:rFonts w:asciiTheme="minorHAnsi" w:hAnsiTheme="minorHAnsi"/>
          <w:sz w:val="18"/>
          <w:szCs w:val="18"/>
        </w:rPr>
        <w:t xml:space="preserve"> [10]: Totalizador inicial do abastecimento;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Pr="009B3F74">
        <w:rPr>
          <w:rFonts w:asciiTheme="minorHAnsi" w:hAnsiTheme="minorHAnsi"/>
          <w:sz w:val="18"/>
          <w:szCs w:val="18"/>
        </w:rPr>
        <w:t xml:space="preserve">EEEEEEEEEE [10]: Totalizador final do abastecimento; </w:t>
      </w:r>
    </w:p>
    <w:p w:rsidR="009B3F74" w:rsidRPr="009B3F74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proofErr w:type="gramStart"/>
      <w:r w:rsidRPr="009B3F74">
        <w:rPr>
          <w:rFonts w:asciiTheme="minorHAnsi" w:hAnsiTheme="minorHAnsi"/>
          <w:sz w:val="18"/>
          <w:szCs w:val="18"/>
        </w:rPr>
        <w:t>iiiiiiiiiiiiiiii</w:t>
      </w:r>
      <w:proofErr w:type="spellEnd"/>
      <w:proofErr w:type="gramEnd"/>
      <w:r w:rsidRPr="009B3F74">
        <w:rPr>
          <w:rFonts w:asciiTheme="minorHAnsi" w:hAnsiTheme="minorHAnsi"/>
          <w:sz w:val="18"/>
          <w:szCs w:val="18"/>
        </w:rPr>
        <w:t xml:space="preserve"> [16]: Identificador 1; </w:t>
      </w:r>
    </w:p>
    <w:p w:rsidR="005C59D5" w:rsidRPr="004A4B6A" w:rsidRDefault="009B3F74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="0008623A">
        <w:rPr>
          <w:rFonts w:asciiTheme="minorHAnsi" w:hAnsiTheme="minorHAnsi"/>
          <w:sz w:val="18"/>
          <w:szCs w:val="18"/>
        </w:rPr>
        <w:t xml:space="preserve">IIIIIIIIIIIIIIII </w:t>
      </w:r>
      <w:r w:rsidRPr="009B3F74">
        <w:rPr>
          <w:rFonts w:asciiTheme="minorHAnsi" w:hAnsiTheme="minorHAnsi"/>
          <w:sz w:val="18"/>
          <w:szCs w:val="18"/>
        </w:rPr>
        <w:t>[16]:</w:t>
      </w:r>
      <w:r w:rsidR="005C59D5">
        <w:rPr>
          <w:rFonts w:asciiTheme="minorHAnsi" w:hAnsiTheme="minorHAnsi"/>
          <w:sz w:val="18"/>
          <w:szCs w:val="18"/>
        </w:rPr>
        <w:t xml:space="preserve"> </w:t>
      </w:r>
      <w:r w:rsidR="006E438D">
        <w:rPr>
          <w:rFonts w:asciiTheme="minorHAnsi" w:hAnsiTheme="minorHAnsi"/>
          <w:sz w:val="18"/>
          <w:szCs w:val="18"/>
        </w:rPr>
        <w:t xml:space="preserve">Identificador </w:t>
      </w:r>
      <w:proofErr w:type="gramStart"/>
      <w:r w:rsidR="006E438D">
        <w:rPr>
          <w:rFonts w:asciiTheme="minorHAnsi" w:hAnsiTheme="minorHAnsi"/>
          <w:sz w:val="18"/>
          <w:szCs w:val="18"/>
        </w:rPr>
        <w:t>2</w:t>
      </w:r>
      <w:proofErr w:type="gramEnd"/>
      <w:r w:rsidR="006E438D">
        <w:rPr>
          <w:rFonts w:asciiTheme="minorHAnsi" w:hAnsiTheme="minorHAnsi"/>
          <w:sz w:val="18"/>
          <w:szCs w:val="18"/>
        </w:rPr>
        <w:t>: veja</w:t>
      </w:r>
      <w:r w:rsidR="005C59D5">
        <w:rPr>
          <w:rFonts w:asciiTheme="minorHAnsi" w:hAnsiTheme="minorHAnsi"/>
          <w:sz w:val="18"/>
          <w:szCs w:val="18"/>
        </w:rPr>
        <w:t xml:space="preserve"> tabela</w:t>
      </w:r>
      <w:r w:rsidR="004A4B6A">
        <w:rPr>
          <w:rFonts w:asciiTheme="minorHAnsi" w:hAnsiTheme="minorHAnsi"/>
          <w:sz w:val="18"/>
          <w:szCs w:val="18"/>
        </w:rPr>
        <w:t xml:space="preserve"> 01 deste documento.</w:t>
      </w:r>
      <w:r w:rsidR="007E40A0" w:rsidRPr="004A4B6A">
        <w:rPr>
          <w:rFonts w:asciiTheme="minorHAnsi" w:hAnsiTheme="minorHAnsi"/>
          <w:sz w:val="16"/>
          <w:szCs w:val="16"/>
        </w:rPr>
        <w:t xml:space="preserve">                            </w:t>
      </w:r>
    </w:p>
    <w:p w:rsidR="003B5502" w:rsidRDefault="009B3F74" w:rsidP="00F23F71">
      <w:pPr>
        <w:pStyle w:val="Default"/>
        <w:numPr>
          <w:ilvl w:val="0"/>
          <w:numId w:val="14"/>
        </w:numPr>
        <w:ind w:left="1134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9B3F74">
        <w:rPr>
          <w:rFonts w:asciiTheme="minorHAnsi" w:hAnsiTheme="minorHAnsi"/>
          <w:sz w:val="18"/>
          <w:szCs w:val="18"/>
        </w:rPr>
        <w:t>aaaaaaaa</w:t>
      </w:r>
      <w:proofErr w:type="spellEnd"/>
      <w:proofErr w:type="gramEnd"/>
      <w:r w:rsidRPr="009B3F74">
        <w:rPr>
          <w:rFonts w:asciiTheme="minorHAnsi" w:hAnsiTheme="minorHAnsi"/>
          <w:sz w:val="18"/>
          <w:szCs w:val="18"/>
        </w:rPr>
        <w:t xml:space="preserve"> [8]: </w:t>
      </w:r>
      <w:proofErr w:type="spellStart"/>
      <w:r w:rsidR="006E438D">
        <w:rPr>
          <w:rFonts w:asciiTheme="minorHAnsi" w:hAnsiTheme="minorHAnsi"/>
          <w:sz w:val="18"/>
          <w:szCs w:val="18"/>
        </w:rPr>
        <w:t>Odômetro</w:t>
      </w:r>
      <w:proofErr w:type="spellEnd"/>
      <w:r w:rsidR="006E438D">
        <w:rPr>
          <w:rFonts w:asciiTheme="minorHAnsi" w:hAnsiTheme="minorHAnsi"/>
          <w:sz w:val="18"/>
          <w:szCs w:val="18"/>
        </w:rPr>
        <w:t>/</w:t>
      </w:r>
      <w:proofErr w:type="spellStart"/>
      <w:r w:rsidR="006E438D">
        <w:rPr>
          <w:rFonts w:asciiTheme="minorHAnsi" w:hAnsiTheme="minorHAnsi"/>
          <w:sz w:val="18"/>
          <w:szCs w:val="18"/>
        </w:rPr>
        <w:t>horímetro</w:t>
      </w:r>
      <w:proofErr w:type="spellEnd"/>
      <w:r w:rsidR="006E438D">
        <w:rPr>
          <w:rFonts w:asciiTheme="minorHAnsi" w:hAnsiTheme="minorHAnsi"/>
          <w:sz w:val="18"/>
          <w:szCs w:val="18"/>
        </w:rPr>
        <w:t xml:space="preserve"> digitado no terminal.</w:t>
      </w:r>
    </w:p>
    <w:p w:rsidR="003B5502" w:rsidRPr="003B5502" w:rsidRDefault="003B5502" w:rsidP="003B5502">
      <w:pPr>
        <w:pStyle w:val="Default"/>
        <w:ind w:left="1134"/>
        <w:rPr>
          <w:rFonts w:asciiTheme="minorHAnsi" w:hAnsiTheme="minorHAnsi"/>
          <w:sz w:val="18"/>
          <w:szCs w:val="18"/>
        </w:rPr>
      </w:pPr>
    </w:p>
    <w:tbl>
      <w:tblPr>
        <w:tblStyle w:val="Tabelacomgrade"/>
        <w:tblpPr w:leftFromText="141" w:rightFromText="141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1959"/>
        <w:gridCol w:w="1927"/>
        <w:gridCol w:w="2176"/>
        <w:gridCol w:w="1552"/>
      </w:tblGrid>
      <w:tr w:rsidR="003B5502" w:rsidTr="00C02CD8">
        <w:tc>
          <w:tcPr>
            <w:tcW w:w="1959" w:type="dxa"/>
          </w:tcPr>
          <w:p w:rsidR="003B5502" w:rsidRPr="007E40A0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E40A0">
              <w:rPr>
                <w:rFonts w:asciiTheme="minorHAnsi" w:hAnsiTheme="minorHAnsi"/>
                <w:b/>
                <w:sz w:val="18"/>
                <w:szCs w:val="18"/>
              </w:rPr>
              <w:t>Tipo</w:t>
            </w:r>
          </w:p>
        </w:tc>
        <w:tc>
          <w:tcPr>
            <w:tcW w:w="1927" w:type="dxa"/>
          </w:tcPr>
          <w:p w:rsidR="003B5502" w:rsidRPr="007E40A0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E40A0">
              <w:rPr>
                <w:rFonts w:asciiTheme="minorHAnsi" w:hAnsiTheme="minorHAnsi"/>
                <w:b/>
                <w:sz w:val="18"/>
                <w:szCs w:val="18"/>
              </w:rPr>
              <w:t>Caracteres de Controle</w:t>
            </w:r>
          </w:p>
        </w:tc>
        <w:tc>
          <w:tcPr>
            <w:tcW w:w="2176" w:type="dxa"/>
          </w:tcPr>
          <w:p w:rsidR="003B5502" w:rsidRPr="007E40A0" w:rsidRDefault="003B5502" w:rsidP="00D33453">
            <w:pPr>
              <w:pStyle w:val="Default"/>
              <w:spacing w:after="1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E40A0">
              <w:rPr>
                <w:rFonts w:asciiTheme="minorHAnsi" w:hAnsiTheme="minorHAnsi"/>
                <w:b/>
                <w:sz w:val="18"/>
                <w:szCs w:val="18"/>
              </w:rPr>
              <w:t xml:space="preserve">Caracteres </w:t>
            </w:r>
            <w:r w:rsidR="00D33453">
              <w:rPr>
                <w:rFonts w:asciiTheme="minorHAnsi" w:hAnsiTheme="minorHAnsi"/>
                <w:b/>
                <w:sz w:val="18"/>
                <w:szCs w:val="18"/>
              </w:rPr>
              <w:t>‘0’ (0x3</w:t>
            </w:r>
            <w:r w:rsidRPr="007E40A0">
              <w:rPr>
                <w:rFonts w:asciiTheme="minorHAnsi" w:hAnsiTheme="minorHAnsi"/>
                <w:b/>
                <w:sz w:val="18"/>
                <w:szCs w:val="18"/>
              </w:rPr>
              <w:t>0)</w:t>
            </w:r>
          </w:p>
        </w:tc>
        <w:tc>
          <w:tcPr>
            <w:tcW w:w="1523" w:type="dxa"/>
          </w:tcPr>
          <w:p w:rsidR="003B5502" w:rsidRPr="007E40A0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E40A0">
              <w:rPr>
                <w:rFonts w:asciiTheme="minorHAnsi" w:hAnsiTheme="minorHAnsi"/>
                <w:b/>
                <w:sz w:val="18"/>
                <w:szCs w:val="18"/>
              </w:rPr>
              <w:t>I[16]</w:t>
            </w:r>
          </w:p>
        </w:tc>
      </w:tr>
      <w:tr w:rsidR="003B5502" w:rsidTr="00C02CD8">
        <w:tc>
          <w:tcPr>
            <w:tcW w:w="1959" w:type="dxa"/>
          </w:tcPr>
          <w:p w:rsidR="003B5502" w:rsidRPr="007E40A0" w:rsidRDefault="006E438D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Tag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/Cartão cliente</w:t>
            </w:r>
          </w:p>
        </w:tc>
        <w:tc>
          <w:tcPr>
            <w:tcW w:w="1927" w:type="dxa"/>
          </w:tcPr>
          <w:p w:rsidR="003B5502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Não se Aplica</w:t>
            </w:r>
          </w:p>
        </w:tc>
        <w:tc>
          <w:tcPr>
            <w:tcW w:w="2176" w:type="dxa"/>
          </w:tcPr>
          <w:p w:rsidR="003B5502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Não se Aplica</w:t>
            </w:r>
          </w:p>
        </w:tc>
        <w:tc>
          <w:tcPr>
            <w:tcW w:w="1523" w:type="dxa"/>
          </w:tcPr>
          <w:p w:rsidR="003B5502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IIIIIIIIIIIIIIII</w:t>
            </w:r>
          </w:p>
        </w:tc>
      </w:tr>
      <w:tr w:rsidR="003B5502" w:rsidTr="00C02CD8">
        <w:tc>
          <w:tcPr>
            <w:tcW w:w="1959" w:type="dxa"/>
          </w:tcPr>
          <w:p w:rsidR="003B5502" w:rsidRPr="007E40A0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40A0">
              <w:rPr>
                <w:rFonts w:asciiTheme="minorHAnsi" w:hAnsiTheme="minorHAnsi"/>
                <w:sz w:val="18"/>
                <w:szCs w:val="18"/>
              </w:rPr>
              <w:t>CNPJ</w:t>
            </w:r>
          </w:p>
        </w:tc>
        <w:tc>
          <w:tcPr>
            <w:tcW w:w="1927" w:type="dxa"/>
          </w:tcPr>
          <w:p w:rsidR="003B5502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CC</w:t>
            </w:r>
          </w:p>
        </w:tc>
        <w:tc>
          <w:tcPr>
            <w:tcW w:w="2176" w:type="dxa"/>
          </w:tcPr>
          <w:p w:rsidR="003B5502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Não se Aplica</w:t>
            </w:r>
          </w:p>
        </w:tc>
        <w:tc>
          <w:tcPr>
            <w:tcW w:w="1523" w:type="dxa"/>
          </w:tcPr>
          <w:p w:rsidR="003B5502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CCxxxxxxxxxxxxxx</w:t>
            </w:r>
            <w:proofErr w:type="spellEnd"/>
            <w:proofErr w:type="gramEnd"/>
          </w:p>
        </w:tc>
      </w:tr>
      <w:tr w:rsidR="003B5502" w:rsidTr="00C02CD8">
        <w:tc>
          <w:tcPr>
            <w:tcW w:w="1959" w:type="dxa"/>
          </w:tcPr>
          <w:p w:rsidR="003B5502" w:rsidRPr="007E40A0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40A0">
              <w:rPr>
                <w:rFonts w:asciiTheme="minorHAnsi" w:hAnsiTheme="minorHAnsi"/>
                <w:sz w:val="18"/>
                <w:szCs w:val="18"/>
              </w:rPr>
              <w:t>CPF</w:t>
            </w:r>
          </w:p>
        </w:tc>
        <w:tc>
          <w:tcPr>
            <w:tcW w:w="1927" w:type="dxa"/>
          </w:tcPr>
          <w:p w:rsidR="003B5502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FF</w:t>
            </w:r>
          </w:p>
        </w:tc>
        <w:tc>
          <w:tcPr>
            <w:tcW w:w="2176" w:type="dxa"/>
          </w:tcPr>
          <w:p w:rsidR="003B5502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23" w:type="dxa"/>
          </w:tcPr>
          <w:p w:rsidR="003B5502" w:rsidRDefault="006E438D" w:rsidP="006E438D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FF000</w:t>
            </w:r>
            <w:r w:rsidR="003B5502">
              <w:rPr>
                <w:rFonts w:asciiTheme="minorHAnsi" w:hAnsiTheme="minorHAnsi"/>
                <w:sz w:val="18"/>
                <w:szCs w:val="18"/>
              </w:rPr>
              <w:t>yyyyyyyyyyy</w:t>
            </w:r>
            <w:proofErr w:type="gramEnd"/>
          </w:p>
        </w:tc>
      </w:tr>
      <w:tr w:rsidR="003B5502" w:rsidTr="00C02CD8">
        <w:tc>
          <w:tcPr>
            <w:tcW w:w="1959" w:type="dxa"/>
          </w:tcPr>
          <w:p w:rsidR="003B5502" w:rsidRPr="007E40A0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40A0">
              <w:rPr>
                <w:rFonts w:asciiTheme="minorHAnsi" w:hAnsiTheme="minorHAnsi"/>
                <w:sz w:val="18"/>
                <w:szCs w:val="18"/>
              </w:rPr>
              <w:t>Placa do automóvel</w:t>
            </w:r>
          </w:p>
        </w:tc>
        <w:tc>
          <w:tcPr>
            <w:tcW w:w="1927" w:type="dxa"/>
          </w:tcPr>
          <w:p w:rsidR="003B5502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AA</w:t>
            </w:r>
          </w:p>
        </w:tc>
        <w:tc>
          <w:tcPr>
            <w:tcW w:w="2176" w:type="dxa"/>
          </w:tcPr>
          <w:p w:rsidR="003B5502" w:rsidRDefault="003B5502" w:rsidP="00C02CD8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7</w:t>
            </w:r>
            <w:proofErr w:type="gramEnd"/>
          </w:p>
        </w:tc>
        <w:tc>
          <w:tcPr>
            <w:tcW w:w="1523" w:type="dxa"/>
          </w:tcPr>
          <w:p w:rsidR="003B5502" w:rsidRDefault="006E438D" w:rsidP="006E438D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AA000000</w:t>
            </w:r>
            <w:r w:rsidR="003B5502">
              <w:rPr>
                <w:rFonts w:asciiTheme="minorHAnsi" w:hAnsiTheme="minorHAnsi"/>
                <w:sz w:val="18"/>
                <w:szCs w:val="18"/>
              </w:rPr>
              <w:t>kkkkkkk</w:t>
            </w:r>
            <w:proofErr w:type="gramEnd"/>
          </w:p>
        </w:tc>
      </w:tr>
    </w:tbl>
    <w:p w:rsidR="003B5502" w:rsidRDefault="003B5502" w:rsidP="003B5502"/>
    <w:p w:rsidR="003B5502" w:rsidRDefault="003B5502" w:rsidP="003B5502"/>
    <w:p w:rsidR="003B5502" w:rsidRDefault="003B5502" w:rsidP="003B5502">
      <w:pPr>
        <w:rPr>
          <w:sz w:val="16"/>
          <w:szCs w:val="16"/>
        </w:rPr>
      </w:pPr>
    </w:p>
    <w:p w:rsidR="003B5502" w:rsidRPr="009B3F74" w:rsidRDefault="003B5502" w:rsidP="003B5502">
      <w:pPr>
        <w:ind w:left="2127" w:firstLine="709"/>
      </w:pPr>
      <w:r w:rsidRPr="007E40A0">
        <w:rPr>
          <w:sz w:val="16"/>
          <w:szCs w:val="16"/>
        </w:rPr>
        <w:t xml:space="preserve">Tabela 01 – Formatos do Campo Identificador </w:t>
      </w:r>
      <w:proofErr w:type="gramStart"/>
      <w:r w:rsidRPr="007E40A0">
        <w:rPr>
          <w:sz w:val="16"/>
          <w:szCs w:val="16"/>
        </w:rPr>
        <w:t>2</w:t>
      </w:r>
      <w:proofErr w:type="gramEnd"/>
    </w:p>
    <w:p w:rsidR="006E438D" w:rsidRDefault="006E438D" w:rsidP="002D09FE">
      <w:pPr>
        <w:pStyle w:val="SemEspaamento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caracteres de </w:t>
      </w:r>
      <w:r w:rsidR="00381B7C">
        <w:rPr>
          <w:sz w:val="20"/>
          <w:szCs w:val="20"/>
        </w:rPr>
        <w:t>controle ocupam</w:t>
      </w:r>
      <w:r>
        <w:rPr>
          <w:sz w:val="20"/>
          <w:szCs w:val="20"/>
        </w:rPr>
        <w:t xml:space="preserve"> os dois primeiros dígitos do campo identificador </w:t>
      </w:r>
      <w:proofErr w:type="gramStart"/>
      <w:r>
        <w:rPr>
          <w:sz w:val="20"/>
          <w:szCs w:val="20"/>
        </w:rPr>
        <w:t>2</w:t>
      </w:r>
      <w:proofErr w:type="gramEnd"/>
      <w:r>
        <w:rPr>
          <w:sz w:val="20"/>
          <w:szCs w:val="20"/>
        </w:rPr>
        <w:t>.</w:t>
      </w:r>
    </w:p>
    <w:p w:rsidR="006E438D" w:rsidRDefault="006E438D" w:rsidP="002D09FE">
      <w:pPr>
        <w:pStyle w:val="SemEspaamento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campo </w:t>
      </w:r>
      <w:proofErr w:type="spellStart"/>
      <w:r w:rsidRPr="00381B7C">
        <w:rPr>
          <w:sz w:val="20"/>
          <w:szCs w:val="20"/>
        </w:rPr>
        <w:t>Odômetro</w:t>
      </w:r>
      <w:proofErr w:type="spellEnd"/>
      <w:r w:rsidRPr="00381B7C">
        <w:rPr>
          <w:sz w:val="20"/>
          <w:szCs w:val="20"/>
        </w:rPr>
        <w:t>/</w:t>
      </w:r>
      <w:proofErr w:type="spellStart"/>
      <w:r w:rsidRPr="00381B7C">
        <w:rPr>
          <w:sz w:val="20"/>
          <w:szCs w:val="20"/>
        </w:rPr>
        <w:t>horímetro</w:t>
      </w:r>
      <w:proofErr w:type="spellEnd"/>
      <w:r w:rsidRPr="00381B7C">
        <w:rPr>
          <w:sz w:val="20"/>
          <w:szCs w:val="20"/>
        </w:rPr>
        <w:t xml:space="preserve"> substituiu o campo que era usado para volume do tanque</w:t>
      </w:r>
      <w:r>
        <w:rPr>
          <w:sz w:val="18"/>
          <w:szCs w:val="18"/>
        </w:rPr>
        <w:t>.</w:t>
      </w:r>
    </w:p>
    <w:p w:rsidR="002D09FE" w:rsidRDefault="002D09FE" w:rsidP="002D09FE">
      <w:pPr>
        <w:pStyle w:val="SemEspaamento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Exemplo:</w:t>
      </w:r>
    </w:p>
    <w:p w:rsidR="002D09FE" w:rsidRPr="00CF34B9" w:rsidRDefault="002D09FE" w:rsidP="002D09FE">
      <w:pPr>
        <w:pStyle w:val="SemEspaamento"/>
        <w:jc w:val="both"/>
        <w:rPr>
          <w:sz w:val="20"/>
          <w:szCs w:val="20"/>
        </w:rPr>
      </w:pPr>
      <w:proofErr w:type="gramStart"/>
      <w:r w:rsidRPr="00CF34B9">
        <w:rPr>
          <w:sz w:val="20"/>
          <w:szCs w:val="20"/>
        </w:rPr>
        <w:t>Coman</w:t>
      </w:r>
      <w:r>
        <w:rPr>
          <w:sz w:val="20"/>
          <w:szCs w:val="20"/>
        </w:rPr>
        <w:t>do :</w:t>
      </w:r>
      <w:proofErr w:type="gramEnd"/>
      <w:r>
        <w:rPr>
          <w:sz w:val="20"/>
          <w:szCs w:val="20"/>
        </w:rPr>
        <w:t xml:space="preserve"> </w:t>
      </w:r>
      <w:r w:rsidRPr="002D09FE">
        <w:rPr>
          <w:sz w:val="20"/>
          <w:szCs w:val="20"/>
        </w:rPr>
        <w:t>&gt;?00020263</w:t>
      </w:r>
    </w:p>
    <w:p w:rsidR="00A15952" w:rsidRDefault="00A15952" w:rsidP="00A15952">
      <w:pPr>
        <w:pStyle w:val="SemEspaamento"/>
        <w:ind w:right="-144"/>
        <w:jc w:val="both"/>
        <w:rPr>
          <w:rFonts w:cs="Courier New"/>
          <w:sz w:val="20"/>
          <w:szCs w:val="20"/>
        </w:rPr>
      </w:pPr>
      <w:proofErr w:type="gramStart"/>
      <w:r>
        <w:rPr>
          <w:sz w:val="20"/>
          <w:szCs w:val="20"/>
        </w:rPr>
        <w:t>Resposta :</w:t>
      </w:r>
      <w:proofErr w:type="gramEnd"/>
      <w:r>
        <w:rPr>
          <w:sz w:val="20"/>
          <w:szCs w:val="20"/>
        </w:rPr>
        <w:t xml:space="preserve"> &gt;</w:t>
      </w:r>
      <w:r w:rsidRPr="00A15952">
        <w:rPr>
          <w:rFonts w:cs="Courier New"/>
          <w:sz w:val="20"/>
          <w:szCs w:val="20"/>
        </w:rPr>
        <w:t>!006B0200007201000000683402004834092330100220415140201328511370132853142</w:t>
      </w:r>
    </w:p>
    <w:p w:rsidR="00A15952" w:rsidRDefault="00A15952" w:rsidP="00A15952">
      <w:pPr>
        <w:pStyle w:val="SemEspaamento"/>
        <w:ind w:right="-144"/>
        <w:jc w:val="both"/>
        <w:rPr>
          <w:sz w:val="20"/>
          <w:szCs w:val="20"/>
        </w:rPr>
      </w:pPr>
      <w:r>
        <w:rPr>
          <w:rFonts w:cs="Courier New"/>
          <w:sz w:val="20"/>
          <w:szCs w:val="20"/>
        </w:rPr>
        <w:t>B3CF6CA5B7ECDAFAFF00002962178082</w:t>
      </w:r>
      <w:r w:rsidRPr="00A15952">
        <w:rPr>
          <w:rFonts w:cs="Courier New"/>
          <w:sz w:val="20"/>
          <w:szCs w:val="20"/>
        </w:rPr>
        <w:t>00000000F</w:t>
      </w:r>
      <w:r>
        <w:rPr>
          <w:rFonts w:cs="Courier New"/>
          <w:sz w:val="20"/>
          <w:szCs w:val="20"/>
        </w:rPr>
        <w:t>5</w:t>
      </w:r>
    </w:p>
    <w:p w:rsidR="00A15952" w:rsidRDefault="00A15952" w:rsidP="00A15952">
      <w:pPr>
        <w:pStyle w:val="SemEspaamento"/>
        <w:ind w:right="-144"/>
        <w:rPr>
          <w:sz w:val="20"/>
          <w:szCs w:val="20"/>
        </w:rPr>
      </w:pPr>
    </w:p>
    <w:p w:rsidR="00A15952" w:rsidRDefault="00A15952" w:rsidP="00A15952">
      <w:pPr>
        <w:pStyle w:val="SemEspaamento"/>
        <w:ind w:right="-144"/>
        <w:rPr>
          <w:sz w:val="20"/>
          <w:szCs w:val="20"/>
        </w:rPr>
      </w:pPr>
      <w:proofErr w:type="spellStart"/>
      <w:r>
        <w:rPr>
          <w:sz w:val="20"/>
          <w:szCs w:val="20"/>
        </w:rPr>
        <w:t>Obs</w:t>
      </w:r>
      <w:proofErr w:type="spellEnd"/>
      <w:r>
        <w:rPr>
          <w:sz w:val="20"/>
          <w:szCs w:val="20"/>
        </w:rPr>
        <w:t xml:space="preserve">: Para o abastecimento acima foi informado o CPF </w:t>
      </w:r>
      <w:r w:rsidR="00D24BE0">
        <w:rPr>
          <w:rFonts w:cs="Courier New"/>
          <w:sz w:val="20"/>
          <w:szCs w:val="20"/>
        </w:rPr>
        <w:t xml:space="preserve">029.621.780-82 </w:t>
      </w:r>
      <w:r>
        <w:rPr>
          <w:sz w:val="20"/>
          <w:szCs w:val="20"/>
        </w:rPr>
        <w:t>do cliente</w:t>
      </w:r>
      <w:r w:rsidR="00D24BE0">
        <w:rPr>
          <w:sz w:val="20"/>
          <w:szCs w:val="20"/>
        </w:rPr>
        <w:t xml:space="preserve"> </w:t>
      </w:r>
      <w:r w:rsidR="006E438D">
        <w:rPr>
          <w:sz w:val="20"/>
          <w:szCs w:val="20"/>
        </w:rPr>
        <w:t>(</w:t>
      </w:r>
      <w:r w:rsidR="006E438D">
        <w:rPr>
          <w:rFonts w:cs="Courier New"/>
          <w:sz w:val="20"/>
          <w:szCs w:val="20"/>
        </w:rPr>
        <w:t>FF00002962178082)</w:t>
      </w:r>
      <w:r>
        <w:rPr>
          <w:sz w:val="20"/>
          <w:szCs w:val="20"/>
        </w:rPr>
        <w:t>.</w:t>
      </w:r>
    </w:p>
    <w:p w:rsidR="004A4B6A" w:rsidRDefault="004A4B6A" w:rsidP="009B3F74">
      <w:pPr>
        <w:pStyle w:val="SemEspaamento"/>
        <w:jc w:val="both"/>
        <w:rPr>
          <w:sz w:val="20"/>
          <w:szCs w:val="20"/>
        </w:rPr>
      </w:pPr>
    </w:p>
    <w:p w:rsidR="004A4B6A" w:rsidRPr="00D33453" w:rsidRDefault="004A4B6A" w:rsidP="00F23F71">
      <w:pPr>
        <w:pStyle w:val="Ttulo1"/>
        <w:numPr>
          <w:ilvl w:val="0"/>
          <w:numId w:val="18"/>
        </w:numPr>
        <w:rPr>
          <w:sz w:val="20"/>
          <w:szCs w:val="20"/>
        </w:rPr>
      </w:pPr>
      <w:bookmarkStart w:id="14" w:name="_Toc421094313"/>
      <w:r w:rsidRPr="004A4B6A">
        <w:rPr>
          <w:rFonts w:eastAsia="Calibri"/>
        </w:rPr>
        <w:lastRenderedPageBreak/>
        <w:t>A</w:t>
      </w:r>
      <w:r w:rsidR="00D36ACC">
        <w:rPr>
          <w:rFonts w:eastAsia="Calibri"/>
        </w:rPr>
        <w:t>BASTECIMENTO COMPANYTE</w:t>
      </w:r>
      <w:r w:rsidR="006E438D">
        <w:rPr>
          <w:rFonts w:eastAsia="Calibri"/>
        </w:rPr>
        <w:t>C - CBC</w:t>
      </w:r>
      <w:bookmarkEnd w:id="14"/>
    </w:p>
    <w:p w:rsidR="00D36ACC" w:rsidRPr="004A4B6A" w:rsidRDefault="00D36ACC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 w:rsidRPr="004A4B6A">
        <w:rPr>
          <w:sz w:val="20"/>
          <w:szCs w:val="20"/>
        </w:rPr>
        <w:t xml:space="preserve">Descrição: </w:t>
      </w:r>
      <w:r w:rsidRPr="004A4B6A">
        <w:rPr>
          <w:sz w:val="18"/>
          <w:szCs w:val="18"/>
        </w:rPr>
        <w:t xml:space="preserve">O comando de </w:t>
      </w:r>
      <w:r w:rsidRPr="004A4B6A">
        <w:rPr>
          <w:i/>
          <w:sz w:val="18"/>
          <w:szCs w:val="18"/>
        </w:rPr>
        <w:t>Abastecimento</w:t>
      </w:r>
      <w:r>
        <w:rPr>
          <w:i/>
          <w:sz w:val="18"/>
          <w:szCs w:val="18"/>
        </w:rPr>
        <w:t xml:space="preserve"> </w:t>
      </w:r>
      <w:proofErr w:type="spellStart"/>
      <w:r w:rsidR="00476811">
        <w:rPr>
          <w:i/>
          <w:sz w:val="18"/>
          <w:szCs w:val="18"/>
        </w:rPr>
        <w:t>Companytec</w:t>
      </w:r>
      <w:proofErr w:type="spellEnd"/>
      <w:r w:rsidRPr="004A4B6A">
        <w:rPr>
          <w:sz w:val="18"/>
          <w:szCs w:val="18"/>
        </w:rPr>
        <w:t xml:space="preserve"> é utilizado para leitura de um abastecimento finalizado. Comando indicado para desenvolvedores</w:t>
      </w:r>
      <w:r>
        <w:rPr>
          <w:sz w:val="18"/>
          <w:szCs w:val="18"/>
        </w:rPr>
        <w:t xml:space="preserve"> que tenham </w:t>
      </w:r>
      <w:proofErr w:type="gramStart"/>
      <w:r>
        <w:rPr>
          <w:sz w:val="18"/>
          <w:szCs w:val="18"/>
        </w:rPr>
        <w:t>implementado</w:t>
      </w:r>
      <w:proofErr w:type="gramEnd"/>
      <w:r>
        <w:rPr>
          <w:sz w:val="18"/>
          <w:szCs w:val="18"/>
        </w:rPr>
        <w:t xml:space="preserve"> o protocolo </w:t>
      </w:r>
      <w:proofErr w:type="spellStart"/>
      <w:r w:rsidR="00476811">
        <w:rPr>
          <w:sz w:val="18"/>
          <w:szCs w:val="18"/>
        </w:rPr>
        <w:t>Companytec</w:t>
      </w:r>
      <w:proofErr w:type="spellEnd"/>
      <w:r>
        <w:rPr>
          <w:sz w:val="18"/>
          <w:szCs w:val="18"/>
        </w:rPr>
        <w:t>.</w:t>
      </w:r>
    </w:p>
    <w:p w:rsidR="00D36ACC" w:rsidRPr="004A4B6A" w:rsidRDefault="00D36ACC" w:rsidP="00D36ACC">
      <w:pPr>
        <w:pStyle w:val="SemEspaamento"/>
        <w:suppressAutoHyphens/>
        <w:ind w:left="426"/>
        <w:jc w:val="both"/>
        <w:rPr>
          <w:sz w:val="20"/>
          <w:szCs w:val="20"/>
        </w:rPr>
      </w:pPr>
    </w:p>
    <w:p w:rsidR="00D36ACC" w:rsidRDefault="00D36ACC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Tamanho: </w:t>
      </w:r>
      <w:r>
        <w:rPr>
          <w:sz w:val="18"/>
          <w:szCs w:val="18"/>
        </w:rPr>
        <w:t>02 (0x0002)</w:t>
      </w:r>
    </w:p>
    <w:p w:rsidR="00D36ACC" w:rsidRDefault="00D36ACC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Índice: </w:t>
      </w:r>
      <w:r w:rsidR="00476811">
        <w:rPr>
          <w:sz w:val="18"/>
          <w:szCs w:val="18"/>
        </w:rPr>
        <w:t>162 (</w:t>
      </w:r>
      <w:proofErr w:type="gramStart"/>
      <w:r w:rsidR="00476811">
        <w:rPr>
          <w:sz w:val="18"/>
          <w:szCs w:val="18"/>
        </w:rPr>
        <w:t>0xA</w:t>
      </w:r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)</w:t>
      </w:r>
    </w:p>
    <w:p w:rsidR="00D36ACC" w:rsidRDefault="00D36ACC" w:rsidP="00F23F71">
      <w:pPr>
        <w:pStyle w:val="SemEspaamento"/>
        <w:numPr>
          <w:ilvl w:val="0"/>
          <w:numId w:val="11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>Estrutura do comando:</w:t>
      </w:r>
    </w:p>
    <w:p w:rsidR="00D36ACC" w:rsidRPr="009B3F74" w:rsidRDefault="00476811" w:rsidP="00F23F71">
      <w:pPr>
        <w:pStyle w:val="SemEspaamento"/>
        <w:numPr>
          <w:ilvl w:val="0"/>
          <w:numId w:val="11"/>
        </w:numPr>
        <w:suppressAutoHyphens/>
        <w:ind w:left="426" w:right="-428" w:firstLine="0"/>
        <w:jc w:val="both"/>
        <w:rPr>
          <w:sz w:val="20"/>
          <w:szCs w:val="20"/>
        </w:rPr>
      </w:pPr>
      <w:r>
        <w:rPr>
          <w:sz w:val="20"/>
          <w:szCs w:val="20"/>
        </w:rPr>
        <w:t>(&amp;A2KK)</w:t>
      </w:r>
    </w:p>
    <w:p w:rsidR="00D36ACC" w:rsidRDefault="00476811" w:rsidP="00F23F71">
      <w:pPr>
        <w:pStyle w:val="SemEspaamento"/>
        <w:numPr>
          <w:ilvl w:val="1"/>
          <w:numId w:val="12"/>
        </w:numPr>
        <w:suppressAutoHyphens/>
        <w:ind w:left="1276" w:hanging="196"/>
        <w:jc w:val="both"/>
        <w:rPr>
          <w:sz w:val="18"/>
          <w:szCs w:val="18"/>
        </w:rPr>
      </w:pPr>
      <w:r>
        <w:rPr>
          <w:sz w:val="18"/>
          <w:szCs w:val="18"/>
        </w:rPr>
        <w:t>A2</w:t>
      </w:r>
      <w:r w:rsidR="00D36ACC">
        <w:rPr>
          <w:sz w:val="18"/>
          <w:szCs w:val="18"/>
        </w:rPr>
        <w:t xml:space="preserve"> [2]: Índice comando;</w:t>
      </w:r>
    </w:p>
    <w:p w:rsidR="00476811" w:rsidRPr="004A4B6A" w:rsidRDefault="00476811" w:rsidP="00F23F71">
      <w:pPr>
        <w:pStyle w:val="SemEspaamento"/>
        <w:numPr>
          <w:ilvl w:val="1"/>
          <w:numId w:val="12"/>
        </w:numPr>
        <w:suppressAutoHyphens/>
        <w:ind w:left="1276" w:hanging="196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KK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Checksum</w:t>
      </w:r>
      <w:proofErr w:type="spellEnd"/>
      <w:r>
        <w:rPr>
          <w:sz w:val="18"/>
          <w:szCs w:val="18"/>
        </w:rPr>
        <w:t>, que neste caso é 99;</w:t>
      </w:r>
    </w:p>
    <w:p w:rsidR="00D36ACC" w:rsidRDefault="00D36ACC" w:rsidP="00F23F71">
      <w:pPr>
        <w:pStyle w:val="SemEspaamento"/>
        <w:numPr>
          <w:ilvl w:val="0"/>
          <w:numId w:val="14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Resposta: </w:t>
      </w:r>
      <w:r>
        <w:rPr>
          <w:sz w:val="18"/>
          <w:szCs w:val="18"/>
        </w:rPr>
        <w:t xml:space="preserve">O comando </w:t>
      </w:r>
      <w:r>
        <w:rPr>
          <w:i/>
          <w:sz w:val="18"/>
          <w:szCs w:val="18"/>
        </w:rPr>
        <w:t>Abastecimento</w:t>
      </w:r>
      <w:r w:rsidR="00476811">
        <w:rPr>
          <w:i/>
          <w:sz w:val="18"/>
          <w:szCs w:val="18"/>
        </w:rPr>
        <w:t xml:space="preserve"> </w:t>
      </w:r>
      <w:proofErr w:type="spellStart"/>
      <w:r w:rsidR="00476811">
        <w:rPr>
          <w:i/>
          <w:sz w:val="18"/>
          <w:szCs w:val="18"/>
        </w:rPr>
        <w:t>Companytec</w:t>
      </w:r>
      <w:proofErr w:type="spellEnd"/>
      <w:r>
        <w:rPr>
          <w:i/>
          <w:sz w:val="18"/>
          <w:szCs w:val="18"/>
        </w:rPr>
        <w:t xml:space="preserve"> </w:t>
      </w:r>
      <w:r w:rsidRPr="009B3F74">
        <w:rPr>
          <w:sz w:val="18"/>
          <w:szCs w:val="18"/>
        </w:rPr>
        <w:t>retornará até 116 caracteres, confo</w:t>
      </w:r>
      <w:r>
        <w:rPr>
          <w:sz w:val="18"/>
          <w:szCs w:val="18"/>
        </w:rPr>
        <w:t xml:space="preserve">rme demonstração abaixo. No caso de memória vazia a resposta </w:t>
      </w:r>
      <w:r w:rsidR="00476811">
        <w:rPr>
          <w:sz w:val="18"/>
          <w:szCs w:val="18"/>
        </w:rPr>
        <w:t>será ”(0)”</w:t>
      </w:r>
      <w:r>
        <w:rPr>
          <w:sz w:val="18"/>
          <w:szCs w:val="18"/>
        </w:rPr>
        <w:t>.</w:t>
      </w:r>
    </w:p>
    <w:p w:rsidR="00D36ACC" w:rsidRDefault="00D36ACC" w:rsidP="00F23F71">
      <w:pPr>
        <w:pStyle w:val="SemEspaamento"/>
        <w:numPr>
          <w:ilvl w:val="0"/>
          <w:numId w:val="14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Tamanho: </w:t>
      </w:r>
      <w:proofErr w:type="spellStart"/>
      <w:r>
        <w:rPr>
          <w:sz w:val="20"/>
          <w:szCs w:val="20"/>
        </w:rPr>
        <w:t>Variavel</w:t>
      </w:r>
      <w:proofErr w:type="spellEnd"/>
      <w:r>
        <w:rPr>
          <w:sz w:val="20"/>
          <w:szCs w:val="20"/>
        </w:rPr>
        <w:t xml:space="preserve"> </w:t>
      </w:r>
      <w:r w:rsidR="00476811">
        <w:rPr>
          <w:sz w:val="18"/>
          <w:szCs w:val="18"/>
        </w:rPr>
        <w:t>[</w:t>
      </w:r>
      <w:proofErr w:type="gramStart"/>
      <w:r w:rsidR="00476811">
        <w:rPr>
          <w:sz w:val="18"/>
          <w:szCs w:val="18"/>
        </w:rPr>
        <w:t>1</w:t>
      </w:r>
      <w:proofErr w:type="gramEnd"/>
      <w:r w:rsidR="00476811">
        <w:rPr>
          <w:sz w:val="18"/>
          <w:szCs w:val="18"/>
        </w:rPr>
        <w:t>...116] ([0x0001</w:t>
      </w:r>
      <w:r>
        <w:rPr>
          <w:sz w:val="18"/>
          <w:szCs w:val="18"/>
        </w:rPr>
        <w:t xml:space="preserve"> .. 0x0074]).</w:t>
      </w:r>
    </w:p>
    <w:p w:rsidR="00D36ACC" w:rsidRDefault="00D36ACC" w:rsidP="00F23F71">
      <w:pPr>
        <w:pStyle w:val="SemEspaamento"/>
        <w:numPr>
          <w:ilvl w:val="0"/>
          <w:numId w:val="14"/>
        </w:numPr>
        <w:suppressAutoHyphens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Estrutura resposta: </w:t>
      </w:r>
    </w:p>
    <w:p w:rsidR="00476811" w:rsidRPr="00775262" w:rsidRDefault="00476811" w:rsidP="00775262">
      <w:pPr>
        <w:autoSpaceDE w:val="0"/>
        <w:autoSpaceDN w:val="0"/>
        <w:adjustRightInd w:val="0"/>
        <w:spacing w:after="0" w:line="240" w:lineRule="auto"/>
        <w:ind w:right="-2" w:firstLine="709"/>
        <w:rPr>
          <w:rFonts w:cs="Courier New"/>
          <w:sz w:val="20"/>
          <w:szCs w:val="20"/>
        </w:rPr>
      </w:pPr>
      <w:r w:rsidRPr="00476811">
        <w:rPr>
          <w:rFonts w:cs="Times New Roman"/>
          <w:color w:val="000000"/>
          <w:sz w:val="20"/>
          <w:szCs w:val="20"/>
        </w:rPr>
        <w:t>(a2$SSSSSSSSTTTTTTLLLLLLPPPPVVCCCCBBDDHHMMNNAARRRRRRffffffffffiiiiiiiiiibbccttvvvvvvvvIIIIIIIIIIIIIIIIJJJJJJJJJJJJJJJJnnKK</w:t>
      </w:r>
      <w:r w:rsidRPr="00476811">
        <w:rPr>
          <w:rFonts w:ascii="Arial" w:hAnsi="Arial" w:cs="Arial"/>
          <w:color w:val="000000"/>
          <w:sz w:val="20"/>
          <w:szCs w:val="20"/>
        </w:rPr>
        <w:t>)</w:t>
      </w:r>
      <w:proofErr w:type="gramStart"/>
      <w:r w:rsidRPr="00476811">
        <w:rPr>
          <w:rFonts w:ascii="Arial" w:hAnsi="Arial" w:cs="Arial"/>
          <w:color w:val="000000"/>
          <w:sz w:val="20"/>
          <w:szCs w:val="20"/>
        </w:rPr>
        <w:t xml:space="preserve"> </w:t>
      </w:r>
      <w:r w:rsidR="00D36ACC" w:rsidRPr="00775262">
        <w:rPr>
          <w:rFonts w:cs="Courier New"/>
          <w:sz w:val="20"/>
          <w:szCs w:val="20"/>
        </w:rPr>
        <w:t xml:space="preserve"> </w:t>
      </w:r>
    </w:p>
    <w:p w:rsidR="00D36ACC" w:rsidRPr="00476811" w:rsidRDefault="00476811" w:rsidP="00F23F7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sz w:val="20"/>
          <w:szCs w:val="20"/>
        </w:rPr>
      </w:pPr>
      <w:proofErr w:type="gramEnd"/>
      <w:r>
        <w:rPr>
          <w:sz w:val="18"/>
          <w:szCs w:val="18"/>
        </w:rPr>
        <w:t xml:space="preserve"> </w:t>
      </w:r>
      <w:proofErr w:type="gramStart"/>
      <w:r w:rsidRPr="00476811">
        <w:rPr>
          <w:sz w:val="18"/>
          <w:szCs w:val="18"/>
        </w:rPr>
        <w:t>a</w:t>
      </w:r>
      <w:r w:rsidR="00D36ACC" w:rsidRPr="00476811">
        <w:rPr>
          <w:sz w:val="18"/>
          <w:szCs w:val="18"/>
        </w:rPr>
        <w:t>2</w:t>
      </w:r>
      <w:proofErr w:type="gramEnd"/>
      <w:r w:rsidR="00D36ACC" w:rsidRPr="00476811">
        <w:rPr>
          <w:sz w:val="18"/>
          <w:szCs w:val="18"/>
        </w:rPr>
        <w:t xml:space="preserve"> [2]: Índice do comando; </w:t>
      </w:r>
    </w:p>
    <w:p w:rsidR="00D36ACC" w:rsidRPr="009B3F74" w:rsidRDefault="00D36ACC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="00775262">
        <w:rPr>
          <w:rFonts w:asciiTheme="minorHAnsi" w:hAnsiTheme="minorHAnsi"/>
          <w:sz w:val="18"/>
          <w:szCs w:val="18"/>
        </w:rPr>
        <w:t>$</w:t>
      </w:r>
      <w:r w:rsidRPr="009B3F74">
        <w:rPr>
          <w:rFonts w:asciiTheme="minorHAnsi" w:hAnsiTheme="minorHAnsi"/>
          <w:sz w:val="18"/>
          <w:szCs w:val="18"/>
        </w:rPr>
        <w:t xml:space="preserve"> [</w:t>
      </w:r>
      <w:r w:rsidR="00775262">
        <w:rPr>
          <w:rFonts w:asciiTheme="minorHAnsi" w:hAnsiTheme="minorHAnsi"/>
          <w:sz w:val="18"/>
          <w:szCs w:val="18"/>
        </w:rPr>
        <w:t>1</w:t>
      </w:r>
      <w:r w:rsidRPr="009B3F74">
        <w:rPr>
          <w:rFonts w:asciiTheme="minorHAnsi" w:hAnsiTheme="minorHAnsi"/>
          <w:sz w:val="18"/>
          <w:szCs w:val="18"/>
        </w:rPr>
        <w:t xml:space="preserve">]: </w:t>
      </w:r>
      <w:r w:rsidR="00775262">
        <w:rPr>
          <w:rFonts w:asciiTheme="minorHAnsi" w:hAnsiTheme="minorHAnsi"/>
          <w:sz w:val="18"/>
          <w:szCs w:val="18"/>
        </w:rPr>
        <w:t>Caractere de habilitação</w:t>
      </w:r>
      <w:r w:rsidRPr="009B3F74">
        <w:rPr>
          <w:rFonts w:asciiTheme="minorHAnsi" w:hAnsiTheme="minorHAnsi"/>
          <w:sz w:val="18"/>
          <w:szCs w:val="18"/>
        </w:rPr>
        <w:t xml:space="preserve">; </w:t>
      </w:r>
    </w:p>
    <w:p w:rsidR="00D36ACC" w:rsidRPr="009B3F74" w:rsidRDefault="00D36ACC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="00775262">
        <w:rPr>
          <w:rFonts w:asciiTheme="minorHAnsi" w:hAnsiTheme="minorHAnsi"/>
          <w:sz w:val="18"/>
          <w:szCs w:val="18"/>
        </w:rPr>
        <w:t>S</w:t>
      </w:r>
      <w:r w:rsidRPr="009B3F74">
        <w:rPr>
          <w:rFonts w:asciiTheme="minorHAnsi" w:hAnsiTheme="minorHAnsi"/>
          <w:sz w:val="18"/>
          <w:szCs w:val="18"/>
        </w:rPr>
        <w:t xml:space="preserve"> [</w:t>
      </w:r>
      <w:r w:rsidR="00775262">
        <w:rPr>
          <w:rFonts w:asciiTheme="minorHAnsi" w:hAnsiTheme="minorHAnsi"/>
          <w:sz w:val="18"/>
          <w:szCs w:val="18"/>
        </w:rPr>
        <w:t>8</w:t>
      </w:r>
      <w:r w:rsidRPr="009B3F74">
        <w:rPr>
          <w:rFonts w:asciiTheme="minorHAnsi" w:hAnsiTheme="minorHAnsi"/>
          <w:sz w:val="18"/>
          <w:szCs w:val="18"/>
        </w:rPr>
        <w:t xml:space="preserve">]: Número </w:t>
      </w:r>
      <w:r w:rsidR="00775262">
        <w:rPr>
          <w:rFonts w:asciiTheme="minorHAnsi" w:hAnsiTheme="minorHAnsi"/>
          <w:sz w:val="18"/>
          <w:szCs w:val="18"/>
        </w:rPr>
        <w:t>de série</w:t>
      </w:r>
      <w:r w:rsidRPr="009B3F74">
        <w:rPr>
          <w:rFonts w:asciiTheme="minorHAnsi" w:hAnsiTheme="minorHAnsi"/>
          <w:sz w:val="18"/>
          <w:szCs w:val="18"/>
        </w:rPr>
        <w:t xml:space="preserve">; </w:t>
      </w:r>
    </w:p>
    <w:p w:rsidR="00D36ACC" w:rsidRPr="009B3F74" w:rsidRDefault="00D36ACC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="00775262">
        <w:rPr>
          <w:rFonts w:asciiTheme="minorHAnsi" w:hAnsiTheme="minorHAnsi"/>
          <w:sz w:val="18"/>
          <w:szCs w:val="18"/>
        </w:rPr>
        <w:t>T [6</w:t>
      </w:r>
      <w:r w:rsidRPr="009B3F74">
        <w:rPr>
          <w:rFonts w:asciiTheme="minorHAnsi" w:hAnsiTheme="minorHAnsi"/>
          <w:sz w:val="18"/>
          <w:szCs w:val="18"/>
        </w:rPr>
        <w:t xml:space="preserve">]: </w:t>
      </w:r>
      <w:r w:rsidR="00775262">
        <w:rPr>
          <w:rFonts w:asciiTheme="minorHAnsi" w:hAnsiTheme="minorHAnsi"/>
          <w:sz w:val="18"/>
          <w:szCs w:val="18"/>
        </w:rPr>
        <w:t>Total a pagar (bombas mecânicas retornam “000000”);</w:t>
      </w:r>
    </w:p>
    <w:p w:rsidR="00D36ACC" w:rsidRPr="009B3F74" w:rsidRDefault="00D36ACC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="00775262">
        <w:rPr>
          <w:rFonts w:asciiTheme="minorHAnsi" w:hAnsiTheme="minorHAnsi"/>
          <w:sz w:val="18"/>
          <w:szCs w:val="18"/>
        </w:rPr>
        <w:t>L</w:t>
      </w:r>
      <w:r w:rsidRPr="009B3F74">
        <w:rPr>
          <w:rFonts w:asciiTheme="minorHAnsi" w:hAnsiTheme="minorHAnsi"/>
          <w:sz w:val="18"/>
          <w:szCs w:val="18"/>
        </w:rPr>
        <w:t xml:space="preserve"> [</w:t>
      </w:r>
      <w:r w:rsidR="00775262">
        <w:rPr>
          <w:rFonts w:asciiTheme="minorHAnsi" w:hAnsiTheme="minorHAnsi"/>
          <w:sz w:val="18"/>
          <w:szCs w:val="18"/>
        </w:rPr>
        <w:t>6</w:t>
      </w:r>
      <w:r w:rsidRPr="009B3F74">
        <w:rPr>
          <w:rFonts w:asciiTheme="minorHAnsi" w:hAnsiTheme="minorHAnsi"/>
          <w:sz w:val="18"/>
          <w:szCs w:val="18"/>
        </w:rPr>
        <w:t xml:space="preserve">]: </w:t>
      </w:r>
      <w:r w:rsidR="00775262">
        <w:rPr>
          <w:rFonts w:asciiTheme="minorHAnsi" w:hAnsiTheme="minorHAnsi"/>
          <w:sz w:val="18"/>
          <w:szCs w:val="18"/>
        </w:rPr>
        <w:t>Volume abastecido (</w:t>
      </w:r>
      <w:proofErr w:type="spellStart"/>
      <w:r w:rsidR="00775262">
        <w:rPr>
          <w:rFonts w:asciiTheme="minorHAnsi" w:hAnsiTheme="minorHAnsi"/>
          <w:sz w:val="18"/>
          <w:szCs w:val="18"/>
        </w:rPr>
        <w:t>Listros</w:t>
      </w:r>
      <w:proofErr w:type="spellEnd"/>
      <w:r w:rsidR="00775262">
        <w:rPr>
          <w:rFonts w:asciiTheme="minorHAnsi" w:hAnsiTheme="minorHAnsi"/>
          <w:sz w:val="18"/>
          <w:szCs w:val="18"/>
        </w:rPr>
        <w:t xml:space="preserve"> ou m³)</w:t>
      </w:r>
      <w:r w:rsidRPr="009B3F74">
        <w:rPr>
          <w:rFonts w:asciiTheme="minorHAnsi" w:hAnsiTheme="minorHAnsi"/>
          <w:sz w:val="18"/>
          <w:szCs w:val="18"/>
        </w:rPr>
        <w:t xml:space="preserve">; </w:t>
      </w:r>
    </w:p>
    <w:p w:rsidR="00D36ACC" w:rsidRPr="009B3F74" w:rsidRDefault="00D36ACC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cs="Courier New"/>
          <w:sz w:val="20"/>
          <w:szCs w:val="20"/>
        </w:rPr>
        <w:t xml:space="preserve"> </w:t>
      </w:r>
      <w:r w:rsidR="00775262">
        <w:rPr>
          <w:rFonts w:asciiTheme="minorHAnsi" w:hAnsiTheme="minorHAnsi"/>
          <w:sz w:val="18"/>
          <w:szCs w:val="18"/>
        </w:rPr>
        <w:t>P</w:t>
      </w:r>
      <w:r w:rsidRPr="009B3F74">
        <w:rPr>
          <w:rFonts w:asciiTheme="minorHAnsi" w:hAnsiTheme="minorHAnsi"/>
          <w:sz w:val="18"/>
          <w:szCs w:val="18"/>
        </w:rPr>
        <w:t xml:space="preserve"> [</w:t>
      </w:r>
      <w:r w:rsidR="00775262">
        <w:rPr>
          <w:rFonts w:asciiTheme="minorHAnsi" w:hAnsiTheme="minorHAnsi"/>
          <w:sz w:val="18"/>
          <w:szCs w:val="18"/>
        </w:rPr>
        <w:t>4</w:t>
      </w:r>
      <w:r w:rsidRPr="009B3F74">
        <w:rPr>
          <w:rFonts w:asciiTheme="minorHAnsi" w:hAnsiTheme="minorHAnsi"/>
          <w:sz w:val="18"/>
          <w:szCs w:val="18"/>
        </w:rPr>
        <w:t xml:space="preserve">]: </w:t>
      </w:r>
      <w:r w:rsidR="00775262">
        <w:rPr>
          <w:rFonts w:asciiTheme="minorHAnsi" w:hAnsiTheme="minorHAnsi"/>
          <w:sz w:val="18"/>
          <w:szCs w:val="18"/>
        </w:rPr>
        <w:t>Preço unitário (em bombas mecânicas é necessário gravar)</w:t>
      </w:r>
      <w:r w:rsidRPr="009B3F74">
        <w:rPr>
          <w:rFonts w:asciiTheme="minorHAnsi" w:hAnsiTheme="minorHAnsi"/>
          <w:sz w:val="18"/>
          <w:szCs w:val="18"/>
        </w:rPr>
        <w:t xml:space="preserve">; </w:t>
      </w:r>
    </w:p>
    <w:p w:rsidR="00D36ACC" w:rsidRPr="009B3F74" w:rsidRDefault="00D36ACC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="00775262">
        <w:rPr>
          <w:rFonts w:asciiTheme="minorHAnsi" w:hAnsiTheme="minorHAnsi"/>
          <w:sz w:val="18"/>
          <w:szCs w:val="18"/>
        </w:rPr>
        <w:t>V [2</w:t>
      </w:r>
      <w:r w:rsidRPr="009B3F74">
        <w:rPr>
          <w:rFonts w:asciiTheme="minorHAnsi" w:hAnsiTheme="minorHAnsi"/>
          <w:sz w:val="18"/>
          <w:szCs w:val="18"/>
        </w:rPr>
        <w:t xml:space="preserve">]: </w:t>
      </w:r>
      <w:r w:rsidR="00775262">
        <w:rPr>
          <w:rFonts w:asciiTheme="minorHAnsi" w:hAnsiTheme="minorHAnsi"/>
          <w:sz w:val="18"/>
          <w:szCs w:val="18"/>
        </w:rPr>
        <w:t xml:space="preserve">Código de vírgula (Tabela de códigos em DT435 – Protocolo de comunicação </w:t>
      </w:r>
      <w:proofErr w:type="spellStart"/>
      <w:r w:rsidR="00775262">
        <w:rPr>
          <w:rFonts w:asciiTheme="minorHAnsi" w:hAnsiTheme="minorHAnsi"/>
          <w:sz w:val="18"/>
          <w:szCs w:val="18"/>
        </w:rPr>
        <w:t>Companytec</w:t>
      </w:r>
      <w:proofErr w:type="spellEnd"/>
      <w:r w:rsidR="00775262">
        <w:rPr>
          <w:rFonts w:asciiTheme="minorHAnsi" w:hAnsiTheme="minorHAnsi"/>
          <w:sz w:val="18"/>
          <w:szCs w:val="18"/>
        </w:rPr>
        <w:t>)</w:t>
      </w:r>
      <w:r w:rsidRPr="009B3F74">
        <w:rPr>
          <w:rFonts w:asciiTheme="minorHAnsi" w:hAnsiTheme="minorHAnsi"/>
          <w:sz w:val="18"/>
          <w:szCs w:val="18"/>
        </w:rPr>
        <w:t xml:space="preserve">; </w:t>
      </w:r>
    </w:p>
    <w:p w:rsidR="00D36ACC" w:rsidRPr="009B3F74" w:rsidRDefault="00D36ACC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="00775262">
        <w:rPr>
          <w:rFonts w:asciiTheme="minorHAnsi" w:hAnsiTheme="minorHAnsi"/>
          <w:sz w:val="18"/>
          <w:szCs w:val="18"/>
        </w:rPr>
        <w:t>C</w:t>
      </w:r>
      <w:r w:rsidRPr="009B3F74">
        <w:rPr>
          <w:rFonts w:asciiTheme="minorHAnsi" w:hAnsiTheme="minorHAnsi"/>
          <w:sz w:val="18"/>
          <w:szCs w:val="18"/>
        </w:rPr>
        <w:t xml:space="preserve"> [4]: </w:t>
      </w:r>
      <w:r w:rsidR="00775262">
        <w:rPr>
          <w:rFonts w:asciiTheme="minorHAnsi" w:hAnsiTheme="minorHAnsi"/>
          <w:sz w:val="18"/>
          <w:szCs w:val="18"/>
        </w:rPr>
        <w:t>Tempo de abastecimento (Hexadecimal)</w:t>
      </w:r>
      <w:r w:rsidRPr="009B3F74">
        <w:rPr>
          <w:rFonts w:asciiTheme="minorHAnsi" w:hAnsiTheme="minorHAnsi"/>
          <w:sz w:val="18"/>
          <w:szCs w:val="18"/>
        </w:rPr>
        <w:t xml:space="preserve">; </w:t>
      </w:r>
    </w:p>
    <w:p w:rsidR="00D36ACC" w:rsidRPr="009B3F74" w:rsidRDefault="00D36ACC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="00775262">
        <w:rPr>
          <w:rFonts w:asciiTheme="minorHAnsi" w:hAnsiTheme="minorHAnsi"/>
          <w:sz w:val="18"/>
          <w:szCs w:val="18"/>
        </w:rPr>
        <w:t>B [2</w:t>
      </w:r>
      <w:r w:rsidRPr="009B3F74">
        <w:rPr>
          <w:rFonts w:asciiTheme="minorHAnsi" w:hAnsiTheme="minorHAnsi"/>
          <w:sz w:val="18"/>
          <w:szCs w:val="18"/>
        </w:rPr>
        <w:t xml:space="preserve">]: </w:t>
      </w:r>
      <w:r w:rsidR="00775262">
        <w:rPr>
          <w:rFonts w:asciiTheme="minorHAnsi" w:hAnsiTheme="minorHAnsi"/>
          <w:sz w:val="18"/>
          <w:szCs w:val="18"/>
        </w:rPr>
        <w:t>Código de bico;</w:t>
      </w:r>
      <w:r w:rsidRPr="009B3F74">
        <w:rPr>
          <w:rFonts w:asciiTheme="minorHAnsi" w:hAnsiTheme="minorHAnsi"/>
          <w:sz w:val="18"/>
          <w:szCs w:val="18"/>
        </w:rPr>
        <w:t xml:space="preserve"> </w:t>
      </w:r>
    </w:p>
    <w:p w:rsidR="00D36ACC" w:rsidRDefault="00D36ACC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="00775262">
        <w:rPr>
          <w:rFonts w:asciiTheme="minorHAnsi" w:hAnsiTheme="minorHAnsi"/>
          <w:sz w:val="18"/>
          <w:szCs w:val="18"/>
        </w:rPr>
        <w:t xml:space="preserve">D </w:t>
      </w:r>
      <w:r w:rsidRPr="009B3F74">
        <w:rPr>
          <w:rFonts w:asciiTheme="minorHAnsi" w:hAnsiTheme="minorHAnsi"/>
          <w:sz w:val="18"/>
          <w:szCs w:val="18"/>
        </w:rPr>
        <w:t>[</w:t>
      </w:r>
      <w:r w:rsidR="00775262">
        <w:rPr>
          <w:rFonts w:asciiTheme="minorHAnsi" w:hAnsiTheme="minorHAnsi"/>
          <w:sz w:val="18"/>
          <w:szCs w:val="18"/>
        </w:rPr>
        <w:t>2</w:t>
      </w:r>
      <w:r w:rsidRPr="009B3F74">
        <w:rPr>
          <w:rFonts w:asciiTheme="minorHAnsi" w:hAnsiTheme="minorHAnsi"/>
          <w:sz w:val="18"/>
          <w:szCs w:val="18"/>
        </w:rPr>
        <w:t xml:space="preserve">]: </w:t>
      </w:r>
      <w:r w:rsidR="00775262">
        <w:rPr>
          <w:rFonts w:asciiTheme="minorHAnsi" w:hAnsiTheme="minorHAnsi"/>
          <w:sz w:val="18"/>
          <w:szCs w:val="18"/>
        </w:rPr>
        <w:t>Dia</w:t>
      </w:r>
      <w:r w:rsidRPr="009B3F74">
        <w:rPr>
          <w:rFonts w:asciiTheme="minorHAnsi" w:hAnsiTheme="minorHAnsi"/>
          <w:sz w:val="18"/>
          <w:szCs w:val="18"/>
        </w:rPr>
        <w:t xml:space="preserve">; </w:t>
      </w:r>
    </w:p>
    <w:p w:rsidR="00775262" w:rsidRDefault="0077526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H [2]: Hora;</w:t>
      </w:r>
    </w:p>
    <w:p w:rsidR="00775262" w:rsidRPr="009B3F74" w:rsidRDefault="0077526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M[2]: Minuto;</w:t>
      </w:r>
    </w:p>
    <w:p w:rsidR="00775262" w:rsidRDefault="00D36ACC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 w:rsidRPr="009B3F74">
        <w:rPr>
          <w:rFonts w:asciiTheme="minorHAnsi" w:hAnsiTheme="minorHAnsi" w:cs="Courier New"/>
          <w:sz w:val="20"/>
          <w:szCs w:val="20"/>
        </w:rPr>
        <w:t xml:space="preserve"> </w:t>
      </w:r>
      <w:r w:rsidR="00775262">
        <w:rPr>
          <w:rFonts w:asciiTheme="minorHAnsi" w:hAnsiTheme="minorHAnsi"/>
          <w:sz w:val="18"/>
          <w:szCs w:val="18"/>
        </w:rPr>
        <w:t xml:space="preserve">N </w:t>
      </w:r>
      <w:r w:rsidRPr="009B3F74">
        <w:rPr>
          <w:rFonts w:asciiTheme="minorHAnsi" w:hAnsiTheme="minorHAnsi"/>
          <w:sz w:val="18"/>
          <w:szCs w:val="18"/>
        </w:rPr>
        <w:t>[</w:t>
      </w:r>
      <w:r w:rsidR="00775262">
        <w:rPr>
          <w:rFonts w:asciiTheme="minorHAnsi" w:hAnsiTheme="minorHAnsi"/>
          <w:sz w:val="18"/>
          <w:szCs w:val="18"/>
        </w:rPr>
        <w:t>2</w:t>
      </w:r>
      <w:r w:rsidRPr="009B3F74">
        <w:rPr>
          <w:rFonts w:asciiTheme="minorHAnsi" w:hAnsiTheme="minorHAnsi"/>
          <w:sz w:val="18"/>
          <w:szCs w:val="18"/>
        </w:rPr>
        <w:t xml:space="preserve">]: </w:t>
      </w:r>
      <w:r w:rsidR="00775262">
        <w:rPr>
          <w:rFonts w:asciiTheme="minorHAnsi" w:hAnsiTheme="minorHAnsi"/>
          <w:sz w:val="18"/>
          <w:szCs w:val="18"/>
        </w:rPr>
        <w:t>Mês</w:t>
      </w:r>
      <w:r w:rsidRPr="009B3F74">
        <w:rPr>
          <w:rFonts w:asciiTheme="minorHAnsi" w:hAnsiTheme="minorHAnsi"/>
          <w:sz w:val="18"/>
          <w:szCs w:val="18"/>
        </w:rPr>
        <w:t>;</w:t>
      </w:r>
    </w:p>
    <w:p w:rsidR="00D36ACC" w:rsidRDefault="0077526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</w:t>
      </w:r>
      <w:proofErr w:type="gramStart"/>
      <w:r>
        <w:rPr>
          <w:rFonts w:asciiTheme="minorHAnsi" w:hAnsiTheme="minorHAnsi"/>
          <w:sz w:val="18"/>
          <w:szCs w:val="18"/>
        </w:rPr>
        <w:t>A[</w:t>
      </w:r>
      <w:proofErr w:type="gramEnd"/>
      <w:r>
        <w:rPr>
          <w:rFonts w:asciiTheme="minorHAnsi" w:hAnsiTheme="minorHAnsi"/>
          <w:sz w:val="18"/>
          <w:szCs w:val="18"/>
        </w:rPr>
        <w:t>2]: Ano;</w:t>
      </w:r>
    </w:p>
    <w:p w:rsidR="00775262" w:rsidRDefault="0077526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R[6]: índice do abastecimento na memória;</w:t>
      </w:r>
    </w:p>
    <w:p w:rsidR="00775262" w:rsidRDefault="0077526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f[10]: </w:t>
      </w:r>
      <w:proofErr w:type="spellStart"/>
      <w:r>
        <w:rPr>
          <w:rFonts w:asciiTheme="minorHAnsi" w:hAnsiTheme="minorHAnsi"/>
          <w:sz w:val="18"/>
          <w:szCs w:val="18"/>
        </w:rPr>
        <w:t>Encerrante</w:t>
      </w:r>
      <w:proofErr w:type="spellEnd"/>
      <w:r>
        <w:rPr>
          <w:rFonts w:asciiTheme="minorHAnsi" w:hAnsiTheme="minorHAnsi"/>
          <w:sz w:val="18"/>
          <w:szCs w:val="18"/>
        </w:rPr>
        <w:t xml:space="preserve"> final (</w:t>
      </w:r>
      <w:proofErr w:type="spellStart"/>
      <w:proofErr w:type="gramStart"/>
      <w:r>
        <w:rPr>
          <w:rFonts w:asciiTheme="minorHAnsi" w:hAnsiTheme="minorHAnsi"/>
          <w:sz w:val="18"/>
          <w:szCs w:val="18"/>
        </w:rPr>
        <w:t>xxxxxxxx,</w:t>
      </w:r>
      <w:proofErr w:type="gramEnd"/>
      <w:r>
        <w:rPr>
          <w:rFonts w:asciiTheme="minorHAnsi" w:hAnsiTheme="minorHAnsi"/>
          <w:sz w:val="18"/>
          <w:szCs w:val="18"/>
        </w:rPr>
        <w:t>xx</w:t>
      </w:r>
      <w:proofErr w:type="spellEnd"/>
      <w:r>
        <w:rPr>
          <w:rFonts w:asciiTheme="minorHAnsi" w:hAnsiTheme="minorHAnsi"/>
          <w:sz w:val="18"/>
          <w:szCs w:val="18"/>
        </w:rPr>
        <w:t>);</w:t>
      </w:r>
    </w:p>
    <w:p w:rsidR="00775262" w:rsidRDefault="0077526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i[10]: </w:t>
      </w:r>
      <w:proofErr w:type="spellStart"/>
      <w:r>
        <w:rPr>
          <w:rFonts w:asciiTheme="minorHAnsi" w:hAnsiTheme="minorHAnsi"/>
          <w:sz w:val="18"/>
          <w:szCs w:val="18"/>
        </w:rPr>
        <w:t>Encerrante</w:t>
      </w:r>
      <w:proofErr w:type="spellEnd"/>
      <w:r>
        <w:rPr>
          <w:rFonts w:asciiTheme="minorHAnsi" w:hAnsiTheme="minorHAnsi"/>
          <w:sz w:val="18"/>
          <w:szCs w:val="18"/>
        </w:rPr>
        <w:t xml:space="preserve"> inicial (</w:t>
      </w:r>
      <w:proofErr w:type="spellStart"/>
      <w:proofErr w:type="gramStart"/>
      <w:r>
        <w:rPr>
          <w:rFonts w:asciiTheme="minorHAnsi" w:hAnsiTheme="minorHAnsi"/>
          <w:sz w:val="18"/>
          <w:szCs w:val="18"/>
        </w:rPr>
        <w:t>xxxxxxxx,</w:t>
      </w:r>
      <w:proofErr w:type="gramEnd"/>
      <w:r>
        <w:rPr>
          <w:rFonts w:asciiTheme="minorHAnsi" w:hAnsiTheme="minorHAnsi"/>
          <w:sz w:val="18"/>
          <w:szCs w:val="18"/>
        </w:rPr>
        <w:t>xx</w:t>
      </w:r>
      <w:proofErr w:type="spellEnd"/>
      <w:r>
        <w:rPr>
          <w:rFonts w:asciiTheme="minorHAnsi" w:hAnsiTheme="minorHAnsi"/>
          <w:sz w:val="18"/>
          <w:szCs w:val="18"/>
        </w:rPr>
        <w:t>);</w:t>
      </w:r>
    </w:p>
    <w:p w:rsidR="00775262" w:rsidRDefault="0077526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b[2]: Número do bico na pista;</w:t>
      </w:r>
    </w:p>
    <w:p w:rsidR="003B5502" w:rsidRDefault="003B550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c[2]: Tipo de combustível;</w:t>
      </w:r>
    </w:p>
    <w:p w:rsidR="003B5502" w:rsidRDefault="003B550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t[2]: Número do tanque;</w:t>
      </w:r>
    </w:p>
    <w:p w:rsidR="003B5502" w:rsidRDefault="003B550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v[8]: </w:t>
      </w:r>
      <w:proofErr w:type="spellStart"/>
      <w:r w:rsidR="006E438D">
        <w:rPr>
          <w:rFonts w:asciiTheme="minorHAnsi" w:hAnsiTheme="minorHAnsi"/>
          <w:sz w:val="18"/>
          <w:szCs w:val="18"/>
        </w:rPr>
        <w:t>Odômetro</w:t>
      </w:r>
      <w:proofErr w:type="spellEnd"/>
      <w:r w:rsidR="006E438D">
        <w:rPr>
          <w:rFonts w:asciiTheme="minorHAnsi" w:hAnsiTheme="minorHAnsi"/>
          <w:sz w:val="18"/>
          <w:szCs w:val="18"/>
        </w:rPr>
        <w:t>/</w:t>
      </w:r>
      <w:proofErr w:type="spellStart"/>
      <w:r w:rsidR="006E438D">
        <w:rPr>
          <w:rFonts w:asciiTheme="minorHAnsi" w:hAnsiTheme="minorHAnsi"/>
          <w:sz w:val="18"/>
          <w:szCs w:val="18"/>
        </w:rPr>
        <w:t>horímetro</w:t>
      </w:r>
      <w:proofErr w:type="spellEnd"/>
      <w:r w:rsidR="006E438D">
        <w:rPr>
          <w:rFonts w:asciiTheme="minorHAnsi" w:hAnsiTheme="minorHAnsi"/>
          <w:sz w:val="18"/>
          <w:szCs w:val="18"/>
        </w:rPr>
        <w:t xml:space="preserve"> digitado no terminal.</w:t>
      </w:r>
    </w:p>
    <w:p w:rsidR="003B5502" w:rsidRDefault="003B550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I[16]: Identificador </w:t>
      </w:r>
      <w:proofErr w:type="gramStart"/>
      <w:r>
        <w:rPr>
          <w:rFonts w:asciiTheme="minorHAnsi" w:hAnsiTheme="minorHAnsi"/>
          <w:sz w:val="18"/>
          <w:szCs w:val="18"/>
        </w:rPr>
        <w:t>1</w:t>
      </w:r>
      <w:proofErr w:type="gramEnd"/>
      <w:r>
        <w:rPr>
          <w:rFonts w:asciiTheme="minorHAnsi" w:hAnsiTheme="minorHAnsi"/>
          <w:sz w:val="18"/>
          <w:szCs w:val="18"/>
        </w:rPr>
        <w:t>;</w:t>
      </w:r>
    </w:p>
    <w:p w:rsidR="003B5502" w:rsidRPr="009B3F74" w:rsidRDefault="003B550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J[16]: </w:t>
      </w:r>
      <w:r w:rsidR="00D24BE0">
        <w:rPr>
          <w:rFonts w:asciiTheme="minorHAnsi" w:hAnsiTheme="minorHAnsi"/>
          <w:sz w:val="18"/>
          <w:szCs w:val="18"/>
        </w:rPr>
        <w:t xml:space="preserve">Identificador </w:t>
      </w:r>
      <w:proofErr w:type="gramStart"/>
      <w:r w:rsidR="00D24BE0">
        <w:rPr>
          <w:rFonts w:asciiTheme="minorHAnsi" w:hAnsiTheme="minorHAnsi"/>
          <w:sz w:val="18"/>
          <w:szCs w:val="18"/>
        </w:rPr>
        <w:t>2</w:t>
      </w:r>
      <w:proofErr w:type="gramEnd"/>
      <w:r w:rsidR="00D24BE0">
        <w:rPr>
          <w:rFonts w:asciiTheme="minorHAnsi" w:hAnsiTheme="minorHAnsi"/>
          <w:sz w:val="18"/>
          <w:szCs w:val="18"/>
        </w:rPr>
        <w:t>: veja tabela 02 deste documento.</w:t>
      </w:r>
      <w:r w:rsidR="00D24BE0" w:rsidRPr="004A4B6A">
        <w:rPr>
          <w:rFonts w:asciiTheme="minorHAnsi" w:hAnsiTheme="minorHAnsi"/>
          <w:sz w:val="16"/>
          <w:szCs w:val="16"/>
        </w:rPr>
        <w:t xml:space="preserve">                            </w:t>
      </w:r>
      <w:r>
        <w:rPr>
          <w:rFonts w:asciiTheme="minorHAnsi" w:hAnsiTheme="minorHAnsi"/>
          <w:sz w:val="18"/>
          <w:szCs w:val="18"/>
        </w:rPr>
        <w:t>.</w:t>
      </w:r>
    </w:p>
    <w:p w:rsidR="003B5502" w:rsidRPr="009B3F74" w:rsidRDefault="003B5502" w:rsidP="00F23F71">
      <w:pPr>
        <w:pStyle w:val="Default"/>
        <w:numPr>
          <w:ilvl w:val="0"/>
          <w:numId w:val="14"/>
        </w:numPr>
        <w:spacing w:after="12"/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N[2]: Status de integridade de memória de abastecimentos (00 = OK);</w:t>
      </w:r>
    </w:p>
    <w:p w:rsidR="004A4B6A" w:rsidRPr="003B5502" w:rsidRDefault="003B5502" w:rsidP="00F23F71">
      <w:pPr>
        <w:pStyle w:val="Default"/>
        <w:numPr>
          <w:ilvl w:val="0"/>
          <w:numId w:val="14"/>
        </w:numPr>
        <w:ind w:left="113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K[2]: </w:t>
      </w:r>
      <w:proofErr w:type="spellStart"/>
      <w:r>
        <w:rPr>
          <w:rFonts w:asciiTheme="minorHAnsi" w:hAnsiTheme="minorHAnsi"/>
          <w:sz w:val="18"/>
          <w:szCs w:val="18"/>
        </w:rPr>
        <w:t>Cheksum</w:t>
      </w:r>
      <w:proofErr w:type="spellEnd"/>
      <w:r w:rsidR="00D36ACC" w:rsidRPr="009B3F74">
        <w:rPr>
          <w:rFonts w:asciiTheme="minorHAnsi" w:hAnsiTheme="minorHAnsi"/>
          <w:sz w:val="18"/>
          <w:szCs w:val="18"/>
        </w:rPr>
        <w:t xml:space="preserve">; </w:t>
      </w:r>
    </w:p>
    <w:tbl>
      <w:tblPr>
        <w:tblStyle w:val="Tabelacomgrade"/>
        <w:tblpPr w:leftFromText="141" w:rightFromText="141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1959"/>
        <w:gridCol w:w="1927"/>
        <w:gridCol w:w="2176"/>
        <w:gridCol w:w="1552"/>
      </w:tblGrid>
      <w:tr w:rsidR="004A4B6A" w:rsidTr="004A4B6A">
        <w:tc>
          <w:tcPr>
            <w:tcW w:w="1959" w:type="dxa"/>
          </w:tcPr>
          <w:p w:rsidR="004A4B6A" w:rsidRPr="007E40A0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E40A0">
              <w:rPr>
                <w:rFonts w:asciiTheme="minorHAnsi" w:hAnsiTheme="minorHAnsi"/>
                <w:b/>
                <w:sz w:val="18"/>
                <w:szCs w:val="18"/>
              </w:rPr>
              <w:t>Tipo</w:t>
            </w:r>
          </w:p>
        </w:tc>
        <w:tc>
          <w:tcPr>
            <w:tcW w:w="1927" w:type="dxa"/>
          </w:tcPr>
          <w:p w:rsidR="004A4B6A" w:rsidRPr="007E40A0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E40A0">
              <w:rPr>
                <w:rFonts w:asciiTheme="minorHAnsi" w:hAnsiTheme="minorHAnsi"/>
                <w:b/>
                <w:sz w:val="18"/>
                <w:szCs w:val="18"/>
              </w:rPr>
              <w:t>Caracteres de Controle</w:t>
            </w:r>
          </w:p>
        </w:tc>
        <w:tc>
          <w:tcPr>
            <w:tcW w:w="2176" w:type="dxa"/>
          </w:tcPr>
          <w:p w:rsidR="004A4B6A" w:rsidRPr="007E40A0" w:rsidRDefault="00D33453" w:rsidP="00D33453">
            <w:pPr>
              <w:pStyle w:val="Default"/>
              <w:spacing w:after="1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Caracteres ‘0’ (0x3</w:t>
            </w:r>
            <w:r w:rsidR="004A4B6A" w:rsidRPr="007E40A0">
              <w:rPr>
                <w:rFonts w:asciiTheme="minorHAnsi" w:hAnsiTheme="minorHAnsi"/>
                <w:b/>
                <w:sz w:val="18"/>
                <w:szCs w:val="18"/>
              </w:rPr>
              <w:t>0)</w:t>
            </w:r>
          </w:p>
        </w:tc>
        <w:tc>
          <w:tcPr>
            <w:tcW w:w="1523" w:type="dxa"/>
          </w:tcPr>
          <w:p w:rsidR="004A4B6A" w:rsidRPr="007E40A0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E40A0">
              <w:rPr>
                <w:rFonts w:asciiTheme="minorHAnsi" w:hAnsiTheme="minorHAnsi"/>
                <w:b/>
                <w:sz w:val="18"/>
                <w:szCs w:val="18"/>
              </w:rPr>
              <w:t>I[16]</w:t>
            </w:r>
          </w:p>
        </w:tc>
      </w:tr>
      <w:tr w:rsidR="004A4B6A" w:rsidTr="004A4B6A">
        <w:tc>
          <w:tcPr>
            <w:tcW w:w="1959" w:type="dxa"/>
          </w:tcPr>
          <w:p w:rsidR="004A4B6A" w:rsidRPr="007E40A0" w:rsidRDefault="006E438D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Tag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/Cartão cliente</w:t>
            </w:r>
          </w:p>
        </w:tc>
        <w:tc>
          <w:tcPr>
            <w:tcW w:w="1927" w:type="dxa"/>
          </w:tcPr>
          <w:p w:rsidR="004A4B6A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Não se Aplica</w:t>
            </w:r>
          </w:p>
        </w:tc>
        <w:tc>
          <w:tcPr>
            <w:tcW w:w="2176" w:type="dxa"/>
          </w:tcPr>
          <w:p w:rsidR="004A4B6A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Não se Aplica</w:t>
            </w:r>
          </w:p>
        </w:tc>
        <w:tc>
          <w:tcPr>
            <w:tcW w:w="1523" w:type="dxa"/>
          </w:tcPr>
          <w:p w:rsidR="004A4B6A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IIIIIIIIIIIIIIII</w:t>
            </w:r>
          </w:p>
        </w:tc>
      </w:tr>
      <w:tr w:rsidR="004A4B6A" w:rsidTr="004A4B6A">
        <w:tc>
          <w:tcPr>
            <w:tcW w:w="1959" w:type="dxa"/>
          </w:tcPr>
          <w:p w:rsidR="004A4B6A" w:rsidRPr="007E40A0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40A0">
              <w:rPr>
                <w:rFonts w:asciiTheme="minorHAnsi" w:hAnsiTheme="minorHAnsi"/>
                <w:sz w:val="18"/>
                <w:szCs w:val="18"/>
              </w:rPr>
              <w:t>CNPJ</w:t>
            </w:r>
          </w:p>
        </w:tc>
        <w:tc>
          <w:tcPr>
            <w:tcW w:w="1927" w:type="dxa"/>
          </w:tcPr>
          <w:p w:rsidR="004A4B6A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CC</w:t>
            </w:r>
          </w:p>
        </w:tc>
        <w:tc>
          <w:tcPr>
            <w:tcW w:w="2176" w:type="dxa"/>
          </w:tcPr>
          <w:p w:rsidR="004A4B6A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Não se Aplica</w:t>
            </w:r>
          </w:p>
        </w:tc>
        <w:tc>
          <w:tcPr>
            <w:tcW w:w="1523" w:type="dxa"/>
          </w:tcPr>
          <w:p w:rsidR="004A4B6A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CCxxxxxxxxxxxxxx</w:t>
            </w:r>
            <w:proofErr w:type="spellEnd"/>
            <w:proofErr w:type="gramEnd"/>
          </w:p>
        </w:tc>
      </w:tr>
      <w:tr w:rsidR="004A4B6A" w:rsidTr="004A4B6A">
        <w:tc>
          <w:tcPr>
            <w:tcW w:w="1959" w:type="dxa"/>
          </w:tcPr>
          <w:p w:rsidR="004A4B6A" w:rsidRPr="007E40A0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40A0">
              <w:rPr>
                <w:rFonts w:asciiTheme="minorHAnsi" w:hAnsiTheme="minorHAnsi"/>
                <w:sz w:val="18"/>
                <w:szCs w:val="18"/>
              </w:rPr>
              <w:t>CPF</w:t>
            </w:r>
          </w:p>
        </w:tc>
        <w:tc>
          <w:tcPr>
            <w:tcW w:w="1927" w:type="dxa"/>
          </w:tcPr>
          <w:p w:rsidR="004A4B6A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FF</w:t>
            </w:r>
          </w:p>
        </w:tc>
        <w:tc>
          <w:tcPr>
            <w:tcW w:w="2176" w:type="dxa"/>
          </w:tcPr>
          <w:p w:rsidR="004A4B6A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23" w:type="dxa"/>
          </w:tcPr>
          <w:p w:rsidR="004A4B6A" w:rsidRDefault="004A4B6A" w:rsidP="006E438D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FF</w:t>
            </w:r>
            <w:r w:rsidR="006E438D">
              <w:rPr>
                <w:rFonts w:asciiTheme="minorHAnsi" w:hAnsiTheme="minorHAnsi"/>
                <w:sz w:val="18"/>
                <w:szCs w:val="18"/>
              </w:rPr>
              <w:t>000</w:t>
            </w:r>
            <w:r>
              <w:rPr>
                <w:rFonts w:asciiTheme="minorHAnsi" w:hAnsiTheme="minorHAnsi"/>
                <w:sz w:val="18"/>
                <w:szCs w:val="18"/>
              </w:rPr>
              <w:t>yyyyyyyyyyy</w:t>
            </w:r>
            <w:proofErr w:type="gramEnd"/>
          </w:p>
        </w:tc>
      </w:tr>
      <w:tr w:rsidR="004A4B6A" w:rsidTr="004A4B6A">
        <w:tc>
          <w:tcPr>
            <w:tcW w:w="1959" w:type="dxa"/>
          </w:tcPr>
          <w:p w:rsidR="004A4B6A" w:rsidRPr="007E40A0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E40A0">
              <w:rPr>
                <w:rFonts w:asciiTheme="minorHAnsi" w:hAnsiTheme="minorHAnsi"/>
                <w:sz w:val="18"/>
                <w:szCs w:val="18"/>
              </w:rPr>
              <w:t>Placa do automóvel</w:t>
            </w:r>
          </w:p>
        </w:tc>
        <w:tc>
          <w:tcPr>
            <w:tcW w:w="1927" w:type="dxa"/>
          </w:tcPr>
          <w:p w:rsidR="004A4B6A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AA</w:t>
            </w:r>
          </w:p>
        </w:tc>
        <w:tc>
          <w:tcPr>
            <w:tcW w:w="2176" w:type="dxa"/>
          </w:tcPr>
          <w:p w:rsidR="004A4B6A" w:rsidRDefault="004A4B6A" w:rsidP="004A4B6A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7</w:t>
            </w:r>
            <w:proofErr w:type="gramEnd"/>
          </w:p>
        </w:tc>
        <w:tc>
          <w:tcPr>
            <w:tcW w:w="1523" w:type="dxa"/>
          </w:tcPr>
          <w:p w:rsidR="004A4B6A" w:rsidRDefault="004A4B6A" w:rsidP="006E438D">
            <w:pPr>
              <w:pStyle w:val="Default"/>
              <w:spacing w:after="12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AA</w:t>
            </w:r>
            <w:r w:rsidR="006E438D">
              <w:rPr>
                <w:rFonts w:asciiTheme="minorHAnsi" w:hAnsiTheme="minorHAnsi"/>
                <w:sz w:val="18"/>
                <w:szCs w:val="18"/>
              </w:rPr>
              <w:t>000000</w:t>
            </w:r>
            <w:r>
              <w:rPr>
                <w:rFonts w:asciiTheme="minorHAnsi" w:hAnsiTheme="minorHAnsi"/>
                <w:sz w:val="18"/>
                <w:szCs w:val="18"/>
              </w:rPr>
              <w:t>kkkkkkk</w:t>
            </w:r>
            <w:proofErr w:type="gramEnd"/>
          </w:p>
        </w:tc>
      </w:tr>
    </w:tbl>
    <w:p w:rsidR="007E40A0" w:rsidRDefault="007E40A0" w:rsidP="009B3F74"/>
    <w:p w:rsidR="007E40A0" w:rsidRDefault="007E40A0" w:rsidP="009B3F74"/>
    <w:p w:rsidR="004A4B6A" w:rsidRDefault="004A4B6A" w:rsidP="009B3F74">
      <w:pPr>
        <w:rPr>
          <w:sz w:val="16"/>
          <w:szCs w:val="16"/>
        </w:rPr>
      </w:pPr>
    </w:p>
    <w:p w:rsidR="00D33453" w:rsidRDefault="004A4B6A" w:rsidP="00D33453">
      <w:pPr>
        <w:ind w:left="2127" w:firstLine="709"/>
        <w:rPr>
          <w:sz w:val="20"/>
          <w:szCs w:val="20"/>
        </w:rPr>
      </w:pPr>
      <w:r w:rsidRPr="007E40A0">
        <w:rPr>
          <w:sz w:val="16"/>
          <w:szCs w:val="16"/>
        </w:rPr>
        <w:t>Tabela 0</w:t>
      </w:r>
      <w:r w:rsidR="00D24BE0">
        <w:rPr>
          <w:sz w:val="16"/>
          <w:szCs w:val="16"/>
        </w:rPr>
        <w:t>2</w:t>
      </w:r>
      <w:r w:rsidRPr="007E40A0">
        <w:rPr>
          <w:sz w:val="16"/>
          <w:szCs w:val="16"/>
        </w:rPr>
        <w:t xml:space="preserve"> – Formatos do Campo Identificador </w:t>
      </w:r>
      <w:proofErr w:type="gramStart"/>
      <w:r w:rsidRPr="007E40A0">
        <w:rPr>
          <w:sz w:val="16"/>
          <w:szCs w:val="16"/>
        </w:rPr>
        <w:t>2</w:t>
      </w:r>
      <w:proofErr w:type="gramEnd"/>
    </w:p>
    <w:p w:rsidR="00D33453" w:rsidRDefault="00D33453" w:rsidP="00D33453">
      <w:pPr>
        <w:pStyle w:val="SemEspaamento"/>
        <w:jc w:val="both"/>
        <w:rPr>
          <w:sz w:val="20"/>
          <w:szCs w:val="20"/>
        </w:rPr>
      </w:pPr>
      <w:proofErr w:type="gramStart"/>
      <w:r w:rsidRPr="00CF34B9">
        <w:rPr>
          <w:sz w:val="20"/>
          <w:szCs w:val="20"/>
        </w:rPr>
        <w:t>Coman</w:t>
      </w:r>
      <w:r>
        <w:rPr>
          <w:sz w:val="20"/>
          <w:szCs w:val="20"/>
        </w:rPr>
        <w:t>do :</w:t>
      </w:r>
      <w:proofErr w:type="gramEnd"/>
      <w:r>
        <w:rPr>
          <w:sz w:val="20"/>
          <w:szCs w:val="20"/>
        </w:rPr>
        <w:t xml:space="preserve"> </w:t>
      </w:r>
      <w:r w:rsidR="002C7109">
        <w:rPr>
          <w:sz w:val="20"/>
          <w:szCs w:val="20"/>
        </w:rPr>
        <w:t>(&amp;A299)</w:t>
      </w:r>
    </w:p>
    <w:p w:rsidR="00D33453" w:rsidRDefault="00D33453" w:rsidP="00D33453">
      <w:pPr>
        <w:pStyle w:val="SemEspaamento"/>
        <w:jc w:val="both"/>
        <w:rPr>
          <w:rFonts w:cs="Courier New"/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Resposta :</w:t>
      </w:r>
      <w:proofErr w:type="gramEnd"/>
      <w:r>
        <w:rPr>
          <w:sz w:val="20"/>
          <w:szCs w:val="20"/>
        </w:rPr>
        <w:t xml:space="preserve"> </w:t>
      </w:r>
      <w:r w:rsidRPr="00D33453">
        <w:rPr>
          <w:rFonts w:cs="Courier New"/>
          <w:color w:val="000000"/>
          <w:sz w:val="20"/>
          <w:szCs w:val="20"/>
        </w:rPr>
        <w:t>(a2FFFFFFFFF00988302899234093E00110422141304150000730132856041013285314201</w:t>
      </w:r>
    </w:p>
    <w:p w:rsidR="003B5502" w:rsidRPr="00D33453" w:rsidRDefault="00D33453" w:rsidP="00D33453">
      <w:pPr>
        <w:pStyle w:val="SemEspaamento"/>
        <w:jc w:val="both"/>
        <w:rPr>
          <w:sz w:val="16"/>
          <w:szCs w:val="16"/>
        </w:rPr>
      </w:pPr>
      <w:proofErr w:type="gramStart"/>
      <w:r w:rsidRPr="00D33453">
        <w:rPr>
          <w:rFonts w:cs="Courier New"/>
          <w:color w:val="000000"/>
          <w:sz w:val="20"/>
          <w:szCs w:val="20"/>
        </w:rPr>
        <w:t>000000000000</w:t>
      </w:r>
      <w:r w:rsidR="002C7109">
        <w:rPr>
          <w:rFonts w:cs="Courier New"/>
          <w:color w:val="000000"/>
          <w:sz w:val="20"/>
          <w:szCs w:val="20"/>
        </w:rPr>
        <w:t>B3CF6CA5B7ECDAFAFF000029621780820061</w:t>
      </w:r>
      <w:proofErr w:type="gramEnd"/>
      <w:r w:rsidRPr="00D33453">
        <w:rPr>
          <w:rFonts w:cs="Courier New"/>
          <w:color w:val="000000"/>
          <w:sz w:val="20"/>
          <w:szCs w:val="20"/>
        </w:rPr>
        <w:t>)</w:t>
      </w:r>
    </w:p>
    <w:p w:rsidR="00F401E3" w:rsidRPr="00F401E3" w:rsidRDefault="00517E0A" w:rsidP="00F23F71">
      <w:pPr>
        <w:pStyle w:val="Ttulo1"/>
        <w:numPr>
          <w:ilvl w:val="0"/>
          <w:numId w:val="18"/>
        </w:numPr>
        <w:rPr>
          <w:rFonts w:eastAsia="Calibri"/>
        </w:rPr>
      </w:pPr>
      <w:bookmarkStart w:id="15" w:name="_Toc421094314"/>
      <w:r>
        <w:rPr>
          <w:rFonts w:eastAsia="Calibri"/>
        </w:rPr>
        <w:lastRenderedPageBreak/>
        <w:t>FORMATAÇÃO DAS MENSAGENS CODIFICADAS</w:t>
      </w:r>
      <w:bookmarkEnd w:id="15"/>
    </w:p>
    <w:p w:rsidR="00500270" w:rsidRPr="00513BB9" w:rsidRDefault="00500270" w:rsidP="00F23F71">
      <w:pPr>
        <w:pStyle w:val="SemEspaamento"/>
        <w:numPr>
          <w:ilvl w:val="0"/>
          <w:numId w:val="10"/>
        </w:numPr>
        <w:suppressAutoHyphens/>
        <w:jc w:val="both"/>
        <w:rPr>
          <w:sz w:val="18"/>
          <w:szCs w:val="18"/>
          <w:u w:val="single"/>
        </w:rPr>
      </w:pPr>
      <w:r>
        <w:rPr>
          <w:sz w:val="20"/>
          <w:szCs w:val="20"/>
        </w:rPr>
        <w:t>Descrição:</w:t>
      </w:r>
      <w:r>
        <w:rPr>
          <w:sz w:val="18"/>
          <w:szCs w:val="18"/>
        </w:rPr>
        <w:t xml:space="preserve"> </w:t>
      </w:r>
      <w:r w:rsidR="00517E0A">
        <w:rPr>
          <w:sz w:val="18"/>
          <w:szCs w:val="18"/>
        </w:rPr>
        <w:t>As mensagens codificadas são uma combinação de textos para escrever na tela do terminal e comandos que dizem ao terminal como e onde escrever estes textos e quais entradas de dados serão solicitadas ao terminal</w:t>
      </w:r>
      <w:r>
        <w:rPr>
          <w:sz w:val="18"/>
          <w:szCs w:val="18"/>
        </w:rPr>
        <w:t xml:space="preserve">.  </w:t>
      </w:r>
    </w:p>
    <w:p w:rsidR="00513BB9" w:rsidRDefault="00B83152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17588A">
        <w:rPr>
          <w:sz w:val="18"/>
          <w:szCs w:val="18"/>
        </w:rPr>
        <w:t xml:space="preserve">As mensagens codificadas podem ser usadas para armazenar solicitações do tipo </w:t>
      </w:r>
      <w:proofErr w:type="gramStart"/>
      <w:r w:rsidR="0017588A" w:rsidRPr="00390513">
        <w:rPr>
          <w:i/>
          <w:sz w:val="18"/>
          <w:szCs w:val="18"/>
        </w:rPr>
        <w:t>menu</w:t>
      </w:r>
      <w:proofErr w:type="gramEnd"/>
      <w:r w:rsidR="0017588A">
        <w:rPr>
          <w:sz w:val="18"/>
          <w:szCs w:val="18"/>
        </w:rPr>
        <w:t xml:space="preserve"> na memória não volátil do terminal ou usadas para fazer solicitações e informes de forma dinâmica</w:t>
      </w:r>
      <w:r>
        <w:rPr>
          <w:sz w:val="18"/>
          <w:szCs w:val="18"/>
        </w:rPr>
        <w:t xml:space="preserve"> e</w:t>
      </w:r>
      <w:r w:rsidR="0017588A">
        <w:rPr>
          <w:sz w:val="18"/>
          <w:szCs w:val="18"/>
        </w:rPr>
        <w:t xml:space="preserve"> instantânea na tela do terminal. As mensagens do tipo </w:t>
      </w:r>
      <w:proofErr w:type="gramStart"/>
      <w:r w:rsidR="0017588A" w:rsidRPr="0017588A">
        <w:rPr>
          <w:i/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ficam em memó</w:t>
      </w:r>
      <w:r w:rsidR="0017588A">
        <w:rPr>
          <w:sz w:val="18"/>
          <w:szCs w:val="18"/>
        </w:rPr>
        <w:t xml:space="preserve">ria e </w:t>
      </w:r>
      <w:r>
        <w:rPr>
          <w:sz w:val="18"/>
          <w:szCs w:val="18"/>
        </w:rPr>
        <w:t xml:space="preserve">são </w:t>
      </w:r>
      <w:r w:rsidR="0017588A">
        <w:rPr>
          <w:sz w:val="18"/>
          <w:szCs w:val="18"/>
        </w:rPr>
        <w:t xml:space="preserve">acessadas via tecla </w:t>
      </w:r>
      <w:r w:rsidR="0017588A" w:rsidRPr="00CF0172">
        <w:rPr>
          <w:i/>
          <w:sz w:val="18"/>
          <w:szCs w:val="18"/>
        </w:rPr>
        <w:t>menu</w:t>
      </w:r>
      <w:r w:rsidR="0017588A">
        <w:rPr>
          <w:sz w:val="18"/>
          <w:szCs w:val="18"/>
        </w:rPr>
        <w:t xml:space="preserve"> do usuário a qualquer momento. </w:t>
      </w:r>
      <w:r w:rsidR="00390513">
        <w:rPr>
          <w:sz w:val="18"/>
          <w:szCs w:val="18"/>
        </w:rPr>
        <w:t>Para diferenciar entre estas mensagens existe o index de tipo na mensagem.</w:t>
      </w:r>
    </w:p>
    <w:p w:rsidR="00390513" w:rsidRDefault="00390513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513BB9" w:rsidRDefault="00513BB9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As</w:t>
      </w:r>
      <w:r w:rsidR="00CF36AB">
        <w:rPr>
          <w:sz w:val="18"/>
          <w:szCs w:val="18"/>
        </w:rPr>
        <w:t xml:space="preserve"> mensagens são divididas em três</w:t>
      </w:r>
      <w:r>
        <w:rPr>
          <w:sz w:val="18"/>
          <w:szCs w:val="18"/>
        </w:rPr>
        <w:t xml:space="preserve"> partes:</w:t>
      </w:r>
    </w:p>
    <w:p w:rsidR="00390513" w:rsidRDefault="00390513" w:rsidP="001E1E78">
      <w:pPr>
        <w:pStyle w:val="SemEspaamento"/>
        <w:numPr>
          <w:ilvl w:val="1"/>
          <w:numId w:val="10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Controle da mensagem;</w:t>
      </w:r>
    </w:p>
    <w:p w:rsidR="00513BB9" w:rsidRDefault="004C390A" w:rsidP="001E1E78">
      <w:pPr>
        <w:pStyle w:val="SemEspaamento"/>
        <w:numPr>
          <w:ilvl w:val="1"/>
          <w:numId w:val="10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Tí</w:t>
      </w:r>
      <w:r w:rsidR="00513BB9">
        <w:rPr>
          <w:sz w:val="18"/>
          <w:szCs w:val="18"/>
        </w:rPr>
        <w:t>tulo</w:t>
      </w:r>
      <w:r w:rsidR="002C7308">
        <w:rPr>
          <w:sz w:val="18"/>
          <w:szCs w:val="18"/>
        </w:rPr>
        <w:t xml:space="preserve"> da mensagem</w:t>
      </w:r>
      <w:r w:rsidR="00513BB9">
        <w:rPr>
          <w:sz w:val="18"/>
          <w:szCs w:val="18"/>
        </w:rPr>
        <w:t>;</w:t>
      </w:r>
    </w:p>
    <w:p w:rsidR="00513BB9" w:rsidRDefault="00513BB9" w:rsidP="001E1E78">
      <w:pPr>
        <w:pStyle w:val="SemEspaamento"/>
        <w:numPr>
          <w:ilvl w:val="1"/>
          <w:numId w:val="10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Corpo da mensagem;</w:t>
      </w:r>
    </w:p>
    <w:p w:rsidR="00513BB9" w:rsidRDefault="00513BB9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90513" w:rsidRDefault="00390513" w:rsidP="00CF0172">
      <w:pPr>
        <w:pStyle w:val="SemEspaamento"/>
        <w:suppressAutoHyphens/>
        <w:ind w:left="720"/>
        <w:rPr>
          <w:sz w:val="18"/>
          <w:szCs w:val="18"/>
        </w:rPr>
      </w:pPr>
      <w:r>
        <w:rPr>
          <w:b/>
          <w:sz w:val="18"/>
          <w:szCs w:val="18"/>
        </w:rPr>
        <w:t xml:space="preserve">Controle da Mensagem: </w:t>
      </w:r>
      <w:r>
        <w:rPr>
          <w:sz w:val="18"/>
          <w:szCs w:val="18"/>
        </w:rPr>
        <w:t>O controle da mensagem é formado por três informações:</w:t>
      </w:r>
    </w:p>
    <w:p w:rsidR="001E1E78" w:rsidRDefault="001E1E78" w:rsidP="00CF0172">
      <w:pPr>
        <w:pStyle w:val="SemEspaamento"/>
        <w:suppressAutoHyphens/>
        <w:ind w:left="720"/>
        <w:rPr>
          <w:sz w:val="18"/>
          <w:szCs w:val="18"/>
        </w:rPr>
      </w:pPr>
    </w:p>
    <w:p w:rsidR="00390513" w:rsidRDefault="00390513" w:rsidP="001E1E78">
      <w:pPr>
        <w:pStyle w:val="SemEspaamento"/>
        <w:numPr>
          <w:ilvl w:val="1"/>
          <w:numId w:val="10"/>
        </w:numPr>
        <w:suppressAutoHyphens/>
        <w:rPr>
          <w:sz w:val="18"/>
          <w:szCs w:val="18"/>
        </w:rPr>
      </w:pPr>
      <w:r w:rsidRPr="001E1E78">
        <w:rPr>
          <w:b/>
          <w:sz w:val="18"/>
          <w:szCs w:val="18"/>
        </w:rPr>
        <w:t>Endereço do terminal:</w:t>
      </w:r>
      <w:r>
        <w:rPr>
          <w:sz w:val="18"/>
          <w:szCs w:val="18"/>
        </w:rPr>
        <w:t xml:space="preserve"> Endereço lógico atribuído a um determinado terminal (configurável).</w:t>
      </w:r>
    </w:p>
    <w:p w:rsidR="00390513" w:rsidRDefault="00390513" w:rsidP="001E1E78">
      <w:pPr>
        <w:pStyle w:val="SemEspaamento"/>
        <w:numPr>
          <w:ilvl w:val="1"/>
          <w:numId w:val="10"/>
        </w:numPr>
        <w:suppressAutoHyphens/>
        <w:rPr>
          <w:sz w:val="18"/>
          <w:szCs w:val="18"/>
        </w:rPr>
      </w:pPr>
      <w:proofErr w:type="spellStart"/>
      <w:proofErr w:type="gramStart"/>
      <w:r w:rsidRPr="001E1E78">
        <w:rPr>
          <w:b/>
          <w:sz w:val="18"/>
          <w:szCs w:val="18"/>
        </w:rPr>
        <w:t>Sub-comando</w:t>
      </w:r>
      <w:proofErr w:type="spellEnd"/>
      <w:proofErr w:type="gramEnd"/>
      <w:r w:rsidRPr="001E1E78">
        <w:rPr>
          <w:b/>
          <w:sz w:val="18"/>
          <w:szCs w:val="18"/>
        </w:rPr>
        <w:t xml:space="preserve"> da mensagem:</w:t>
      </w:r>
      <w:r>
        <w:rPr>
          <w:sz w:val="18"/>
          <w:szCs w:val="18"/>
        </w:rPr>
        <w:t xml:space="preserve"> atualmente é fixo “0E” e está reservado para uso futuro.</w:t>
      </w:r>
    </w:p>
    <w:p w:rsidR="00390513" w:rsidRDefault="00390513" w:rsidP="001E1E78">
      <w:pPr>
        <w:pStyle w:val="SemEspaamento"/>
        <w:numPr>
          <w:ilvl w:val="1"/>
          <w:numId w:val="10"/>
        </w:numPr>
        <w:suppressAutoHyphens/>
        <w:rPr>
          <w:sz w:val="18"/>
          <w:szCs w:val="18"/>
        </w:rPr>
      </w:pPr>
      <w:r w:rsidRPr="001E1E78">
        <w:rPr>
          <w:b/>
          <w:sz w:val="18"/>
          <w:szCs w:val="18"/>
        </w:rPr>
        <w:t>Index de tipo de mensagem:</w:t>
      </w:r>
      <w:r>
        <w:rPr>
          <w:sz w:val="18"/>
          <w:szCs w:val="18"/>
        </w:rPr>
        <w:t xml:space="preserve"> usado par indicar a forma de uso</w:t>
      </w:r>
      <w:r w:rsidR="00CF0172">
        <w:rPr>
          <w:sz w:val="18"/>
          <w:szCs w:val="18"/>
        </w:rPr>
        <w:t xml:space="preserve"> ou onde armazenar </w:t>
      </w:r>
      <w:r>
        <w:rPr>
          <w:sz w:val="18"/>
          <w:szCs w:val="18"/>
        </w:rPr>
        <w:t>a mensagem.</w:t>
      </w:r>
    </w:p>
    <w:p w:rsidR="00390513" w:rsidRDefault="00390513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90513" w:rsidRDefault="00390513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513BB9" w:rsidRPr="004C390A" w:rsidRDefault="00A60F60" w:rsidP="004C390A">
      <w:pPr>
        <w:pStyle w:val="SemEspaamento"/>
        <w:suppressAutoHyphens/>
        <w:ind w:left="720"/>
        <w:jc w:val="both"/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571B22" wp14:editId="0EB8985C">
            <wp:simplePos x="0" y="0"/>
            <wp:positionH relativeFrom="margin">
              <wp:posOffset>3702685</wp:posOffset>
            </wp:positionH>
            <wp:positionV relativeFrom="margin">
              <wp:posOffset>3318510</wp:posOffset>
            </wp:positionV>
            <wp:extent cx="1352550" cy="2060575"/>
            <wp:effectExtent l="7937" t="0" r="7938" b="7937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5255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000256" wp14:editId="4C667DD3">
            <wp:simplePos x="0" y="0"/>
            <wp:positionH relativeFrom="margin">
              <wp:posOffset>935355</wp:posOffset>
            </wp:positionH>
            <wp:positionV relativeFrom="margin">
              <wp:posOffset>3326130</wp:posOffset>
            </wp:positionV>
            <wp:extent cx="1354455" cy="2058670"/>
            <wp:effectExtent l="0" t="9207" r="7937" b="7938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5445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90A">
        <w:rPr>
          <w:b/>
          <w:sz w:val="18"/>
          <w:szCs w:val="18"/>
        </w:rPr>
        <w:t>Título</w:t>
      </w:r>
      <w:r w:rsidR="00390513">
        <w:rPr>
          <w:b/>
          <w:sz w:val="18"/>
          <w:szCs w:val="18"/>
        </w:rPr>
        <w:t xml:space="preserve"> da Mensagem</w:t>
      </w:r>
      <w:r w:rsidR="004C390A">
        <w:rPr>
          <w:b/>
          <w:sz w:val="18"/>
          <w:szCs w:val="18"/>
        </w:rPr>
        <w:t xml:space="preserve">: </w:t>
      </w:r>
      <w:r w:rsidR="002C7308">
        <w:rPr>
          <w:sz w:val="18"/>
          <w:szCs w:val="18"/>
        </w:rPr>
        <w:t>O titulo é um texto que pode ser apresentado no topo da tela.</w:t>
      </w:r>
      <w:r w:rsidR="00B83152">
        <w:rPr>
          <w:sz w:val="18"/>
          <w:szCs w:val="18"/>
        </w:rPr>
        <w:t xml:space="preserve"> </w:t>
      </w:r>
      <w:r w:rsidR="00F6669F">
        <w:rPr>
          <w:sz w:val="18"/>
          <w:szCs w:val="18"/>
        </w:rPr>
        <w:t>Quando</w:t>
      </w:r>
      <w:r w:rsidR="00B83152">
        <w:rPr>
          <w:sz w:val="18"/>
          <w:szCs w:val="18"/>
        </w:rPr>
        <w:t xml:space="preserve"> este é i</w:t>
      </w:r>
      <w:r w:rsidR="00F6669F">
        <w:rPr>
          <w:sz w:val="18"/>
          <w:szCs w:val="18"/>
        </w:rPr>
        <w:t xml:space="preserve">nformado </w:t>
      </w:r>
      <w:r w:rsidR="0068365C">
        <w:rPr>
          <w:sz w:val="18"/>
          <w:szCs w:val="18"/>
        </w:rPr>
        <w:t xml:space="preserve">o terminal gera uma caixa no display com o </w:t>
      </w:r>
      <w:r w:rsidR="00B83152">
        <w:rPr>
          <w:sz w:val="18"/>
          <w:szCs w:val="18"/>
        </w:rPr>
        <w:t>texto</w:t>
      </w:r>
      <w:r w:rsidR="0068365C">
        <w:rPr>
          <w:sz w:val="18"/>
          <w:szCs w:val="18"/>
        </w:rPr>
        <w:t xml:space="preserve"> na parte de cima.</w:t>
      </w:r>
      <w:r>
        <w:rPr>
          <w:sz w:val="18"/>
          <w:szCs w:val="18"/>
        </w:rPr>
        <w:t xml:space="preserve"> Atualmente limitado a 18 caracteres.</w:t>
      </w:r>
    </w:p>
    <w:p w:rsidR="004C390A" w:rsidRDefault="004C390A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4C390A" w:rsidRDefault="004C390A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4C390A" w:rsidRPr="00B83152" w:rsidRDefault="004C390A" w:rsidP="00513BB9">
      <w:pPr>
        <w:pStyle w:val="SemEspaamento"/>
        <w:suppressAutoHyphens/>
        <w:ind w:left="720"/>
        <w:jc w:val="both"/>
        <w:rPr>
          <w:sz w:val="16"/>
          <w:szCs w:val="16"/>
        </w:rPr>
      </w:pPr>
      <w:r>
        <w:rPr>
          <w:sz w:val="18"/>
          <w:szCs w:val="18"/>
        </w:rPr>
        <w:tab/>
      </w:r>
      <w:r w:rsidR="00B83152" w:rsidRPr="00B83152">
        <w:rPr>
          <w:sz w:val="16"/>
          <w:szCs w:val="16"/>
        </w:rPr>
        <w:t xml:space="preserve">Figura 01 – Mensagem com título </w:t>
      </w:r>
      <w:r w:rsidR="00B83152">
        <w:rPr>
          <w:sz w:val="16"/>
          <w:szCs w:val="16"/>
        </w:rPr>
        <w:t xml:space="preserve">                                                                 Figura 02</w:t>
      </w:r>
      <w:r w:rsidR="00B83152" w:rsidRPr="00B83152">
        <w:rPr>
          <w:sz w:val="16"/>
          <w:szCs w:val="16"/>
        </w:rPr>
        <w:t xml:space="preserve"> – Mensagem </w:t>
      </w:r>
      <w:r w:rsidR="00B83152">
        <w:rPr>
          <w:sz w:val="16"/>
          <w:szCs w:val="16"/>
        </w:rPr>
        <w:t>sem</w:t>
      </w:r>
      <w:r w:rsidR="00B83152" w:rsidRPr="00B83152">
        <w:rPr>
          <w:sz w:val="16"/>
          <w:szCs w:val="16"/>
        </w:rPr>
        <w:t xml:space="preserve"> título</w:t>
      </w:r>
    </w:p>
    <w:p w:rsidR="004C390A" w:rsidRDefault="004C390A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2C7308" w:rsidRDefault="004C390A" w:rsidP="00FB70FC">
      <w:pPr>
        <w:pStyle w:val="SemEspaamento"/>
        <w:ind w:left="709"/>
        <w:jc w:val="both"/>
        <w:rPr>
          <w:sz w:val="18"/>
          <w:szCs w:val="18"/>
        </w:rPr>
      </w:pPr>
      <w:r>
        <w:rPr>
          <w:b/>
          <w:sz w:val="18"/>
          <w:szCs w:val="18"/>
        </w:rPr>
        <w:t>Corpo</w:t>
      </w:r>
      <w:r w:rsidR="00390513">
        <w:rPr>
          <w:b/>
          <w:sz w:val="18"/>
          <w:szCs w:val="18"/>
        </w:rPr>
        <w:t xml:space="preserve"> da Mensagem</w:t>
      </w:r>
      <w:r>
        <w:rPr>
          <w:b/>
          <w:sz w:val="18"/>
          <w:szCs w:val="18"/>
        </w:rPr>
        <w:t xml:space="preserve">: </w:t>
      </w:r>
      <w:r w:rsidR="002C7308">
        <w:rPr>
          <w:sz w:val="18"/>
          <w:szCs w:val="18"/>
        </w:rPr>
        <w:t>O corpo da mensagem cont</w:t>
      </w:r>
      <w:r>
        <w:rPr>
          <w:sz w:val="18"/>
          <w:szCs w:val="18"/>
        </w:rPr>
        <w:t>é</w:t>
      </w:r>
      <w:r w:rsidR="002C7308">
        <w:rPr>
          <w:sz w:val="18"/>
          <w:szCs w:val="18"/>
        </w:rPr>
        <w:t>m as demais informações inicia</w:t>
      </w:r>
      <w:r w:rsidR="003E45EA">
        <w:rPr>
          <w:sz w:val="18"/>
          <w:szCs w:val="18"/>
        </w:rPr>
        <w:t>ndo sempre</w:t>
      </w:r>
      <w:r w:rsidR="002C7308">
        <w:rPr>
          <w:sz w:val="18"/>
          <w:szCs w:val="18"/>
        </w:rPr>
        <w:t xml:space="preserve"> com o caractere de controle ‘|’ (barra vertical), este caractere serve como separador </w:t>
      </w:r>
      <w:r w:rsidR="00CF0172">
        <w:rPr>
          <w:sz w:val="18"/>
          <w:szCs w:val="18"/>
        </w:rPr>
        <w:t>dos demais</w:t>
      </w:r>
      <w:r w:rsidR="002C7308">
        <w:rPr>
          <w:sz w:val="18"/>
          <w:szCs w:val="18"/>
        </w:rPr>
        <w:t xml:space="preserve"> campos </w:t>
      </w:r>
      <w:r>
        <w:rPr>
          <w:sz w:val="18"/>
          <w:szCs w:val="18"/>
        </w:rPr>
        <w:t>no corpo d</w:t>
      </w:r>
      <w:r w:rsidR="002C7308">
        <w:rPr>
          <w:sz w:val="18"/>
          <w:szCs w:val="18"/>
        </w:rPr>
        <w:t>a mensagem. A mensagem</w:t>
      </w:r>
      <w:r>
        <w:rPr>
          <w:sz w:val="18"/>
          <w:szCs w:val="18"/>
        </w:rPr>
        <w:t xml:space="preserve"> completa</w:t>
      </w:r>
      <w:r w:rsidR="002C7308">
        <w:rPr>
          <w:sz w:val="18"/>
          <w:szCs w:val="18"/>
        </w:rPr>
        <w:t xml:space="preserve"> pode ter quantos campos forem possíveis dentro do limite </w:t>
      </w:r>
      <w:r w:rsidR="003201B2">
        <w:rPr>
          <w:sz w:val="18"/>
          <w:szCs w:val="18"/>
        </w:rPr>
        <w:t xml:space="preserve">máximo </w:t>
      </w:r>
      <w:r w:rsidR="003D460E">
        <w:rPr>
          <w:sz w:val="18"/>
          <w:szCs w:val="18"/>
        </w:rPr>
        <w:t xml:space="preserve">de </w:t>
      </w:r>
      <w:r w:rsidR="00AC7F12">
        <w:rPr>
          <w:sz w:val="18"/>
          <w:szCs w:val="18"/>
        </w:rPr>
        <w:t>18</w:t>
      </w:r>
      <w:r w:rsidR="00FB70FC">
        <w:rPr>
          <w:sz w:val="18"/>
          <w:szCs w:val="18"/>
        </w:rPr>
        <w:t>0</w:t>
      </w:r>
      <w:r w:rsidR="002C7308">
        <w:rPr>
          <w:sz w:val="18"/>
          <w:szCs w:val="18"/>
        </w:rPr>
        <w:t xml:space="preserve"> caracteres</w:t>
      </w:r>
      <w:r>
        <w:rPr>
          <w:sz w:val="18"/>
          <w:szCs w:val="18"/>
        </w:rPr>
        <w:t>.</w:t>
      </w:r>
    </w:p>
    <w:p w:rsidR="003E45EA" w:rsidRDefault="003E45EA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E45EA" w:rsidRDefault="003E45EA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E45EA" w:rsidRDefault="003E45EA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201B2" w:rsidRDefault="003201B2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201B2" w:rsidRDefault="003201B2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201B2" w:rsidRDefault="003201B2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201B2" w:rsidRDefault="003201B2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201B2" w:rsidRDefault="003201B2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201B2" w:rsidRDefault="003201B2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FA4A5B" w:rsidRDefault="00FA4A5B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FA4A5B" w:rsidRDefault="00FA4A5B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FA4A5B" w:rsidRDefault="00FA4A5B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FA4A5B" w:rsidRDefault="00FA4A5B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201B2" w:rsidRDefault="003201B2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201B2" w:rsidRDefault="003201B2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90513" w:rsidRDefault="002C7308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Cada campo</w:t>
      </w:r>
      <w:r w:rsidR="00760ED7">
        <w:rPr>
          <w:sz w:val="18"/>
          <w:szCs w:val="18"/>
        </w:rPr>
        <w:t xml:space="preserve"> pode</w:t>
      </w:r>
      <w:r>
        <w:rPr>
          <w:sz w:val="18"/>
          <w:szCs w:val="18"/>
        </w:rPr>
        <w:t xml:space="preserve"> possui</w:t>
      </w:r>
      <w:r w:rsidR="00760ED7">
        <w:rPr>
          <w:sz w:val="18"/>
          <w:szCs w:val="18"/>
        </w:rPr>
        <w:t>r</w:t>
      </w:r>
      <w:r w:rsidR="003201B2">
        <w:rPr>
          <w:sz w:val="18"/>
          <w:szCs w:val="18"/>
        </w:rPr>
        <w:t xml:space="preserve"> somente</w:t>
      </w:r>
      <w:r>
        <w:rPr>
          <w:sz w:val="18"/>
          <w:szCs w:val="18"/>
        </w:rPr>
        <w:t xml:space="preserve"> uma função</w:t>
      </w:r>
      <w:r w:rsidR="00760ED7">
        <w:rPr>
          <w:sz w:val="18"/>
          <w:szCs w:val="18"/>
        </w:rPr>
        <w:t>,</w:t>
      </w:r>
      <w:r w:rsidR="00C404C4">
        <w:rPr>
          <w:sz w:val="18"/>
          <w:szCs w:val="18"/>
        </w:rPr>
        <w:t xml:space="preserve"> cuja lista está</w:t>
      </w:r>
      <w:r>
        <w:rPr>
          <w:sz w:val="18"/>
          <w:szCs w:val="18"/>
        </w:rPr>
        <w:t xml:space="preserve"> na tabela</w:t>
      </w:r>
      <w:r w:rsidR="00390513">
        <w:rPr>
          <w:sz w:val="18"/>
          <w:szCs w:val="18"/>
        </w:rPr>
        <w:t xml:space="preserve"> 1</w:t>
      </w:r>
      <w:r>
        <w:rPr>
          <w:sz w:val="18"/>
          <w:szCs w:val="18"/>
        </w:rPr>
        <w:t xml:space="preserve"> abaixo:</w:t>
      </w:r>
    </w:p>
    <w:p w:rsidR="00390513" w:rsidRPr="0068365C" w:rsidRDefault="00390513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tbl>
      <w:tblPr>
        <w:tblStyle w:val="Tabelacomgrade"/>
        <w:tblW w:w="9781" w:type="dxa"/>
        <w:tblInd w:w="-34" w:type="dxa"/>
        <w:tblLook w:val="04A0" w:firstRow="1" w:lastRow="0" w:firstColumn="1" w:lastColumn="0" w:noHBand="0" w:noVBand="1"/>
      </w:tblPr>
      <w:tblGrid>
        <w:gridCol w:w="5642"/>
        <w:gridCol w:w="4139"/>
      </w:tblGrid>
      <w:tr w:rsidR="003201B2" w:rsidRPr="0068365C" w:rsidTr="003825D2">
        <w:tc>
          <w:tcPr>
            <w:tcW w:w="5642" w:type="dxa"/>
            <w:shd w:val="clear" w:color="auto" w:fill="C4BC96" w:themeFill="background2" w:themeFillShade="BF"/>
          </w:tcPr>
          <w:p w:rsidR="0068365C" w:rsidRPr="00496B4D" w:rsidRDefault="0068365C" w:rsidP="0068365C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r w:rsidRPr="00496B4D">
              <w:rPr>
                <w:b/>
                <w:sz w:val="18"/>
                <w:szCs w:val="18"/>
              </w:rPr>
              <w:t xml:space="preserve">CÓDIGO </w:t>
            </w:r>
          </w:p>
        </w:tc>
        <w:tc>
          <w:tcPr>
            <w:tcW w:w="4139" w:type="dxa"/>
            <w:shd w:val="clear" w:color="auto" w:fill="C4BC96" w:themeFill="background2" w:themeFillShade="BF"/>
          </w:tcPr>
          <w:p w:rsidR="0068365C" w:rsidRPr="00496B4D" w:rsidRDefault="0068365C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r w:rsidRPr="00496B4D">
              <w:rPr>
                <w:b/>
                <w:sz w:val="18"/>
                <w:szCs w:val="18"/>
              </w:rPr>
              <w:t>FUNÇÃO</w:t>
            </w:r>
          </w:p>
        </w:tc>
      </w:tr>
      <w:tr w:rsidR="003201B2" w:rsidRPr="0068365C" w:rsidTr="003825D2">
        <w:tc>
          <w:tcPr>
            <w:tcW w:w="5642" w:type="dxa"/>
          </w:tcPr>
          <w:p w:rsidR="0068365C" w:rsidRPr="00496B4D" w:rsidRDefault="0068365C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proofErr w:type="spellStart"/>
            <w:r w:rsidRPr="00496B4D">
              <w:rPr>
                <w:b/>
                <w:sz w:val="18"/>
                <w:szCs w:val="18"/>
              </w:rPr>
              <w:t>T</w:t>
            </w:r>
            <w:r w:rsidR="00720C80" w:rsidRPr="00496B4D">
              <w:rPr>
                <w:b/>
                <w:sz w:val="18"/>
                <w:szCs w:val="18"/>
              </w:rPr>
              <w:t>x</w:t>
            </w:r>
            <w:proofErr w:type="spellEnd"/>
          </w:p>
          <w:p w:rsidR="0068365C" w:rsidRDefault="00720C80" w:rsidP="00F23F71">
            <w:pPr>
              <w:pStyle w:val="SemEspaamento"/>
              <w:numPr>
                <w:ilvl w:val="0"/>
                <w:numId w:val="10"/>
              </w:numPr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= ‘1’     Letra tamanho 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  <w:p w:rsidR="00720C80" w:rsidRPr="0068365C" w:rsidRDefault="00720C80" w:rsidP="00F23F71">
            <w:pPr>
              <w:pStyle w:val="SemEspaamento"/>
              <w:numPr>
                <w:ilvl w:val="0"/>
                <w:numId w:val="10"/>
              </w:numPr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= ‘2’     Letra tamanho 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4139" w:type="dxa"/>
          </w:tcPr>
          <w:p w:rsidR="0068365C" w:rsidRDefault="00720C80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texto</w:t>
            </w:r>
          </w:p>
          <w:p w:rsidR="00720C80" w:rsidRPr="0068365C" w:rsidRDefault="00720C80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</w:tc>
      </w:tr>
      <w:tr w:rsidR="003201B2" w:rsidRPr="0068365C" w:rsidTr="003825D2">
        <w:trPr>
          <w:trHeight w:val="2163"/>
        </w:trPr>
        <w:tc>
          <w:tcPr>
            <w:tcW w:w="5642" w:type="dxa"/>
          </w:tcPr>
          <w:p w:rsidR="0068365C" w:rsidRPr="00496B4D" w:rsidRDefault="00720C80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proofErr w:type="spellStart"/>
            <w:r w:rsidRPr="00496B4D">
              <w:rPr>
                <w:b/>
                <w:sz w:val="18"/>
                <w:szCs w:val="18"/>
              </w:rPr>
              <w:t>Eyx</w:t>
            </w:r>
            <w:r w:rsidR="001F5BB1">
              <w:rPr>
                <w:b/>
                <w:sz w:val="18"/>
                <w:szCs w:val="18"/>
              </w:rPr>
              <w:t>x</w:t>
            </w:r>
            <w:r w:rsidRPr="00496B4D">
              <w:rPr>
                <w:b/>
                <w:sz w:val="18"/>
                <w:szCs w:val="18"/>
              </w:rPr>
              <w:t>z</w:t>
            </w:r>
            <w:r w:rsidR="005D0A5F">
              <w:rPr>
                <w:b/>
                <w:sz w:val="18"/>
                <w:szCs w:val="18"/>
              </w:rPr>
              <w:t>n</w:t>
            </w:r>
            <w:proofErr w:type="spellEnd"/>
            <w:r w:rsidR="00333211">
              <w:rPr>
                <w:b/>
                <w:sz w:val="18"/>
                <w:szCs w:val="18"/>
              </w:rPr>
              <w:t>...</w:t>
            </w:r>
          </w:p>
          <w:p w:rsidR="00720C80" w:rsidRDefault="00720C80" w:rsidP="00F23F71">
            <w:pPr>
              <w:pStyle w:val="SemEspaamento"/>
              <w:numPr>
                <w:ilvl w:val="0"/>
                <w:numId w:val="21"/>
              </w:numPr>
              <w:suppressAutoHyphens/>
              <w:jc w:val="both"/>
              <w:rPr>
                <w:sz w:val="18"/>
                <w:szCs w:val="18"/>
              </w:rPr>
            </w:pPr>
            <w:r w:rsidRPr="000707D9">
              <w:rPr>
                <w:color w:val="FF0000"/>
                <w:sz w:val="18"/>
                <w:szCs w:val="18"/>
              </w:rPr>
              <w:t>y</w:t>
            </w:r>
            <w:r w:rsidR="00B54E38">
              <w:rPr>
                <w:sz w:val="18"/>
                <w:szCs w:val="18"/>
              </w:rPr>
              <w:t xml:space="preserve"> = ‘A</w:t>
            </w:r>
            <w:r>
              <w:rPr>
                <w:sz w:val="18"/>
                <w:szCs w:val="18"/>
              </w:rPr>
              <w:t>’</w:t>
            </w:r>
            <w:proofErr w:type="gramStart"/>
            <w:r>
              <w:rPr>
                <w:sz w:val="18"/>
                <w:szCs w:val="18"/>
              </w:rPr>
              <w:t xml:space="preserve">    </w:t>
            </w:r>
            <w:proofErr w:type="gramEnd"/>
            <w:r>
              <w:rPr>
                <w:sz w:val="18"/>
                <w:szCs w:val="18"/>
              </w:rPr>
              <w:t>Alfa numérico</w:t>
            </w:r>
          </w:p>
          <w:p w:rsidR="00720C80" w:rsidRDefault="00720C80" w:rsidP="00F23F71">
            <w:pPr>
              <w:pStyle w:val="SemEspaamento"/>
              <w:numPr>
                <w:ilvl w:val="0"/>
                <w:numId w:val="21"/>
              </w:numPr>
              <w:suppressAutoHyphens/>
              <w:jc w:val="both"/>
              <w:rPr>
                <w:sz w:val="18"/>
                <w:szCs w:val="18"/>
              </w:rPr>
            </w:pPr>
            <w:r w:rsidRPr="000707D9">
              <w:rPr>
                <w:color w:val="FF0000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= ‘S’</w:t>
            </w:r>
            <w:proofErr w:type="gramStart"/>
            <w:r>
              <w:rPr>
                <w:sz w:val="18"/>
                <w:szCs w:val="18"/>
              </w:rPr>
              <w:t xml:space="preserve">    </w:t>
            </w:r>
            <w:proofErr w:type="gramEnd"/>
            <w:r>
              <w:rPr>
                <w:sz w:val="18"/>
                <w:szCs w:val="18"/>
              </w:rPr>
              <w:t>Alfa</w:t>
            </w:r>
          </w:p>
          <w:p w:rsidR="00B54E38" w:rsidRDefault="00B54E38" w:rsidP="00F23F71">
            <w:pPr>
              <w:pStyle w:val="SemEspaamento"/>
              <w:numPr>
                <w:ilvl w:val="0"/>
                <w:numId w:val="21"/>
              </w:numPr>
              <w:suppressAutoHyphens/>
              <w:jc w:val="both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y </w:t>
            </w:r>
            <w:r w:rsidRPr="00B54E38">
              <w:rPr>
                <w:color w:val="000000" w:themeColor="text1"/>
                <w:sz w:val="18"/>
                <w:szCs w:val="18"/>
              </w:rPr>
              <w:t>= ‘C’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 xml:space="preserve">   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>CPF/CNPJ</w:t>
            </w:r>
            <w:r w:rsidR="00593EB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720C80" w:rsidRDefault="00720C80" w:rsidP="00F23F71">
            <w:pPr>
              <w:pStyle w:val="SemEspaamento"/>
              <w:numPr>
                <w:ilvl w:val="0"/>
                <w:numId w:val="21"/>
              </w:numPr>
              <w:suppressAutoHyphens/>
              <w:jc w:val="both"/>
              <w:rPr>
                <w:sz w:val="18"/>
                <w:szCs w:val="18"/>
              </w:rPr>
            </w:pPr>
            <w:r w:rsidRPr="000707D9">
              <w:rPr>
                <w:color w:val="FF0000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= ‘N’</w:t>
            </w:r>
            <w:proofErr w:type="gramStart"/>
            <w:r>
              <w:rPr>
                <w:sz w:val="18"/>
                <w:szCs w:val="18"/>
              </w:rPr>
              <w:t xml:space="preserve">   </w:t>
            </w:r>
            <w:proofErr w:type="gramEnd"/>
            <w:r>
              <w:rPr>
                <w:sz w:val="18"/>
                <w:szCs w:val="18"/>
              </w:rPr>
              <w:t>Numérico</w:t>
            </w:r>
          </w:p>
          <w:p w:rsidR="009D7218" w:rsidRDefault="009D7218" w:rsidP="00F23F71">
            <w:pPr>
              <w:pStyle w:val="SemEspaamento"/>
              <w:numPr>
                <w:ilvl w:val="0"/>
                <w:numId w:val="21"/>
              </w:numPr>
              <w:suppressAutoHyphens/>
              <w:jc w:val="both"/>
              <w:rPr>
                <w:sz w:val="18"/>
                <w:szCs w:val="18"/>
              </w:rPr>
            </w:pPr>
            <w:r w:rsidRPr="000707D9">
              <w:rPr>
                <w:color w:val="FF0000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= ‘M’</w:t>
            </w:r>
            <w:proofErr w:type="gramStart"/>
            <w:r>
              <w:rPr>
                <w:sz w:val="18"/>
                <w:szCs w:val="18"/>
              </w:rPr>
              <w:t xml:space="preserve">  </w:t>
            </w:r>
            <w:proofErr w:type="gramEnd"/>
            <w:r>
              <w:rPr>
                <w:sz w:val="18"/>
                <w:szCs w:val="18"/>
              </w:rPr>
              <w:t>Mascarado</w:t>
            </w:r>
          </w:p>
          <w:p w:rsidR="00720C80" w:rsidRDefault="00720C80" w:rsidP="00F23F71">
            <w:pPr>
              <w:pStyle w:val="SemEspaamento"/>
              <w:numPr>
                <w:ilvl w:val="0"/>
                <w:numId w:val="21"/>
              </w:numPr>
              <w:suppressAutoHyphens/>
              <w:jc w:val="both"/>
              <w:rPr>
                <w:sz w:val="18"/>
                <w:szCs w:val="18"/>
              </w:rPr>
            </w:pPr>
            <w:proofErr w:type="spellStart"/>
            <w:r w:rsidRPr="000707D9">
              <w:rPr>
                <w:color w:val="00B0F0"/>
                <w:sz w:val="18"/>
                <w:szCs w:val="18"/>
              </w:rPr>
              <w:t>x</w:t>
            </w:r>
            <w:r w:rsidR="001F5BB1" w:rsidRPr="000707D9">
              <w:rPr>
                <w:color w:val="00B0F0"/>
                <w:sz w:val="18"/>
                <w:szCs w:val="18"/>
              </w:rPr>
              <w:t>x</w:t>
            </w:r>
            <w:proofErr w:type="spellEnd"/>
            <w:r w:rsidR="00842E30" w:rsidRPr="000707D9">
              <w:rPr>
                <w:color w:val="00B0F0"/>
                <w:sz w:val="18"/>
                <w:szCs w:val="18"/>
              </w:rPr>
              <w:t xml:space="preserve"> </w:t>
            </w:r>
            <w:r w:rsidR="00842E30">
              <w:rPr>
                <w:sz w:val="18"/>
                <w:szCs w:val="18"/>
              </w:rPr>
              <w:t>= N</w:t>
            </w:r>
            <w:r w:rsidR="003201B2">
              <w:rPr>
                <w:sz w:val="18"/>
                <w:szCs w:val="18"/>
              </w:rPr>
              <w:t>ú</w:t>
            </w:r>
            <w:r>
              <w:rPr>
                <w:sz w:val="18"/>
                <w:szCs w:val="18"/>
              </w:rPr>
              <w:t>mero</w:t>
            </w:r>
            <w:r w:rsidR="00BA53CC">
              <w:rPr>
                <w:sz w:val="18"/>
                <w:szCs w:val="18"/>
              </w:rPr>
              <w:t xml:space="preserve"> total</w:t>
            </w:r>
            <w:r>
              <w:rPr>
                <w:sz w:val="18"/>
                <w:szCs w:val="18"/>
              </w:rPr>
              <w:t xml:space="preserve"> de caracteres</w:t>
            </w:r>
          </w:p>
          <w:p w:rsidR="00720C80" w:rsidRDefault="00842E30" w:rsidP="00F23F71">
            <w:pPr>
              <w:pStyle w:val="SemEspaamento"/>
              <w:numPr>
                <w:ilvl w:val="0"/>
                <w:numId w:val="21"/>
              </w:numPr>
              <w:suppressAutoHyphens/>
              <w:jc w:val="both"/>
              <w:rPr>
                <w:sz w:val="18"/>
                <w:szCs w:val="18"/>
              </w:rPr>
            </w:pPr>
            <w:r w:rsidRPr="000707D9">
              <w:rPr>
                <w:color w:val="00B050"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 xml:space="preserve"> = N</w:t>
            </w:r>
            <w:r w:rsidR="003201B2">
              <w:rPr>
                <w:sz w:val="18"/>
                <w:szCs w:val="18"/>
              </w:rPr>
              <w:t>ú</w:t>
            </w:r>
            <w:r w:rsidR="00B67F6C">
              <w:rPr>
                <w:sz w:val="18"/>
                <w:szCs w:val="18"/>
              </w:rPr>
              <w:t>mero de dí</w:t>
            </w:r>
            <w:r w:rsidR="00720C80">
              <w:rPr>
                <w:sz w:val="18"/>
                <w:szCs w:val="18"/>
              </w:rPr>
              <w:t xml:space="preserve">gitos </w:t>
            </w:r>
            <w:r w:rsidR="003201B2">
              <w:rPr>
                <w:sz w:val="18"/>
                <w:szCs w:val="18"/>
              </w:rPr>
              <w:t xml:space="preserve">após </w:t>
            </w:r>
            <w:r w:rsidR="00720C80">
              <w:rPr>
                <w:sz w:val="18"/>
                <w:szCs w:val="18"/>
              </w:rPr>
              <w:t>a vírgula</w:t>
            </w:r>
          </w:p>
          <w:p w:rsidR="002B1D41" w:rsidRDefault="005937C8" w:rsidP="002B1D41">
            <w:pPr>
              <w:pStyle w:val="SemEspaamento"/>
              <w:numPr>
                <w:ilvl w:val="0"/>
                <w:numId w:val="21"/>
              </w:numPr>
              <w:suppressAutoHyphens/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0707D9">
              <w:rPr>
                <w:color w:val="7030A0"/>
                <w:sz w:val="18"/>
                <w:szCs w:val="18"/>
              </w:rPr>
              <w:t>z</w:t>
            </w:r>
            <w:r w:rsidR="005D0A5F">
              <w:rPr>
                <w:color w:val="7030A0"/>
                <w:sz w:val="18"/>
                <w:szCs w:val="18"/>
              </w:rPr>
              <w:t>n</w:t>
            </w:r>
            <w:proofErr w:type="spellEnd"/>
            <w:proofErr w:type="gramEnd"/>
            <w:r w:rsidR="00333211" w:rsidRPr="000707D9">
              <w:rPr>
                <w:color w:val="7030A0"/>
                <w:sz w:val="18"/>
                <w:szCs w:val="18"/>
              </w:rPr>
              <w:t>..</w:t>
            </w:r>
            <w:r w:rsidR="00842E30" w:rsidRPr="000707D9">
              <w:rPr>
                <w:color w:val="7030A0"/>
                <w:sz w:val="18"/>
                <w:szCs w:val="18"/>
              </w:rPr>
              <w:t>.</w:t>
            </w:r>
            <w:r w:rsidR="009D7218" w:rsidRPr="000707D9">
              <w:rPr>
                <w:color w:val="7030A0"/>
                <w:sz w:val="18"/>
                <w:szCs w:val="18"/>
              </w:rPr>
              <w:t xml:space="preserve"> </w:t>
            </w:r>
            <w:r w:rsidR="009D7218">
              <w:rPr>
                <w:sz w:val="18"/>
                <w:szCs w:val="18"/>
              </w:rPr>
              <w:t xml:space="preserve">= </w:t>
            </w:r>
            <w:r w:rsidR="00842E30">
              <w:rPr>
                <w:sz w:val="18"/>
                <w:szCs w:val="18"/>
              </w:rPr>
              <w:t>M</w:t>
            </w:r>
            <w:r w:rsidR="009D7218">
              <w:rPr>
                <w:sz w:val="18"/>
                <w:szCs w:val="18"/>
              </w:rPr>
              <w:t>áscara</w:t>
            </w:r>
          </w:p>
          <w:p w:rsidR="005D0A5F" w:rsidRDefault="005D0A5F" w:rsidP="005D0A5F">
            <w:pPr>
              <w:pStyle w:val="SemEspaamento"/>
              <w:numPr>
                <w:ilvl w:val="1"/>
                <w:numId w:val="21"/>
              </w:numPr>
              <w:suppressAutoHyphens/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zn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= ‘K’ Imprime ‘*’.</w:t>
            </w:r>
          </w:p>
          <w:p w:rsidR="005D0A5F" w:rsidRPr="002B1D41" w:rsidRDefault="005D0A5F" w:rsidP="005D0A5F">
            <w:pPr>
              <w:pStyle w:val="SemEspaamento"/>
              <w:numPr>
                <w:ilvl w:val="1"/>
                <w:numId w:val="21"/>
              </w:numPr>
              <w:suppressAutoHyphens/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zn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= </w:t>
            </w:r>
            <w:r w:rsidR="00734739">
              <w:rPr>
                <w:sz w:val="18"/>
                <w:szCs w:val="18"/>
              </w:rPr>
              <w:t xml:space="preserve">outros caracteres (- , /) informados serão fixos na posição. </w:t>
            </w:r>
          </w:p>
          <w:p w:rsidR="00EA02A9" w:rsidRDefault="00BA53CC" w:rsidP="00BA53CC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 w:rsidR="00EA02A9">
              <w:rPr>
                <w:sz w:val="18"/>
                <w:szCs w:val="18"/>
              </w:rPr>
              <w:t>emplos</w:t>
            </w:r>
            <w:r>
              <w:rPr>
                <w:sz w:val="18"/>
                <w:szCs w:val="18"/>
              </w:rPr>
              <w:t xml:space="preserve">:            </w:t>
            </w:r>
          </w:p>
          <w:p w:rsidR="00BA53CC" w:rsidRDefault="00BA53CC" w:rsidP="00BA53CC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</w:t>
            </w:r>
          </w:p>
          <w:tbl>
            <w:tblPr>
              <w:tblStyle w:val="GradeMdia1"/>
              <w:tblW w:w="4631" w:type="dxa"/>
              <w:tblInd w:w="389" w:type="dxa"/>
              <w:tblLook w:val="04A0" w:firstRow="1" w:lastRow="0" w:firstColumn="1" w:lastColumn="0" w:noHBand="0" w:noVBand="1"/>
            </w:tblPr>
            <w:tblGrid>
              <w:gridCol w:w="921"/>
              <w:gridCol w:w="828"/>
              <w:gridCol w:w="694"/>
              <w:gridCol w:w="1494"/>
              <w:gridCol w:w="694"/>
            </w:tblGrid>
            <w:tr w:rsidR="00843F69" w:rsidTr="00EC4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:rsidR="00842E30" w:rsidRPr="00843F69" w:rsidRDefault="00842E30" w:rsidP="004F5849">
                  <w:pPr>
                    <w:pStyle w:val="SemEspaamento"/>
                    <w:suppressAutoHyphens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843F69">
                    <w:rPr>
                      <w:b w:val="0"/>
                      <w:sz w:val="18"/>
                      <w:szCs w:val="18"/>
                    </w:rPr>
                    <w:t>Comando</w:t>
                  </w:r>
                </w:p>
              </w:tc>
              <w:tc>
                <w:tcPr>
                  <w:tcW w:w="828" w:type="dxa"/>
                </w:tcPr>
                <w:p w:rsidR="00842E30" w:rsidRPr="00843F69" w:rsidRDefault="00842E30" w:rsidP="004F5849">
                  <w:pPr>
                    <w:pStyle w:val="SemEspaamento"/>
                    <w:suppressAutoHyphens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8"/>
                      <w:szCs w:val="18"/>
                    </w:rPr>
                  </w:pPr>
                  <w:r w:rsidRPr="00843F69">
                    <w:rPr>
                      <w:b w:val="0"/>
                      <w:sz w:val="18"/>
                      <w:szCs w:val="18"/>
                    </w:rPr>
                    <w:t>E</w:t>
                  </w:r>
                  <w:r w:rsidRPr="00843F69">
                    <w:rPr>
                      <w:b w:val="0"/>
                      <w:color w:val="FF0000"/>
                      <w:sz w:val="18"/>
                      <w:szCs w:val="18"/>
                    </w:rPr>
                    <w:t>N</w:t>
                  </w:r>
                  <w:r w:rsidRPr="00843F69">
                    <w:rPr>
                      <w:b w:val="0"/>
                      <w:color w:val="00B0F0"/>
                      <w:sz w:val="18"/>
                      <w:szCs w:val="18"/>
                    </w:rPr>
                    <w:t>03</w:t>
                  </w:r>
                  <w:r w:rsidRPr="00843F69">
                    <w:rPr>
                      <w:b w:val="0"/>
                      <w:color w:val="00B05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94" w:type="dxa"/>
                </w:tcPr>
                <w:p w:rsidR="00842E30" w:rsidRPr="00843F69" w:rsidRDefault="00842E30" w:rsidP="004F5849">
                  <w:pPr>
                    <w:pStyle w:val="SemEspaamento"/>
                    <w:suppressAutoHyphens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8"/>
                      <w:szCs w:val="18"/>
                    </w:rPr>
                  </w:pPr>
                  <w:r w:rsidRPr="00843F69">
                    <w:rPr>
                      <w:b w:val="0"/>
                      <w:sz w:val="18"/>
                      <w:szCs w:val="18"/>
                    </w:rPr>
                    <w:t>E</w:t>
                  </w:r>
                  <w:r w:rsidRPr="00843F69">
                    <w:rPr>
                      <w:b w:val="0"/>
                      <w:color w:val="FF0000"/>
                      <w:sz w:val="18"/>
                      <w:szCs w:val="18"/>
                    </w:rPr>
                    <w:t>N</w:t>
                  </w:r>
                  <w:r w:rsidRPr="00843F69">
                    <w:rPr>
                      <w:b w:val="0"/>
                      <w:color w:val="00B0F0"/>
                      <w:sz w:val="18"/>
                      <w:szCs w:val="18"/>
                    </w:rPr>
                    <w:t>03</w:t>
                  </w:r>
                  <w:r w:rsidRPr="00843F69">
                    <w:rPr>
                      <w:b w:val="0"/>
                      <w:color w:val="00B05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4" w:type="dxa"/>
                </w:tcPr>
                <w:p w:rsidR="00842E30" w:rsidRPr="00843F69" w:rsidRDefault="00593EBC" w:rsidP="004F5849">
                  <w:pPr>
                    <w:pStyle w:val="SemEspaamento"/>
                    <w:suppressAutoHyphens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E</w:t>
                  </w:r>
                  <w:r w:rsidRPr="00593EBC">
                    <w:rPr>
                      <w:b w:val="0"/>
                      <w:color w:val="FF000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694" w:type="dxa"/>
                </w:tcPr>
                <w:p w:rsidR="00842E30" w:rsidRPr="00843F69" w:rsidRDefault="00842E30" w:rsidP="004F5849">
                  <w:pPr>
                    <w:pStyle w:val="SemEspaamento"/>
                    <w:suppressAutoHyphens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8"/>
                      <w:szCs w:val="18"/>
                    </w:rPr>
                  </w:pPr>
                  <w:r w:rsidRPr="00843F69">
                    <w:rPr>
                      <w:b w:val="0"/>
                      <w:sz w:val="18"/>
                      <w:szCs w:val="18"/>
                    </w:rPr>
                    <w:t>E</w:t>
                  </w:r>
                  <w:r w:rsidRPr="00843F69">
                    <w:rPr>
                      <w:b w:val="0"/>
                      <w:color w:val="FF0000"/>
                      <w:sz w:val="18"/>
                      <w:szCs w:val="18"/>
                    </w:rPr>
                    <w:t>S</w:t>
                  </w:r>
                  <w:r w:rsidRPr="00843F69">
                    <w:rPr>
                      <w:b w:val="0"/>
                      <w:color w:val="00B0F0"/>
                      <w:sz w:val="18"/>
                      <w:szCs w:val="18"/>
                    </w:rPr>
                    <w:t>02</w:t>
                  </w:r>
                </w:p>
              </w:tc>
            </w:tr>
            <w:tr w:rsidR="00843F69" w:rsidTr="00EC4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:rsidR="00842E30" w:rsidRPr="00843F69" w:rsidRDefault="00842E30" w:rsidP="004F5849">
                  <w:pPr>
                    <w:pStyle w:val="SemEspaamento"/>
                    <w:suppressAutoHyphens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843F69">
                    <w:rPr>
                      <w:b w:val="0"/>
                      <w:sz w:val="18"/>
                      <w:szCs w:val="18"/>
                    </w:rPr>
                    <w:t>Terminal</w:t>
                  </w:r>
                </w:p>
              </w:tc>
              <w:tc>
                <w:tcPr>
                  <w:tcW w:w="828" w:type="dxa"/>
                </w:tcPr>
                <w:p w:rsidR="00842E30" w:rsidRDefault="00842E30" w:rsidP="004F5849">
                  <w:pPr>
                    <w:pStyle w:val="SemEspaamento"/>
                    <w:suppressAutoHyphens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694" w:type="dxa"/>
                </w:tcPr>
                <w:p w:rsidR="00842E30" w:rsidRDefault="00842E30" w:rsidP="004F5849">
                  <w:pPr>
                    <w:pStyle w:val="SemEspaamento"/>
                    <w:suppressAutoHyphens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00.0</w:t>
                  </w:r>
                </w:p>
              </w:tc>
              <w:tc>
                <w:tcPr>
                  <w:tcW w:w="1494" w:type="dxa"/>
                </w:tcPr>
                <w:p w:rsidR="00842E30" w:rsidRDefault="00593EBC" w:rsidP="004F5849">
                  <w:pPr>
                    <w:pStyle w:val="SemEspaamento"/>
                    <w:suppressAutoHyphens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00002962178083</w:t>
                  </w:r>
                </w:p>
              </w:tc>
              <w:tc>
                <w:tcPr>
                  <w:tcW w:w="694" w:type="dxa"/>
                </w:tcPr>
                <w:p w:rsidR="00842E30" w:rsidRDefault="00842E30" w:rsidP="004F5849">
                  <w:pPr>
                    <w:pStyle w:val="SemEspaamento"/>
                    <w:suppressAutoHyphens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</w:t>
                  </w:r>
                </w:p>
              </w:tc>
            </w:tr>
            <w:tr w:rsidR="00843F69" w:rsidTr="00EC4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:rsidR="00510693" w:rsidRPr="00843F69" w:rsidRDefault="00510693" w:rsidP="004F5849">
                  <w:pPr>
                    <w:pStyle w:val="SemEspaamento"/>
                    <w:suppressAutoHyphens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843F69">
                    <w:rPr>
                      <w:b w:val="0"/>
                      <w:sz w:val="18"/>
                      <w:szCs w:val="18"/>
                    </w:rPr>
                    <w:t>Comando</w:t>
                  </w:r>
                </w:p>
              </w:tc>
              <w:tc>
                <w:tcPr>
                  <w:tcW w:w="828" w:type="dxa"/>
                </w:tcPr>
                <w:p w:rsidR="00510693" w:rsidRDefault="00510693" w:rsidP="004F5849">
                  <w:pPr>
                    <w:pStyle w:val="SemEspaamento"/>
                    <w:suppressAutoHyphens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</w:t>
                  </w:r>
                  <w:r w:rsidRPr="00510693">
                    <w:rPr>
                      <w:color w:val="FF0000"/>
                      <w:sz w:val="18"/>
                      <w:szCs w:val="18"/>
                    </w:rPr>
                    <w:t>M</w:t>
                  </w:r>
                  <w:r w:rsidRPr="00510693">
                    <w:rPr>
                      <w:color w:val="00B0F0"/>
                      <w:sz w:val="18"/>
                      <w:szCs w:val="18"/>
                    </w:rPr>
                    <w:t>02</w:t>
                  </w:r>
                  <w:r w:rsidRPr="00510693">
                    <w:rPr>
                      <w:color w:val="7030A0"/>
                      <w:sz w:val="18"/>
                      <w:szCs w:val="18"/>
                    </w:rPr>
                    <w:t>KK</w:t>
                  </w:r>
                </w:p>
              </w:tc>
              <w:tc>
                <w:tcPr>
                  <w:tcW w:w="694" w:type="dxa"/>
                </w:tcPr>
                <w:p w:rsidR="00510693" w:rsidRDefault="00510693" w:rsidP="004F5849">
                  <w:pPr>
                    <w:pStyle w:val="SemEspaamento"/>
                    <w:suppressAutoHyphens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</w:t>
                  </w:r>
                  <w:r w:rsidR="00B54E38">
                    <w:rPr>
                      <w:color w:val="FF0000"/>
                      <w:sz w:val="18"/>
                      <w:szCs w:val="18"/>
                    </w:rPr>
                    <w:t>A</w:t>
                  </w:r>
                  <w:r w:rsidRPr="00510693">
                    <w:rPr>
                      <w:color w:val="00B0F0"/>
                      <w:sz w:val="18"/>
                      <w:szCs w:val="18"/>
                    </w:rPr>
                    <w:t>02</w:t>
                  </w:r>
                </w:p>
              </w:tc>
              <w:tc>
                <w:tcPr>
                  <w:tcW w:w="1494" w:type="dxa"/>
                </w:tcPr>
                <w:p w:rsidR="00510693" w:rsidRPr="00510693" w:rsidRDefault="00510693" w:rsidP="004F5849">
                  <w:pPr>
                    <w:pStyle w:val="SemEspaamento"/>
                    <w:suppressAutoHyphens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10693">
                    <w:rPr>
                      <w:sz w:val="18"/>
                      <w:szCs w:val="18"/>
                    </w:rPr>
                    <w:t>E</w:t>
                  </w:r>
                  <w:r w:rsidRPr="00510693">
                    <w:rPr>
                      <w:color w:val="FF0000"/>
                      <w:sz w:val="18"/>
                      <w:szCs w:val="18"/>
                    </w:rPr>
                    <w:t>M</w:t>
                  </w:r>
                  <w:r w:rsidRPr="00510693">
                    <w:rPr>
                      <w:color w:val="00B0F0"/>
                      <w:sz w:val="18"/>
                      <w:szCs w:val="18"/>
                    </w:rPr>
                    <w:t>08</w:t>
                  </w:r>
                  <w:r w:rsidRPr="00510693">
                    <w:rPr>
                      <w:color w:val="7030A0"/>
                      <w:sz w:val="18"/>
                      <w:szCs w:val="18"/>
                    </w:rPr>
                    <w:t>SSS-NNNN</w:t>
                  </w:r>
                </w:p>
              </w:tc>
              <w:tc>
                <w:tcPr>
                  <w:tcW w:w="694" w:type="dxa"/>
                </w:tcPr>
                <w:p w:rsidR="00510693" w:rsidRDefault="00843F69" w:rsidP="004F5849">
                  <w:pPr>
                    <w:pStyle w:val="SemEspaamento"/>
                    <w:suppressAutoHyphens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</w:t>
                  </w:r>
                  <w:r w:rsidRPr="00843F69">
                    <w:rPr>
                      <w:color w:val="FF0000"/>
                      <w:sz w:val="18"/>
                      <w:szCs w:val="18"/>
                    </w:rPr>
                    <w:t>N</w:t>
                  </w:r>
                  <w:r w:rsidRPr="00843F69">
                    <w:rPr>
                      <w:color w:val="00B0F0"/>
                      <w:sz w:val="18"/>
                      <w:szCs w:val="18"/>
                    </w:rPr>
                    <w:t>02</w:t>
                  </w:r>
                  <w:r w:rsidRPr="00843F69">
                    <w:rPr>
                      <w:color w:val="00B050"/>
                      <w:sz w:val="18"/>
                      <w:szCs w:val="18"/>
                    </w:rPr>
                    <w:t>0</w:t>
                  </w:r>
                </w:p>
              </w:tc>
            </w:tr>
            <w:tr w:rsidR="00843F69" w:rsidTr="00EC4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</w:tcPr>
                <w:p w:rsidR="00510693" w:rsidRPr="00843F69" w:rsidRDefault="00510693" w:rsidP="004F5849">
                  <w:pPr>
                    <w:pStyle w:val="SemEspaamento"/>
                    <w:suppressAutoHyphens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843F69">
                    <w:rPr>
                      <w:b w:val="0"/>
                      <w:sz w:val="18"/>
                      <w:szCs w:val="18"/>
                    </w:rPr>
                    <w:t>Terminal</w:t>
                  </w:r>
                </w:p>
              </w:tc>
              <w:tc>
                <w:tcPr>
                  <w:tcW w:w="828" w:type="dxa"/>
                </w:tcPr>
                <w:p w:rsidR="00510693" w:rsidRDefault="00510693" w:rsidP="004F5849">
                  <w:pPr>
                    <w:pStyle w:val="SemEspaamento"/>
                    <w:suppressAutoHyphens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694" w:type="dxa"/>
                </w:tcPr>
                <w:p w:rsidR="00510693" w:rsidRDefault="00843F69" w:rsidP="004F5849">
                  <w:pPr>
                    <w:pStyle w:val="SemEspaamento"/>
                    <w:suppressAutoHyphens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1494" w:type="dxa"/>
                </w:tcPr>
                <w:p w:rsidR="00510693" w:rsidRDefault="00510693" w:rsidP="004F5849">
                  <w:pPr>
                    <w:pStyle w:val="SemEspaamento"/>
                    <w:suppressAutoHyphens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CSC-2013</w:t>
                  </w:r>
                </w:p>
              </w:tc>
              <w:tc>
                <w:tcPr>
                  <w:tcW w:w="694" w:type="dxa"/>
                </w:tcPr>
                <w:p w:rsidR="00510693" w:rsidRDefault="00843F69" w:rsidP="004F5849">
                  <w:pPr>
                    <w:pStyle w:val="SemEspaamento"/>
                    <w:suppressAutoHyphens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74</w:t>
                  </w:r>
                </w:p>
              </w:tc>
            </w:tr>
          </w:tbl>
          <w:p w:rsidR="00EA02A9" w:rsidRPr="006B75EC" w:rsidRDefault="00EA02A9" w:rsidP="00EA02A9">
            <w:pPr>
              <w:pStyle w:val="SemEspaamento"/>
              <w:suppressAutoHyphens/>
              <w:jc w:val="both"/>
              <w:rPr>
                <w:color w:val="000000" w:themeColor="text1"/>
                <w:sz w:val="18"/>
                <w:szCs w:val="18"/>
              </w:rPr>
            </w:pPr>
          </w:p>
          <w:tbl>
            <w:tblPr>
              <w:tblStyle w:val="Tabelacomgrade"/>
              <w:tblW w:w="5387" w:type="dxa"/>
              <w:tblInd w:w="29" w:type="dxa"/>
              <w:tblLook w:val="04A0" w:firstRow="1" w:lastRow="0" w:firstColumn="1" w:lastColumn="0" w:noHBand="0" w:noVBand="1"/>
            </w:tblPr>
            <w:tblGrid>
              <w:gridCol w:w="5387"/>
            </w:tblGrid>
            <w:tr w:rsidR="00EA02A9" w:rsidTr="0063574E">
              <w:trPr>
                <w:trHeight w:val="108"/>
              </w:trPr>
              <w:tc>
                <w:tcPr>
                  <w:tcW w:w="5387" w:type="dxa"/>
                </w:tcPr>
                <w:p w:rsidR="00EA02A9" w:rsidRDefault="00EA02A9" w:rsidP="00C14BCC">
                  <w:pPr>
                    <w:pStyle w:val="SemEspaamento"/>
                    <w:suppressAutoHyphens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Comando :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EA02A9">
                    <w:rPr>
                      <w:sz w:val="14"/>
                      <w:szCs w:val="14"/>
                    </w:rPr>
                    <w:t>&gt;?</w:t>
                  </w:r>
                  <w:proofErr w:type="gramStart"/>
                  <w:r w:rsidRPr="00EA02A9">
                    <w:rPr>
                      <w:sz w:val="14"/>
                      <w:szCs w:val="14"/>
                    </w:rPr>
                    <w:t>00302B010E81Terminal|D0025|T1Insira</w:t>
                  </w:r>
                  <w:proofErr w:type="gramEnd"/>
                  <w:r w:rsidRPr="00EA02A9">
                    <w:rPr>
                      <w:sz w:val="14"/>
                      <w:szCs w:val="14"/>
                    </w:rPr>
                    <w:t xml:space="preserve"> o CPF ...|R|R|ECB1</w:t>
                  </w:r>
                </w:p>
              </w:tc>
            </w:tr>
            <w:tr w:rsidR="00EA02A9" w:rsidTr="0063574E">
              <w:tc>
                <w:tcPr>
                  <w:tcW w:w="5387" w:type="dxa"/>
                </w:tcPr>
                <w:p w:rsidR="00EA02A9" w:rsidRDefault="00EA02A9" w:rsidP="00EA02A9">
                  <w:pPr>
                    <w:pStyle w:val="SemEspaamento"/>
                    <w:suppressAutoHyphens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Resposta :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EA02A9">
                    <w:rPr>
                      <w:sz w:val="14"/>
                      <w:szCs w:val="14"/>
                    </w:rPr>
                    <w:t>&gt;!</w:t>
                  </w:r>
                  <w:proofErr w:type="gramStart"/>
                  <w:r w:rsidRPr="00EA02A9">
                    <w:rPr>
                      <w:sz w:val="14"/>
                      <w:szCs w:val="14"/>
                    </w:rPr>
                    <w:t>001B2C010E81|||||</w:t>
                  </w:r>
                  <w:r w:rsidRPr="00EA02A9">
                    <w:rPr>
                      <w:color w:val="FF0000"/>
                      <w:sz w:val="14"/>
                      <w:szCs w:val="14"/>
                    </w:rPr>
                    <w:t>00002962178083</w:t>
                  </w:r>
                  <w:r w:rsidRPr="00EA02A9">
                    <w:rPr>
                      <w:sz w:val="14"/>
                      <w:szCs w:val="14"/>
                    </w:rPr>
                    <w:t>E0</w:t>
                  </w:r>
                  <w:proofErr w:type="gramEnd"/>
                </w:p>
              </w:tc>
            </w:tr>
          </w:tbl>
          <w:p w:rsidR="00EA02A9" w:rsidRPr="006B75EC" w:rsidRDefault="00EA02A9" w:rsidP="00EA02A9">
            <w:pPr>
              <w:pStyle w:val="SemEspaamento"/>
              <w:suppressAutoHyphens/>
              <w:jc w:val="both"/>
              <w:rPr>
                <w:color w:val="000000" w:themeColor="text1"/>
                <w:sz w:val="18"/>
                <w:szCs w:val="18"/>
              </w:rPr>
            </w:pPr>
          </w:p>
          <w:tbl>
            <w:tblPr>
              <w:tblStyle w:val="Tabelacomgrade"/>
              <w:tblW w:w="5387" w:type="dxa"/>
              <w:tblInd w:w="29" w:type="dxa"/>
              <w:tblLook w:val="04A0" w:firstRow="1" w:lastRow="0" w:firstColumn="1" w:lastColumn="0" w:noHBand="0" w:noVBand="1"/>
            </w:tblPr>
            <w:tblGrid>
              <w:gridCol w:w="5387"/>
            </w:tblGrid>
            <w:tr w:rsidR="00EA02A9" w:rsidTr="0063574E">
              <w:trPr>
                <w:trHeight w:val="108"/>
              </w:trPr>
              <w:tc>
                <w:tcPr>
                  <w:tcW w:w="5387" w:type="dxa"/>
                </w:tcPr>
                <w:p w:rsidR="00EA02A9" w:rsidRDefault="00EA02A9" w:rsidP="00C14BCC">
                  <w:pPr>
                    <w:pStyle w:val="SemEspaamento"/>
                    <w:suppressAutoHyphens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Comando :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63574E" w:rsidRPr="0063574E">
                    <w:rPr>
                      <w:sz w:val="14"/>
                      <w:szCs w:val="14"/>
                    </w:rPr>
                    <w:t>&gt;?</w:t>
                  </w:r>
                  <w:proofErr w:type="gramStart"/>
                  <w:r w:rsidR="0063574E" w:rsidRPr="0063574E">
                    <w:rPr>
                      <w:sz w:val="14"/>
                      <w:szCs w:val="14"/>
                    </w:rPr>
                    <w:t>00382B010E81Terminal|D0025|T1Digite</w:t>
                  </w:r>
                  <w:proofErr w:type="gramEnd"/>
                  <w:r w:rsidR="0063574E" w:rsidRPr="0063574E">
                    <w:rPr>
                      <w:sz w:val="14"/>
                      <w:szCs w:val="14"/>
                    </w:rPr>
                    <w:t xml:space="preserve"> a Senha (3):|R|R|EM03NKK36</w:t>
                  </w:r>
                </w:p>
              </w:tc>
            </w:tr>
            <w:tr w:rsidR="00EA02A9" w:rsidTr="0063574E">
              <w:tc>
                <w:tcPr>
                  <w:tcW w:w="5387" w:type="dxa"/>
                </w:tcPr>
                <w:p w:rsidR="00EA02A9" w:rsidRDefault="00EA02A9" w:rsidP="00C14BCC">
                  <w:pPr>
                    <w:pStyle w:val="SemEspaamento"/>
                    <w:suppressAutoHyphens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Resposta :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3825D2" w:rsidRPr="003825D2">
                    <w:rPr>
                      <w:sz w:val="14"/>
                      <w:szCs w:val="14"/>
                    </w:rPr>
                    <w:t>&gt;!</w:t>
                  </w:r>
                  <w:proofErr w:type="gramStart"/>
                  <w:r w:rsidR="003825D2" w:rsidRPr="003825D2">
                    <w:rPr>
                      <w:sz w:val="14"/>
                      <w:szCs w:val="14"/>
                    </w:rPr>
                    <w:t>00102C010E81|||||</w:t>
                  </w:r>
                  <w:r w:rsidR="003825D2" w:rsidRPr="003825D2">
                    <w:rPr>
                      <w:color w:val="FF0000"/>
                      <w:sz w:val="14"/>
                      <w:szCs w:val="14"/>
                    </w:rPr>
                    <w:t>555</w:t>
                  </w:r>
                  <w:r w:rsidR="003825D2" w:rsidRPr="003825D2">
                    <w:rPr>
                      <w:sz w:val="14"/>
                      <w:szCs w:val="14"/>
                    </w:rPr>
                    <w:t>A1</w:t>
                  </w:r>
                  <w:proofErr w:type="gramEnd"/>
                </w:p>
              </w:tc>
            </w:tr>
          </w:tbl>
          <w:p w:rsidR="00BA53CC" w:rsidRPr="0068365C" w:rsidRDefault="00BA53CC" w:rsidP="00BA53CC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4139" w:type="dxa"/>
          </w:tcPr>
          <w:p w:rsidR="0068365C" w:rsidRDefault="00720C80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Entrada de digitação</w:t>
            </w:r>
          </w:p>
          <w:p w:rsidR="00842E30" w:rsidRDefault="00842E30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4F5849" w:rsidRDefault="00593EBC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 w:rsidRPr="00593EBC">
              <w:rPr>
                <w:b/>
                <w:sz w:val="18"/>
                <w:szCs w:val="18"/>
              </w:rPr>
              <w:t>Entrada CPF/CNPJ</w:t>
            </w:r>
            <w:r>
              <w:rPr>
                <w:b/>
                <w:sz w:val="18"/>
                <w:szCs w:val="18"/>
              </w:rPr>
              <w:t xml:space="preserve">, </w:t>
            </w:r>
            <w:r w:rsidRPr="00593EBC">
              <w:rPr>
                <w:sz w:val="18"/>
                <w:szCs w:val="18"/>
              </w:rPr>
              <w:t>neste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93EBC">
              <w:rPr>
                <w:sz w:val="18"/>
                <w:szCs w:val="18"/>
              </w:rPr>
              <w:t>caso a</w:t>
            </w:r>
            <w:r>
              <w:rPr>
                <w:sz w:val="18"/>
                <w:szCs w:val="18"/>
              </w:rPr>
              <w:t xml:space="preserve"> validade do número informado pelo usuário ser</w:t>
            </w:r>
            <w:r w:rsidR="004F5849">
              <w:rPr>
                <w:sz w:val="18"/>
                <w:szCs w:val="18"/>
              </w:rPr>
              <w:t>á averiguada pelo terminal</w:t>
            </w:r>
            <w:r>
              <w:rPr>
                <w:sz w:val="18"/>
                <w:szCs w:val="18"/>
              </w:rPr>
              <w:t xml:space="preserve">, </w:t>
            </w:r>
            <w:r w:rsidR="004F5849">
              <w:rPr>
                <w:sz w:val="18"/>
                <w:szCs w:val="18"/>
              </w:rPr>
              <w:t xml:space="preserve">a entrada solicitada é fixa de 14 </w:t>
            </w:r>
            <w:r w:rsidR="00EA02A9">
              <w:rPr>
                <w:sz w:val="18"/>
                <w:szCs w:val="18"/>
              </w:rPr>
              <w:t xml:space="preserve">caracteres </w:t>
            </w:r>
            <w:r w:rsidR="004F5849">
              <w:rPr>
                <w:sz w:val="18"/>
                <w:szCs w:val="18"/>
              </w:rPr>
              <w:t>n</w:t>
            </w:r>
            <w:r w:rsidR="00EA02A9">
              <w:rPr>
                <w:sz w:val="18"/>
                <w:szCs w:val="18"/>
              </w:rPr>
              <w:t>umé</w:t>
            </w:r>
            <w:r w:rsidR="004F5849">
              <w:rPr>
                <w:sz w:val="18"/>
                <w:szCs w:val="18"/>
              </w:rPr>
              <w:t>r</w:t>
            </w:r>
            <w:r w:rsidR="00EA02A9">
              <w:rPr>
                <w:sz w:val="18"/>
                <w:szCs w:val="18"/>
              </w:rPr>
              <w:t>ic</w:t>
            </w:r>
            <w:r w:rsidR="004F5849">
              <w:rPr>
                <w:sz w:val="18"/>
                <w:szCs w:val="18"/>
              </w:rPr>
              <w:t>os, portanto não é necessário informar o campo “</w:t>
            </w:r>
            <w:proofErr w:type="spellStart"/>
            <w:r w:rsidR="004F5849">
              <w:rPr>
                <w:sz w:val="18"/>
                <w:szCs w:val="18"/>
              </w:rPr>
              <w:t>xx</w:t>
            </w:r>
            <w:proofErr w:type="spellEnd"/>
            <w:r w:rsidR="004F5849">
              <w:rPr>
                <w:sz w:val="18"/>
                <w:szCs w:val="18"/>
              </w:rPr>
              <w:t>”.</w:t>
            </w:r>
            <w:r>
              <w:rPr>
                <w:sz w:val="18"/>
                <w:szCs w:val="18"/>
              </w:rPr>
              <w:t xml:space="preserve">  </w:t>
            </w:r>
          </w:p>
          <w:p w:rsidR="004F5849" w:rsidRDefault="004F5849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017D04" w:rsidRDefault="00017D04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 w:rsidRPr="00017D04">
              <w:rPr>
                <w:b/>
                <w:sz w:val="18"/>
                <w:szCs w:val="18"/>
              </w:rPr>
              <w:t>Entrada Numérica</w:t>
            </w:r>
            <w:r>
              <w:rPr>
                <w:sz w:val="18"/>
                <w:szCs w:val="18"/>
              </w:rPr>
              <w:t xml:space="preserve">, neste caso o parâmetro z deve ser informado com a quantidade de dígitos após a vírgula esperado e o parâmetro ‘n’ não informado. </w:t>
            </w:r>
          </w:p>
          <w:p w:rsidR="00017D04" w:rsidRDefault="00017D04" w:rsidP="003201B2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</w:p>
          <w:p w:rsidR="00017D04" w:rsidRDefault="00017D04" w:rsidP="00C93817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 w:rsidRPr="00017D04">
              <w:rPr>
                <w:b/>
                <w:sz w:val="18"/>
                <w:szCs w:val="18"/>
              </w:rPr>
              <w:t>Entrada Mascarada</w:t>
            </w:r>
            <w:r>
              <w:rPr>
                <w:sz w:val="18"/>
                <w:szCs w:val="18"/>
              </w:rPr>
              <w:t>, o</w:t>
            </w:r>
            <w:r w:rsidR="009D7218">
              <w:rPr>
                <w:sz w:val="18"/>
                <w:szCs w:val="18"/>
              </w:rPr>
              <w:t>s parâmetros ‘</w:t>
            </w:r>
            <w:proofErr w:type="spellStart"/>
            <w:proofErr w:type="gramStart"/>
            <w:r w:rsidR="00734739">
              <w:rPr>
                <w:sz w:val="18"/>
                <w:szCs w:val="18"/>
              </w:rPr>
              <w:t>zn</w:t>
            </w:r>
            <w:proofErr w:type="spellEnd"/>
            <w:proofErr w:type="gramEnd"/>
            <w:r w:rsidR="00333211">
              <w:rPr>
                <w:sz w:val="18"/>
                <w:szCs w:val="18"/>
              </w:rPr>
              <w:t>..</w:t>
            </w:r>
            <w:r w:rsidR="009D7218">
              <w:rPr>
                <w:sz w:val="18"/>
                <w:szCs w:val="18"/>
              </w:rPr>
              <w:t xml:space="preserve">’ devem ser informados </w:t>
            </w:r>
            <w:r>
              <w:rPr>
                <w:sz w:val="18"/>
                <w:szCs w:val="18"/>
              </w:rPr>
              <w:t>conforme o tipo de máscara, isto é, p</w:t>
            </w:r>
            <w:r w:rsidR="009D7218">
              <w:rPr>
                <w:sz w:val="18"/>
                <w:szCs w:val="18"/>
              </w:rPr>
              <w:t xml:space="preserve">ara cada caractere </w:t>
            </w:r>
            <w:r w:rsidR="00333211">
              <w:rPr>
                <w:sz w:val="18"/>
                <w:szCs w:val="18"/>
              </w:rPr>
              <w:t>digitado</w:t>
            </w:r>
            <w:r w:rsidR="005937C8">
              <w:rPr>
                <w:sz w:val="18"/>
                <w:szCs w:val="18"/>
              </w:rPr>
              <w:t xml:space="preserve"> um </w:t>
            </w:r>
            <w:r w:rsidR="00333211">
              <w:rPr>
                <w:sz w:val="18"/>
                <w:szCs w:val="18"/>
              </w:rPr>
              <w:t>caractere de máscara correspondente deve ser informado</w:t>
            </w:r>
            <w:r w:rsidR="005937C8">
              <w:rPr>
                <w:sz w:val="18"/>
                <w:szCs w:val="18"/>
              </w:rPr>
              <w:t>.</w:t>
            </w:r>
          </w:p>
          <w:p w:rsidR="00017D04" w:rsidRDefault="00017D04" w:rsidP="00C93817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017D04" w:rsidRPr="0068365C" w:rsidRDefault="00017D04" w:rsidP="002562B4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 w:rsidRPr="00017D04">
              <w:rPr>
                <w:b/>
                <w:sz w:val="18"/>
                <w:szCs w:val="18"/>
              </w:rPr>
              <w:t>Máscara para digitação de senhas</w:t>
            </w:r>
            <w:r>
              <w:rPr>
                <w:sz w:val="18"/>
                <w:szCs w:val="18"/>
              </w:rPr>
              <w:t xml:space="preserve">, para esta aplicação em que se deseja que o usuário não visualize na tela os caracteres digitados </w:t>
            </w:r>
            <w:r w:rsidR="002562B4">
              <w:rPr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 xml:space="preserve"> teclado</w:t>
            </w:r>
            <w:r w:rsidR="002562B4">
              <w:rPr>
                <w:sz w:val="18"/>
                <w:szCs w:val="18"/>
              </w:rPr>
              <w:t>, isto é, os caracteres são substituídos por ‘*’,</w:t>
            </w:r>
            <w:r>
              <w:rPr>
                <w:sz w:val="18"/>
                <w:szCs w:val="18"/>
              </w:rPr>
              <w:t xml:space="preserve"> deve</w:t>
            </w:r>
            <w:r w:rsidR="002562B4">
              <w:rPr>
                <w:sz w:val="18"/>
                <w:szCs w:val="18"/>
              </w:rPr>
              <w:t>rá</w:t>
            </w:r>
            <w:r>
              <w:rPr>
                <w:sz w:val="18"/>
                <w:szCs w:val="18"/>
              </w:rPr>
              <w:t xml:space="preserve"> ser informado o caractere ‘K’ como parâmetro da máscara.</w:t>
            </w:r>
          </w:p>
        </w:tc>
      </w:tr>
      <w:tr w:rsidR="003201B2" w:rsidRPr="0068365C" w:rsidTr="003825D2">
        <w:tc>
          <w:tcPr>
            <w:tcW w:w="5642" w:type="dxa"/>
          </w:tcPr>
          <w:p w:rsidR="0068365C" w:rsidRPr="00496B4D" w:rsidRDefault="00720C80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r w:rsidRPr="00496B4D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4139" w:type="dxa"/>
          </w:tcPr>
          <w:p w:rsidR="0068365C" w:rsidRPr="0068365C" w:rsidRDefault="00720C80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Leitura de cartão RFID</w:t>
            </w:r>
          </w:p>
        </w:tc>
      </w:tr>
      <w:tr w:rsidR="003201B2" w:rsidRPr="0068365C" w:rsidTr="003825D2">
        <w:tc>
          <w:tcPr>
            <w:tcW w:w="5642" w:type="dxa"/>
          </w:tcPr>
          <w:p w:rsidR="0068365C" w:rsidRPr="00496B4D" w:rsidRDefault="00720C80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r w:rsidRPr="00496B4D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4139" w:type="dxa"/>
          </w:tcPr>
          <w:p w:rsidR="0068365C" w:rsidRPr="0068365C" w:rsidRDefault="00720C80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Leitura de código de barras (opcional)</w:t>
            </w:r>
          </w:p>
        </w:tc>
      </w:tr>
      <w:tr w:rsidR="003201B2" w:rsidRPr="0068365C" w:rsidTr="003825D2">
        <w:tc>
          <w:tcPr>
            <w:tcW w:w="5642" w:type="dxa"/>
          </w:tcPr>
          <w:p w:rsidR="0068365C" w:rsidRPr="00496B4D" w:rsidRDefault="00720C80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r w:rsidRPr="00496B4D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4139" w:type="dxa"/>
          </w:tcPr>
          <w:p w:rsidR="0068365C" w:rsidRPr="0068365C" w:rsidRDefault="00720C80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Retorno de linha ou nova linha</w:t>
            </w:r>
          </w:p>
        </w:tc>
      </w:tr>
      <w:tr w:rsidR="003201B2" w:rsidRPr="0068365C" w:rsidTr="003825D2">
        <w:tc>
          <w:tcPr>
            <w:tcW w:w="5642" w:type="dxa"/>
          </w:tcPr>
          <w:p w:rsidR="006B75EC" w:rsidRDefault="00720C80" w:rsidP="001A795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 w:rsidRPr="00496B4D">
              <w:rPr>
                <w:b/>
                <w:sz w:val="18"/>
                <w:szCs w:val="18"/>
              </w:rPr>
              <w:t>A</w:t>
            </w:r>
            <w:r w:rsidR="001A7959">
              <w:rPr>
                <w:sz w:val="18"/>
                <w:szCs w:val="18"/>
              </w:rPr>
              <w:t xml:space="preserve">     </w:t>
            </w:r>
          </w:p>
          <w:p w:rsidR="001A7959" w:rsidRPr="006B75EC" w:rsidRDefault="006B75EC" w:rsidP="001A7959">
            <w:pPr>
              <w:pStyle w:val="SemEspaamento"/>
              <w:suppressAutoHyphens/>
              <w:jc w:val="both"/>
              <w:rPr>
                <w:b/>
                <w:color w:val="0070C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Estrutura da </w:t>
            </w:r>
            <w:r w:rsidR="00050A36">
              <w:rPr>
                <w:sz w:val="18"/>
                <w:szCs w:val="18"/>
              </w:rPr>
              <w:t xml:space="preserve">Resposta: </w:t>
            </w:r>
            <w:proofErr w:type="spellStart"/>
            <w:proofErr w:type="gramStart"/>
            <w:r w:rsidR="00050A36" w:rsidRPr="00050A36">
              <w:rPr>
                <w:b/>
                <w:color w:val="FF0000"/>
                <w:sz w:val="18"/>
                <w:szCs w:val="18"/>
              </w:rPr>
              <w:t>n</w:t>
            </w:r>
            <w:r w:rsidR="00050A36" w:rsidRPr="00050A36">
              <w:rPr>
                <w:b/>
                <w:color w:val="0070C0"/>
                <w:sz w:val="18"/>
                <w:szCs w:val="18"/>
              </w:rPr>
              <w:t>k.</w:t>
            </w:r>
            <w:proofErr w:type="gramEnd"/>
            <w:r w:rsidR="00050A36" w:rsidRPr="00050A36">
              <w:rPr>
                <w:b/>
                <w:color w:val="0070C0"/>
                <w:sz w:val="18"/>
                <w:szCs w:val="18"/>
              </w:rPr>
              <w:t>kk</w:t>
            </w:r>
            <w:proofErr w:type="spellEnd"/>
            <w:r w:rsidR="001A7959">
              <w:rPr>
                <w:sz w:val="18"/>
                <w:szCs w:val="18"/>
              </w:rPr>
              <w:t xml:space="preserve">                               </w:t>
            </w:r>
          </w:p>
          <w:p w:rsidR="00050A36" w:rsidRPr="00050A36" w:rsidRDefault="00050A36" w:rsidP="00050A36">
            <w:pPr>
              <w:pStyle w:val="SemEspaamento"/>
              <w:numPr>
                <w:ilvl w:val="0"/>
                <w:numId w:val="34"/>
              </w:numPr>
              <w:suppressAutoHyphens/>
              <w:jc w:val="both"/>
              <w:rPr>
                <w:b/>
                <w:sz w:val="18"/>
                <w:szCs w:val="18"/>
              </w:rPr>
            </w:pPr>
            <w:r w:rsidRPr="00050A36">
              <w:rPr>
                <w:b/>
                <w:color w:val="FF0000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= Nível da bateria</w:t>
            </w:r>
            <w:r w:rsidR="006B75EC">
              <w:rPr>
                <w:sz w:val="18"/>
                <w:szCs w:val="18"/>
              </w:rPr>
              <w:t xml:space="preserve"> (0 a 4)</w:t>
            </w:r>
          </w:p>
          <w:p w:rsidR="00050A36" w:rsidRPr="00050A36" w:rsidRDefault="00050A36" w:rsidP="00050A36">
            <w:pPr>
              <w:pStyle w:val="SemEspaamento"/>
              <w:numPr>
                <w:ilvl w:val="0"/>
                <w:numId w:val="34"/>
              </w:numPr>
              <w:suppressAutoHyphens/>
              <w:jc w:val="both"/>
              <w:rPr>
                <w:b/>
                <w:color w:val="0070C0"/>
                <w:sz w:val="18"/>
                <w:szCs w:val="18"/>
              </w:rPr>
            </w:pPr>
            <w:proofErr w:type="spellStart"/>
            <w:proofErr w:type="gramStart"/>
            <w:r w:rsidRPr="00050A36">
              <w:rPr>
                <w:b/>
                <w:color w:val="0070C0"/>
                <w:sz w:val="18"/>
                <w:szCs w:val="18"/>
              </w:rPr>
              <w:t>k.</w:t>
            </w:r>
            <w:proofErr w:type="gramEnd"/>
            <w:r w:rsidRPr="00050A36">
              <w:rPr>
                <w:b/>
                <w:color w:val="0070C0"/>
                <w:sz w:val="18"/>
                <w:szCs w:val="18"/>
              </w:rPr>
              <w:t>kk</w:t>
            </w:r>
            <w:proofErr w:type="spellEnd"/>
            <w:r>
              <w:rPr>
                <w:b/>
                <w:color w:val="0070C0"/>
                <w:sz w:val="18"/>
                <w:szCs w:val="18"/>
              </w:rPr>
              <w:t xml:space="preserve"> </w:t>
            </w:r>
            <w:r w:rsidRPr="00050A36">
              <w:rPr>
                <w:color w:val="0070C0"/>
                <w:sz w:val="18"/>
                <w:szCs w:val="18"/>
              </w:rPr>
              <w:t>=</w:t>
            </w:r>
            <w:r>
              <w:rPr>
                <w:b/>
                <w:color w:val="0070C0"/>
                <w:sz w:val="18"/>
                <w:szCs w:val="18"/>
              </w:rPr>
              <w:t xml:space="preserve"> </w:t>
            </w:r>
            <w:r w:rsidRPr="00050A36">
              <w:rPr>
                <w:color w:val="000000" w:themeColor="text1"/>
                <w:sz w:val="18"/>
                <w:szCs w:val="18"/>
              </w:rPr>
              <w:t>Tensão da bateria</w:t>
            </w:r>
            <w:r w:rsidR="008F06B3">
              <w:rPr>
                <w:color w:val="000000" w:themeColor="text1"/>
                <w:sz w:val="18"/>
                <w:szCs w:val="18"/>
              </w:rPr>
              <w:t xml:space="preserve"> (2 casas decimais)</w:t>
            </w:r>
          </w:p>
          <w:p w:rsidR="00050A36" w:rsidRDefault="006B75EC" w:rsidP="006B75EC">
            <w:pPr>
              <w:pStyle w:val="SemEspaamento"/>
              <w:suppressAutoHyphens/>
              <w:jc w:val="both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B75EC">
              <w:rPr>
                <w:color w:val="000000" w:themeColor="text1"/>
                <w:sz w:val="18"/>
                <w:szCs w:val="18"/>
              </w:rPr>
              <w:t>Ex</w:t>
            </w:r>
            <w:proofErr w:type="spellEnd"/>
            <w:r w:rsidRPr="006B75EC">
              <w:rPr>
                <w:color w:val="000000" w:themeColor="text1"/>
                <w:sz w:val="18"/>
                <w:szCs w:val="18"/>
              </w:rPr>
              <w:t>:</w:t>
            </w:r>
          </w:p>
          <w:p w:rsidR="006B75EC" w:rsidRPr="006B75EC" w:rsidRDefault="006B75EC" w:rsidP="006B75EC">
            <w:pPr>
              <w:pStyle w:val="SemEspaamento"/>
              <w:suppressAutoHyphens/>
              <w:jc w:val="both"/>
              <w:rPr>
                <w:color w:val="000000" w:themeColor="text1"/>
                <w:sz w:val="18"/>
                <w:szCs w:val="18"/>
              </w:rPr>
            </w:pPr>
          </w:p>
          <w:tbl>
            <w:tblPr>
              <w:tblStyle w:val="Tabelacomgrade"/>
              <w:tblW w:w="5387" w:type="dxa"/>
              <w:tblInd w:w="29" w:type="dxa"/>
              <w:tblLook w:val="04A0" w:firstRow="1" w:lastRow="0" w:firstColumn="1" w:lastColumn="0" w:noHBand="0" w:noVBand="1"/>
            </w:tblPr>
            <w:tblGrid>
              <w:gridCol w:w="5387"/>
            </w:tblGrid>
            <w:tr w:rsidR="001A7959" w:rsidTr="003825D2">
              <w:trPr>
                <w:trHeight w:val="108"/>
              </w:trPr>
              <w:tc>
                <w:tcPr>
                  <w:tcW w:w="5387" w:type="dxa"/>
                </w:tcPr>
                <w:p w:rsidR="001A7959" w:rsidRDefault="001A7959" w:rsidP="008D45B3">
                  <w:pPr>
                    <w:pStyle w:val="SemEspaamento"/>
                    <w:suppressAutoHyphens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Comando :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9B0F12" w:rsidRPr="008D45B3">
                    <w:rPr>
                      <w:sz w:val="14"/>
                      <w:szCs w:val="14"/>
                    </w:rPr>
                    <w:t>&gt;?</w:t>
                  </w:r>
                  <w:proofErr w:type="gramStart"/>
                  <w:r w:rsidR="009B0F12" w:rsidRPr="008D45B3">
                    <w:rPr>
                      <w:sz w:val="14"/>
                      <w:szCs w:val="14"/>
                    </w:rPr>
                    <w:t>002B2B010E81Terminal|T1Pressione</w:t>
                  </w:r>
                  <w:proofErr w:type="gramEnd"/>
                  <w:r w:rsidR="008D45B3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9B0F12" w:rsidRPr="008D45B3">
                    <w:rPr>
                      <w:sz w:val="14"/>
                      <w:szCs w:val="14"/>
                    </w:rPr>
                    <w:t>Enter</w:t>
                  </w:r>
                  <w:proofErr w:type="spellEnd"/>
                  <w:r w:rsidR="009B0F12" w:rsidRPr="008D45B3">
                    <w:rPr>
                      <w:sz w:val="14"/>
                      <w:szCs w:val="14"/>
                    </w:rPr>
                    <w:t xml:space="preserve"> ...|A|KC4A</w:t>
                  </w:r>
                </w:p>
              </w:tc>
            </w:tr>
            <w:tr w:rsidR="001A7959" w:rsidTr="003825D2">
              <w:tc>
                <w:tcPr>
                  <w:tcW w:w="5387" w:type="dxa"/>
                </w:tcPr>
                <w:p w:rsidR="001A7959" w:rsidRDefault="001A7959" w:rsidP="001A7959">
                  <w:pPr>
                    <w:pStyle w:val="SemEspaamento"/>
                    <w:suppressAutoHyphens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Resposta :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9B0F12" w:rsidRPr="00050A36">
                    <w:rPr>
                      <w:sz w:val="14"/>
                      <w:szCs w:val="14"/>
                    </w:rPr>
                    <w:t>&gt;!</w:t>
                  </w:r>
                  <w:proofErr w:type="gramStart"/>
                  <w:r w:rsidR="009B0F12" w:rsidRPr="00050A36">
                    <w:rPr>
                      <w:sz w:val="14"/>
                      <w:szCs w:val="14"/>
                    </w:rPr>
                    <w:t>00112C010E81||</w:t>
                  </w:r>
                  <w:r w:rsidR="009B0F12" w:rsidRPr="00050A36">
                    <w:rPr>
                      <w:b/>
                      <w:color w:val="FF0000"/>
                      <w:sz w:val="14"/>
                      <w:szCs w:val="14"/>
                    </w:rPr>
                    <w:t>1</w:t>
                  </w:r>
                  <w:r w:rsidR="009B0F12" w:rsidRPr="00050A36">
                    <w:rPr>
                      <w:b/>
                      <w:color w:val="0070C0"/>
                      <w:sz w:val="14"/>
                      <w:szCs w:val="14"/>
                    </w:rPr>
                    <w:t>3</w:t>
                  </w:r>
                  <w:proofErr w:type="gramEnd"/>
                  <w:r w:rsidR="009B0F12" w:rsidRPr="00050A36">
                    <w:rPr>
                      <w:b/>
                      <w:color w:val="0070C0"/>
                      <w:sz w:val="14"/>
                      <w:szCs w:val="14"/>
                    </w:rPr>
                    <w:t>.37</w:t>
                  </w:r>
                  <w:r w:rsidR="009B0F12" w:rsidRPr="00050A36">
                    <w:rPr>
                      <w:sz w:val="14"/>
                      <w:szCs w:val="14"/>
                    </w:rPr>
                    <w:t>|K52</w:t>
                  </w:r>
                </w:p>
              </w:tc>
            </w:tr>
          </w:tbl>
          <w:p w:rsidR="001A7959" w:rsidRPr="00496B4D" w:rsidRDefault="001A7959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139" w:type="dxa"/>
          </w:tcPr>
          <w:p w:rsidR="0068365C" w:rsidRDefault="001A7959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</w:t>
            </w:r>
            <w:r w:rsidR="00720C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Nível e </w:t>
            </w:r>
            <w:r w:rsidR="00720C80">
              <w:rPr>
                <w:sz w:val="18"/>
                <w:szCs w:val="18"/>
              </w:rPr>
              <w:t>Tensão da bateria</w:t>
            </w:r>
          </w:p>
          <w:p w:rsidR="00050A36" w:rsidRDefault="00050A36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050A36" w:rsidRDefault="00050A36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nível da bateria corresponde ao VU do dispositivo, isto é, nível de bateria 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  <w:r>
              <w:rPr>
                <w:sz w:val="18"/>
                <w:szCs w:val="18"/>
              </w:rPr>
              <w:t xml:space="preserve"> corresponde a 1 barra do indicador.</w:t>
            </w:r>
          </w:p>
          <w:p w:rsidR="00050A36" w:rsidRDefault="00050A36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050A36" w:rsidRPr="0068365C" w:rsidRDefault="00050A36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Recomenda-se a recarga do equipamento quando o nível</w:t>
            </w:r>
            <w:r w:rsidR="006B75EC">
              <w:rPr>
                <w:sz w:val="18"/>
                <w:szCs w:val="18"/>
              </w:rPr>
              <w:t xml:space="preserve"> de bateria</w:t>
            </w:r>
            <w:r>
              <w:rPr>
                <w:sz w:val="18"/>
                <w:szCs w:val="18"/>
              </w:rPr>
              <w:t xml:space="preserve"> for inferior a </w:t>
            </w:r>
            <w:proofErr w:type="gramStart"/>
            <w:r w:rsidR="006B75EC">
              <w:rPr>
                <w:sz w:val="18"/>
                <w:szCs w:val="18"/>
              </w:rPr>
              <w:t>2</w:t>
            </w:r>
            <w:proofErr w:type="gramEnd"/>
            <w:r w:rsidR="006B75EC">
              <w:rPr>
                <w:sz w:val="18"/>
                <w:szCs w:val="18"/>
              </w:rPr>
              <w:t>.</w:t>
            </w:r>
          </w:p>
        </w:tc>
      </w:tr>
      <w:tr w:rsidR="003201B2" w:rsidRPr="0068365C" w:rsidTr="003825D2">
        <w:tc>
          <w:tcPr>
            <w:tcW w:w="5642" w:type="dxa"/>
          </w:tcPr>
          <w:p w:rsidR="0068365C" w:rsidRPr="00496B4D" w:rsidRDefault="00B47D96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r w:rsidRPr="00496B4D">
              <w:rPr>
                <w:b/>
                <w:sz w:val="18"/>
                <w:szCs w:val="18"/>
              </w:rPr>
              <w:t>L</w:t>
            </w:r>
          </w:p>
        </w:tc>
        <w:tc>
          <w:tcPr>
            <w:tcW w:w="4139" w:type="dxa"/>
          </w:tcPr>
          <w:p w:rsidR="0068365C" w:rsidRPr="0068365C" w:rsidRDefault="00B47D96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código do cartão </w:t>
            </w:r>
            <w:proofErr w:type="spellStart"/>
            <w:r>
              <w:rPr>
                <w:sz w:val="18"/>
                <w:szCs w:val="18"/>
              </w:rPr>
              <w:t>logado</w:t>
            </w:r>
            <w:proofErr w:type="spellEnd"/>
            <w:r>
              <w:rPr>
                <w:sz w:val="18"/>
                <w:szCs w:val="18"/>
              </w:rPr>
              <w:t xml:space="preserve"> no terminal</w:t>
            </w:r>
          </w:p>
        </w:tc>
      </w:tr>
      <w:tr w:rsidR="003201B2" w:rsidRPr="0068365C" w:rsidTr="003825D2">
        <w:tc>
          <w:tcPr>
            <w:tcW w:w="5642" w:type="dxa"/>
          </w:tcPr>
          <w:p w:rsidR="00720C80" w:rsidRPr="00496B4D" w:rsidRDefault="00B47D96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r w:rsidRPr="00496B4D">
              <w:rPr>
                <w:b/>
                <w:sz w:val="18"/>
                <w:szCs w:val="18"/>
              </w:rPr>
              <w:t>N</w:t>
            </w:r>
          </w:p>
        </w:tc>
        <w:tc>
          <w:tcPr>
            <w:tcW w:w="4139" w:type="dxa"/>
          </w:tcPr>
          <w:p w:rsidR="00720C80" w:rsidRPr="0068365C" w:rsidRDefault="00B47D96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numero de série do terminal</w:t>
            </w:r>
          </w:p>
        </w:tc>
      </w:tr>
      <w:tr w:rsidR="003201B2" w:rsidRPr="0068365C" w:rsidTr="003825D2">
        <w:tc>
          <w:tcPr>
            <w:tcW w:w="5642" w:type="dxa"/>
          </w:tcPr>
          <w:p w:rsidR="00720C80" w:rsidRPr="00496B4D" w:rsidRDefault="00B47D96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r w:rsidRPr="00496B4D">
              <w:rPr>
                <w:b/>
                <w:sz w:val="18"/>
                <w:szCs w:val="18"/>
              </w:rPr>
              <w:t>V</w:t>
            </w:r>
          </w:p>
        </w:tc>
        <w:tc>
          <w:tcPr>
            <w:tcW w:w="4139" w:type="dxa"/>
          </w:tcPr>
          <w:p w:rsidR="00720C80" w:rsidRPr="0068365C" w:rsidRDefault="00B47D96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Versão do firmware do terminal</w:t>
            </w:r>
          </w:p>
        </w:tc>
      </w:tr>
      <w:tr w:rsidR="003201B2" w:rsidRPr="0068365C" w:rsidTr="003825D2">
        <w:trPr>
          <w:trHeight w:val="166"/>
        </w:trPr>
        <w:tc>
          <w:tcPr>
            <w:tcW w:w="5642" w:type="dxa"/>
          </w:tcPr>
          <w:p w:rsidR="001F5BB1" w:rsidRPr="00496B4D" w:rsidRDefault="001F5BB1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4139" w:type="dxa"/>
          </w:tcPr>
          <w:p w:rsidR="001F5BB1" w:rsidRDefault="001F5BB1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Limpa o display</w:t>
            </w:r>
          </w:p>
        </w:tc>
      </w:tr>
      <w:tr w:rsidR="00E67527" w:rsidRPr="0068365C" w:rsidTr="003825D2">
        <w:tc>
          <w:tcPr>
            <w:tcW w:w="5642" w:type="dxa"/>
          </w:tcPr>
          <w:p w:rsidR="00E67527" w:rsidRDefault="00E67527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Jnn</w:t>
            </w:r>
            <w:proofErr w:type="spellEnd"/>
          </w:p>
          <w:p w:rsidR="00E67527" w:rsidRPr="002562B4" w:rsidRDefault="00E67527" w:rsidP="00513BB9">
            <w:pPr>
              <w:pStyle w:val="SemEspaamento"/>
              <w:numPr>
                <w:ilvl w:val="0"/>
                <w:numId w:val="33"/>
              </w:numPr>
              <w:suppressAutoHyphens/>
              <w:jc w:val="both"/>
              <w:rPr>
                <w:sz w:val="18"/>
                <w:szCs w:val="18"/>
              </w:rPr>
            </w:pPr>
            <w:r w:rsidRPr="00E67527">
              <w:rPr>
                <w:sz w:val="18"/>
                <w:szCs w:val="18"/>
              </w:rPr>
              <w:t xml:space="preserve">n[2] = </w:t>
            </w:r>
            <w:r>
              <w:rPr>
                <w:sz w:val="18"/>
                <w:szCs w:val="18"/>
              </w:rPr>
              <w:t xml:space="preserve">Número do </w:t>
            </w:r>
            <w:proofErr w:type="gramStart"/>
            <w:r>
              <w:rPr>
                <w:sz w:val="18"/>
                <w:szCs w:val="18"/>
              </w:rPr>
              <w:t>menu</w:t>
            </w:r>
            <w:proofErr w:type="gramEnd"/>
            <w:r>
              <w:rPr>
                <w:sz w:val="18"/>
                <w:szCs w:val="18"/>
              </w:rPr>
              <w:t xml:space="preserve"> a ser executado (20,21,29).</w:t>
            </w:r>
          </w:p>
        </w:tc>
        <w:tc>
          <w:tcPr>
            <w:tcW w:w="4139" w:type="dxa"/>
          </w:tcPr>
          <w:p w:rsidR="006B75EC" w:rsidRDefault="00E67527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Execução de </w:t>
            </w:r>
            <w:proofErr w:type="gramStart"/>
            <w:r>
              <w:rPr>
                <w:sz w:val="18"/>
                <w:szCs w:val="18"/>
              </w:rPr>
              <w:t>Menu</w:t>
            </w:r>
            <w:proofErr w:type="gramEnd"/>
          </w:p>
        </w:tc>
      </w:tr>
      <w:tr w:rsidR="00FD3DCF" w:rsidRPr="0068365C" w:rsidTr="003825D2">
        <w:tc>
          <w:tcPr>
            <w:tcW w:w="5642" w:type="dxa"/>
          </w:tcPr>
          <w:p w:rsidR="00FD3DCF" w:rsidRDefault="00FD3DCF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Intttt</w:t>
            </w:r>
            <w:proofErr w:type="spellEnd"/>
          </w:p>
          <w:p w:rsidR="00FD3DCF" w:rsidRPr="00FD3DCF" w:rsidRDefault="00FD3DCF" w:rsidP="00FD3DCF">
            <w:pPr>
              <w:pStyle w:val="SemEspaamento"/>
              <w:numPr>
                <w:ilvl w:val="0"/>
                <w:numId w:val="32"/>
              </w:numPr>
              <w:suppressAutoHyphens/>
              <w:jc w:val="both"/>
              <w:rPr>
                <w:sz w:val="18"/>
                <w:szCs w:val="18"/>
              </w:rPr>
            </w:pPr>
            <w:r w:rsidRPr="00FD3DCF">
              <w:rPr>
                <w:sz w:val="18"/>
                <w:szCs w:val="18"/>
              </w:rPr>
              <w:t xml:space="preserve">n = Quantidade de </w:t>
            </w:r>
            <w:proofErr w:type="spellStart"/>
            <w:r w:rsidRPr="00FD3DCF">
              <w:rPr>
                <w:sz w:val="18"/>
                <w:szCs w:val="18"/>
              </w:rPr>
              <w:t>beeps</w:t>
            </w:r>
            <w:proofErr w:type="spellEnd"/>
            <w:r>
              <w:rPr>
                <w:sz w:val="18"/>
                <w:szCs w:val="18"/>
              </w:rPr>
              <w:t xml:space="preserve"> (1 a 9)</w:t>
            </w:r>
          </w:p>
          <w:p w:rsidR="00FD3DCF" w:rsidRDefault="00FD3DCF" w:rsidP="00FD3DCF">
            <w:pPr>
              <w:pStyle w:val="SemEspaamento"/>
              <w:numPr>
                <w:ilvl w:val="0"/>
                <w:numId w:val="32"/>
              </w:numPr>
              <w:suppressAutoHyphens/>
              <w:jc w:val="both"/>
              <w:rPr>
                <w:b/>
                <w:sz w:val="18"/>
                <w:szCs w:val="18"/>
              </w:rPr>
            </w:pPr>
            <w:r w:rsidRPr="00FD3DCF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[4] = </w:t>
            </w:r>
            <w:r w:rsidRPr="00FD3DCF">
              <w:rPr>
                <w:sz w:val="18"/>
                <w:szCs w:val="18"/>
              </w:rPr>
              <w:t xml:space="preserve">Intervalo entre os </w:t>
            </w:r>
            <w:proofErr w:type="spellStart"/>
            <w:r w:rsidRPr="00FD3DCF">
              <w:rPr>
                <w:sz w:val="18"/>
                <w:szCs w:val="18"/>
              </w:rPr>
              <w:t>beeps</w:t>
            </w:r>
            <w:proofErr w:type="spellEnd"/>
            <w:r>
              <w:rPr>
                <w:sz w:val="18"/>
                <w:szCs w:val="18"/>
              </w:rPr>
              <w:t xml:space="preserve"> (0 a 9999 </w:t>
            </w:r>
            <w:proofErr w:type="spellStart"/>
            <w:r w:rsidRPr="00FD3DCF">
              <w:rPr>
                <w:sz w:val="18"/>
                <w:szCs w:val="18"/>
              </w:rPr>
              <w:t>milisegundos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139" w:type="dxa"/>
          </w:tcPr>
          <w:p w:rsidR="00FD3DCF" w:rsidRDefault="00FD3DCF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Beep</w:t>
            </w:r>
            <w:proofErr w:type="spellEnd"/>
          </w:p>
          <w:p w:rsidR="00FD3DCF" w:rsidRDefault="00FD3DCF" w:rsidP="009A7FAE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9A7FAE" w:rsidRDefault="006B75EC" w:rsidP="006B75EC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tempo de </w:t>
            </w:r>
            <w:proofErr w:type="spellStart"/>
            <w:r>
              <w:rPr>
                <w:sz w:val="18"/>
                <w:szCs w:val="18"/>
              </w:rPr>
              <w:t>beep</w:t>
            </w:r>
            <w:proofErr w:type="spellEnd"/>
            <w:r>
              <w:rPr>
                <w:sz w:val="18"/>
                <w:szCs w:val="18"/>
              </w:rPr>
              <w:t xml:space="preserve"> é o mesmo</w:t>
            </w:r>
            <w:r w:rsidR="009A7FA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 w:rsidR="009A7FAE">
              <w:rPr>
                <w:sz w:val="18"/>
                <w:szCs w:val="18"/>
              </w:rPr>
              <w:t xml:space="preserve"> intervalo entre os </w:t>
            </w:r>
            <w:proofErr w:type="spellStart"/>
            <w:r w:rsidR="009A7FAE">
              <w:rPr>
                <w:sz w:val="18"/>
                <w:szCs w:val="18"/>
              </w:rPr>
              <w:t>beeps</w:t>
            </w:r>
            <w:proofErr w:type="spellEnd"/>
            <w:r w:rsidR="009A7FAE">
              <w:rPr>
                <w:sz w:val="18"/>
                <w:szCs w:val="18"/>
              </w:rPr>
              <w:t>.</w:t>
            </w:r>
          </w:p>
        </w:tc>
      </w:tr>
      <w:tr w:rsidR="00842E30" w:rsidRPr="0068365C" w:rsidTr="003825D2">
        <w:tc>
          <w:tcPr>
            <w:tcW w:w="5642" w:type="dxa"/>
          </w:tcPr>
          <w:p w:rsidR="00842E30" w:rsidRDefault="00842E30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Hx</w:t>
            </w:r>
            <w:proofErr w:type="spellEnd"/>
          </w:p>
          <w:p w:rsidR="00842E30" w:rsidRDefault="00842E30" w:rsidP="00842E30">
            <w:pPr>
              <w:pStyle w:val="SemEspaamento"/>
              <w:numPr>
                <w:ilvl w:val="0"/>
                <w:numId w:val="10"/>
              </w:numPr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= ‘1’     Letra tamanho 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  <w:p w:rsidR="004F5849" w:rsidRPr="003825D2" w:rsidRDefault="00842E30" w:rsidP="0063574E">
            <w:pPr>
              <w:pStyle w:val="SemEspaamento"/>
              <w:numPr>
                <w:ilvl w:val="0"/>
                <w:numId w:val="10"/>
              </w:numPr>
              <w:suppressAutoHyphens/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= ‘2’     Letra tamanho </w:t>
            </w:r>
            <w:proofErr w:type="gramStart"/>
            <w:r w:rsidR="0063574E">
              <w:rPr>
                <w:sz w:val="18"/>
                <w:szCs w:val="18"/>
              </w:rPr>
              <w:t>2</w:t>
            </w:r>
            <w:proofErr w:type="gramEnd"/>
          </w:p>
          <w:p w:rsidR="003825D2" w:rsidRDefault="003825D2" w:rsidP="003825D2">
            <w:pPr>
              <w:pStyle w:val="SemEspaamento"/>
              <w:suppressAutoHyphens/>
              <w:ind w:left="72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139" w:type="dxa"/>
          </w:tcPr>
          <w:p w:rsidR="00842E30" w:rsidRDefault="00842E30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número lógico do terminal</w:t>
            </w:r>
          </w:p>
        </w:tc>
      </w:tr>
      <w:tr w:rsidR="003201B2" w:rsidRPr="0068365C" w:rsidTr="003825D2">
        <w:tc>
          <w:tcPr>
            <w:tcW w:w="5642" w:type="dxa"/>
          </w:tcPr>
          <w:p w:rsidR="007C5F2C" w:rsidRDefault="007C5F2C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G</w:t>
            </w:r>
          </w:p>
        </w:tc>
        <w:tc>
          <w:tcPr>
            <w:tcW w:w="4139" w:type="dxa"/>
          </w:tcPr>
          <w:p w:rsidR="001A7959" w:rsidRDefault="00B54E38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Cancelamento de Operação</w:t>
            </w:r>
          </w:p>
          <w:p w:rsidR="001A7959" w:rsidRDefault="001A7959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B54E38" w:rsidRDefault="00B54E38" w:rsidP="00B54E38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Sempre que for solicitada uma entrada para o usuário e este pressionar ‘X’ o software</w:t>
            </w:r>
            <w:r w:rsidR="00EA02A9">
              <w:rPr>
                <w:sz w:val="18"/>
                <w:szCs w:val="18"/>
              </w:rPr>
              <w:t xml:space="preserve"> gerencial</w:t>
            </w:r>
            <w:r>
              <w:rPr>
                <w:sz w:val="18"/>
                <w:szCs w:val="18"/>
              </w:rPr>
              <w:t xml:space="preserve"> receberá o comando ‘G’ indicando o cancelamento</w:t>
            </w:r>
            <w:r w:rsidR="00EA02A9">
              <w:rPr>
                <w:sz w:val="18"/>
                <w:szCs w:val="18"/>
              </w:rPr>
              <w:t xml:space="preserve"> de sua solicita</w:t>
            </w:r>
            <w:r>
              <w:rPr>
                <w:sz w:val="18"/>
                <w:szCs w:val="18"/>
              </w:rPr>
              <w:t>ção</w:t>
            </w:r>
            <w:r w:rsidR="007C5F2C">
              <w:rPr>
                <w:sz w:val="18"/>
                <w:szCs w:val="18"/>
              </w:rPr>
              <w:t>.</w:t>
            </w:r>
          </w:p>
          <w:p w:rsidR="00B54E38" w:rsidRDefault="00B54E38" w:rsidP="00B54E38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B54E38" w:rsidRDefault="00B54E38" w:rsidP="00B54E38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</w:tc>
      </w:tr>
      <w:tr w:rsidR="003201B2" w:rsidRPr="0068365C" w:rsidTr="003825D2">
        <w:tc>
          <w:tcPr>
            <w:tcW w:w="5642" w:type="dxa"/>
          </w:tcPr>
          <w:p w:rsidR="00B47D96" w:rsidRPr="00496B4D" w:rsidRDefault="00B47D96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proofErr w:type="spellStart"/>
            <w:r w:rsidRPr="00496B4D">
              <w:rPr>
                <w:b/>
                <w:sz w:val="18"/>
                <w:szCs w:val="18"/>
              </w:rPr>
              <w:t>Mxttttt</w:t>
            </w:r>
            <w:proofErr w:type="spellEnd"/>
            <w:r w:rsidRPr="00496B4D">
              <w:rPr>
                <w:b/>
                <w:sz w:val="18"/>
                <w:szCs w:val="18"/>
              </w:rPr>
              <w:t>...</w:t>
            </w:r>
          </w:p>
          <w:p w:rsidR="00B47D96" w:rsidRDefault="00B47D96" w:rsidP="00F23F71">
            <w:pPr>
              <w:pStyle w:val="SemEspaamento"/>
              <w:numPr>
                <w:ilvl w:val="0"/>
                <w:numId w:val="22"/>
              </w:numPr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= ‘G’ grava versão do </w:t>
            </w:r>
            <w:proofErr w:type="gramStart"/>
            <w:r w:rsidRPr="00CF0172">
              <w:rPr>
                <w:i/>
                <w:sz w:val="18"/>
                <w:szCs w:val="18"/>
              </w:rPr>
              <w:t>menu</w:t>
            </w:r>
            <w:proofErr w:type="gramEnd"/>
          </w:p>
          <w:p w:rsidR="00B47D96" w:rsidRDefault="00B47D96" w:rsidP="00F23F71">
            <w:pPr>
              <w:pStyle w:val="SemEspaamento"/>
              <w:numPr>
                <w:ilvl w:val="0"/>
                <w:numId w:val="22"/>
              </w:numPr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= ‘L’ retorna leitura da versão</w:t>
            </w:r>
          </w:p>
          <w:p w:rsidR="00B47D96" w:rsidRDefault="00B47D96" w:rsidP="00F23F71">
            <w:pPr>
              <w:pStyle w:val="SemEspaamento"/>
              <w:numPr>
                <w:ilvl w:val="0"/>
                <w:numId w:val="22"/>
              </w:numPr>
              <w:suppressAutoHyphens/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tttt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... = texto </w:t>
            </w:r>
            <w:r w:rsidR="00A678ED">
              <w:rPr>
                <w:sz w:val="18"/>
                <w:szCs w:val="18"/>
              </w:rPr>
              <w:t xml:space="preserve">com </w:t>
            </w:r>
            <w:r w:rsidR="00C12E72">
              <w:rPr>
                <w:sz w:val="18"/>
                <w:szCs w:val="18"/>
              </w:rPr>
              <w:t>exatos</w:t>
            </w:r>
            <w:r w:rsidR="00A678ED">
              <w:rPr>
                <w:sz w:val="18"/>
                <w:szCs w:val="18"/>
              </w:rPr>
              <w:t xml:space="preserve"> 20 caracteres identificando a versão do </w:t>
            </w:r>
            <w:proofErr w:type="gramStart"/>
            <w:r w:rsidR="00A678ED" w:rsidRPr="00CF0172">
              <w:rPr>
                <w:i/>
                <w:sz w:val="18"/>
                <w:szCs w:val="18"/>
              </w:rPr>
              <w:t>menu</w:t>
            </w:r>
            <w:proofErr w:type="gramEnd"/>
            <w:r w:rsidR="00C12E72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4139" w:type="dxa"/>
          </w:tcPr>
          <w:p w:rsidR="00B47D96" w:rsidRDefault="00B47D96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Versão do </w:t>
            </w:r>
            <w:proofErr w:type="gramStart"/>
            <w:r w:rsidRPr="00CF0172">
              <w:rPr>
                <w:i/>
                <w:sz w:val="18"/>
                <w:szCs w:val="18"/>
              </w:rPr>
              <w:t>Menu</w:t>
            </w:r>
            <w:proofErr w:type="gramEnd"/>
          </w:p>
          <w:p w:rsidR="00A678ED" w:rsidRDefault="00A678ED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A678ED" w:rsidRPr="0068365C" w:rsidRDefault="00A678ED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gestor pode adotar o formato que quiser com </w:t>
            </w:r>
            <w:r w:rsidR="00C12E72">
              <w:rPr>
                <w:sz w:val="18"/>
                <w:szCs w:val="18"/>
              </w:rPr>
              <w:t>tamanho fixo</w:t>
            </w:r>
            <w:r>
              <w:rPr>
                <w:sz w:val="18"/>
                <w:szCs w:val="18"/>
              </w:rPr>
              <w:t xml:space="preserve"> de 20 caracteres.</w:t>
            </w:r>
            <w:r w:rsidR="00C12E7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Para leitura não informar o campo “</w:t>
            </w:r>
            <w:proofErr w:type="spellStart"/>
            <w:r>
              <w:rPr>
                <w:sz w:val="18"/>
                <w:szCs w:val="18"/>
              </w:rPr>
              <w:t>ttttt</w:t>
            </w:r>
            <w:proofErr w:type="spellEnd"/>
            <w:r>
              <w:rPr>
                <w:sz w:val="18"/>
                <w:szCs w:val="18"/>
              </w:rPr>
              <w:t>...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</w:p>
        </w:tc>
      </w:tr>
      <w:tr w:rsidR="003201B2" w:rsidRPr="0068365C" w:rsidTr="003825D2">
        <w:tc>
          <w:tcPr>
            <w:tcW w:w="5642" w:type="dxa"/>
          </w:tcPr>
          <w:p w:rsidR="00B47D96" w:rsidRPr="00496B4D" w:rsidRDefault="00A678ED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proofErr w:type="spellStart"/>
            <w:r w:rsidRPr="00496B4D">
              <w:rPr>
                <w:b/>
                <w:sz w:val="18"/>
                <w:szCs w:val="18"/>
              </w:rPr>
              <w:t>Kx</w:t>
            </w:r>
            <w:proofErr w:type="spellEnd"/>
          </w:p>
          <w:p w:rsidR="00A678ED" w:rsidRDefault="00A678ED" w:rsidP="00F23F71">
            <w:pPr>
              <w:pStyle w:val="SemEspaamento"/>
              <w:numPr>
                <w:ilvl w:val="0"/>
                <w:numId w:val="23"/>
              </w:numPr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= ’C’ aguarda </w:t>
            </w:r>
            <w:proofErr w:type="spellStart"/>
            <w:r w:rsidR="00146EC2" w:rsidRPr="00146EC2">
              <w:rPr>
                <w:i/>
                <w:sz w:val="18"/>
                <w:szCs w:val="18"/>
              </w:rPr>
              <w:t>enter</w:t>
            </w:r>
            <w:proofErr w:type="spellEnd"/>
            <w:r>
              <w:rPr>
                <w:sz w:val="18"/>
                <w:szCs w:val="18"/>
              </w:rPr>
              <w:t xml:space="preserve"> com confirmação</w:t>
            </w:r>
          </w:p>
          <w:p w:rsidR="00A678ED" w:rsidRDefault="00A678ED" w:rsidP="00F23F71">
            <w:pPr>
              <w:pStyle w:val="SemEspaamento"/>
              <w:numPr>
                <w:ilvl w:val="0"/>
                <w:numId w:val="23"/>
              </w:numPr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= ‘N’ aguarda </w:t>
            </w:r>
            <w:proofErr w:type="spellStart"/>
            <w:r w:rsidRPr="00146EC2">
              <w:rPr>
                <w:i/>
                <w:sz w:val="18"/>
                <w:szCs w:val="18"/>
              </w:rPr>
              <w:t>ent</w:t>
            </w:r>
            <w:r w:rsidR="00146EC2" w:rsidRPr="00146EC2">
              <w:rPr>
                <w:i/>
                <w:sz w:val="18"/>
                <w:szCs w:val="18"/>
              </w:rPr>
              <w:t>e</w:t>
            </w:r>
            <w:r w:rsidRPr="00146EC2">
              <w:rPr>
                <w:i/>
                <w:sz w:val="18"/>
                <w:szCs w:val="18"/>
              </w:rPr>
              <w:t>r</w:t>
            </w:r>
            <w:proofErr w:type="spellEnd"/>
            <w:r>
              <w:rPr>
                <w:sz w:val="18"/>
                <w:szCs w:val="18"/>
              </w:rPr>
              <w:t xml:space="preserve"> sem confirmação</w:t>
            </w:r>
          </w:p>
        </w:tc>
        <w:tc>
          <w:tcPr>
            <w:tcW w:w="4139" w:type="dxa"/>
          </w:tcPr>
          <w:p w:rsidR="00B47D96" w:rsidRDefault="00A678ED" w:rsidP="00A678ED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Aguarda a digitação da tecla “</w:t>
            </w:r>
            <w:proofErr w:type="spellStart"/>
            <w:r w:rsidRPr="00CF0172">
              <w:rPr>
                <w:i/>
                <w:sz w:val="18"/>
                <w:szCs w:val="18"/>
              </w:rPr>
              <w:t>enter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</w:p>
          <w:p w:rsidR="00A678ED" w:rsidRDefault="00A678ED" w:rsidP="00A678ED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4A1DDD" w:rsidRDefault="00A678ED" w:rsidP="00A678ED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confirmação</w:t>
            </w:r>
            <w:r w:rsidR="00ED1C93">
              <w:rPr>
                <w:sz w:val="18"/>
                <w:szCs w:val="18"/>
              </w:rPr>
              <w:t xml:space="preserve"> gera uma resposta </w:t>
            </w:r>
            <w:r w:rsidR="00746C94">
              <w:rPr>
                <w:sz w:val="18"/>
                <w:szCs w:val="18"/>
              </w:rPr>
              <w:t xml:space="preserve">‘K’ </w:t>
            </w:r>
            <w:r w:rsidR="00ED1C93">
              <w:rPr>
                <w:sz w:val="18"/>
                <w:szCs w:val="18"/>
              </w:rPr>
              <w:t>ao PC</w:t>
            </w:r>
          </w:p>
          <w:p w:rsidR="004A1DDD" w:rsidRPr="0068365C" w:rsidRDefault="004A1DDD" w:rsidP="00A678ED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</w:tc>
      </w:tr>
      <w:tr w:rsidR="003201B2" w:rsidRPr="0068365C" w:rsidTr="003825D2">
        <w:tc>
          <w:tcPr>
            <w:tcW w:w="5642" w:type="dxa"/>
          </w:tcPr>
          <w:p w:rsidR="00B47D96" w:rsidRPr="00496B4D" w:rsidRDefault="00746C94" w:rsidP="00513BB9">
            <w:pPr>
              <w:pStyle w:val="SemEspaamento"/>
              <w:suppressAutoHyphens/>
              <w:jc w:val="both"/>
              <w:rPr>
                <w:b/>
                <w:sz w:val="18"/>
                <w:szCs w:val="18"/>
              </w:rPr>
            </w:pPr>
            <w:proofErr w:type="spellStart"/>
            <w:r w:rsidRPr="00496B4D">
              <w:rPr>
                <w:b/>
                <w:sz w:val="18"/>
                <w:szCs w:val="18"/>
              </w:rPr>
              <w:t>Dxxyy</w:t>
            </w:r>
            <w:proofErr w:type="spellEnd"/>
          </w:p>
          <w:p w:rsidR="00746C94" w:rsidRDefault="00746C94" w:rsidP="00F23F71">
            <w:pPr>
              <w:pStyle w:val="SemEspaamento"/>
              <w:numPr>
                <w:ilvl w:val="0"/>
                <w:numId w:val="24"/>
              </w:numPr>
              <w:suppressAutoHyphens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</w:t>
            </w:r>
            <w:proofErr w:type="spellEnd"/>
            <w:r>
              <w:rPr>
                <w:sz w:val="18"/>
                <w:szCs w:val="18"/>
              </w:rPr>
              <w:t xml:space="preserve"> = posição do display horizontal</w:t>
            </w:r>
          </w:p>
          <w:p w:rsidR="00746C94" w:rsidRDefault="00746C94" w:rsidP="00F23F71">
            <w:pPr>
              <w:pStyle w:val="SemEspaamento"/>
              <w:numPr>
                <w:ilvl w:val="0"/>
                <w:numId w:val="24"/>
              </w:numPr>
              <w:suppressAutoHyphens/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yy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= posição display vertical</w:t>
            </w:r>
          </w:p>
        </w:tc>
        <w:tc>
          <w:tcPr>
            <w:tcW w:w="4139" w:type="dxa"/>
          </w:tcPr>
          <w:p w:rsidR="00B47D96" w:rsidRDefault="00746C94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Posiciona a entrada de dados no display </w:t>
            </w:r>
          </w:p>
          <w:p w:rsidR="00746C94" w:rsidRDefault="00746C94" w:rsidP="00513BB9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</w:p>
          <w:p w:rsidR="00746C94" w:rsidRPr="0068365C" w:rsidRDefault="00746C94" w:rsidP="003A3CDC">
            <w:pPr>
              <w:pStyle w:val="SemEspaamento"/>
              <w:suppressAutoHyphens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valores são de 0 a 99 (relativo</w:t>
            </w:r>
            <w:proofErr w:type="gramStart"/>
            <w:r>
              <w:rPr>
                <w:sz w:val="18"/>
                <w:szCs w:val="18"/>
              </w:rPr>
              <w:t>)</w:t>
            </w:r>
            <w:r w:rsidR="003A3CDC">
              <w:rPr>
                <w:sz w:val="18"/>
                <w:szCs w:val="18"/>
              </w:rPr>
              <w:t xml:space="preserve"> .</w:t>
            </w:r>
            <w:proofErr w:type="gramEnd"/>
            <w:r w:rsidR="003A3CDC">
              <w:rPr>
                <w:sz w:val="18"/>
                <w:szCs w:val="18"/>
              </w:rPr>
              <w:t xml:space="preserve"> </w:t>
            </w:r>
          </w:p>
        </w:tc>
      </w:tr>
    </w:tbl>
    <w:p w:rsidR="00513BB9" w:rsidRPr="00760ED7" w:rsidRDefault="007E40A0" w:rsidP="00760ED7">
      <w:pPr>
        <w:pStyle w:val="SemEspaamento"/>
        <w:suppressAutoHyphens/>
        <w:ind w:left="720"/>
        <w:jc w:val="center"/>
        <w:rPr>
          <w:sz w:val="16"/>
          <w:szCs w:val="16"/>
        </w:rPr>
      </w:pPr>
      <w:r>
        <w:rPr>
          <w:sz w:val="16"/>
          <w:szCs w:val="16"/>
        </w:rPr>
        <w:t>Tabela 02</w:t>
      </w:r>
      <w:r w:rsidR="00760ED7" w:rsidRPr="00760ED7">
        <w:rPr>
          <w:sz w:val="16"/>
          <w:szCs w:val="16"/>
        </w:rPr>
        <w:t xml:space="preserve"> - Funções</w:t>
      </w:r>
    </w:p>
    <w:p w:rsidR="00746C94" w:rsidRDefault="00746C94" w:rsidP="00513BB9">
      <w:pPr>
        <w:pStyle w:val="SemEspaamento"/>
        <w:suppressAutoHyphens/>
        <w:ind w:left="720"/>
        <w:jc w:val="both"/>
        <w:rPr>
          <w:sz w:val="18"/>
          <w:szCs w:val="18"/>
          <w:u w:val="single"/>
        </w:rPr>
      </w:pPr>
    </w:p>
    <w:p w:rsidR="00496B4D" w:rsidRPr="00CF0172" w:rsidRDefault="00CF0172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  <w:r w:rsidRPr="00CF0172">
        <w:rPr>
          <w:sz w:val="18"/>
          <w:szCs w:val="18"/>
        </w:rPr>
        <w:t>OBS</w:t>
      </w:r>
      <w:r>
        <w:rPr>
          <w:sz w:val="18"/>
          <w:szCs w:val="18"/>
        </w:rPr>
        <w:t xml:space="preserve">: Novas funções podem ser criadas se </w:t>
      </w:r>
      <w:r w:rsidR="00760ED7">
        <w:rPr>
          <w:sz w:val="18"/>
          <w:szCs w:val="18"/>
        </w:rPr>
        <w:t>necessário</w:t>
      </w:r>
      <w:r>
        <w:rPr>
          <w:sz w:val="18"/>
          <w:szCs w:val="18"/>
        </w:rPr>
        <w:t>.</w:t>
      </w:r>
    </w:p>
    <w:p w:rsidR="00FD3DCF" w:rsidRDefault="00FD3DCF" w:rsidP="00734739">
      <w:pPr>
        <w:pStyle w:val="SemEspaamento"/>
        <w:suppressAutoHyphens/>
        <w:jc w:val="both"/>
        <w:rPr>
          <w:sz w:val="18"/>
          <w:szCs w:val="18"/>
          <w:u w:val="single"/>
        </w:rPr>
      </w:pPr>
    </w:p>
    <w:p w:rsidR="00746C94" w:rsidRDefault="00746C94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  <w:r w:rsidRPr="00746C94">
        <w:rPr>
          <w:b/>
          <w:sz w:val="18"/>
          <w:szCs w:val="18"/>
        </w:rPr>
        <w:t>Index de tipo</w:t>
      </w:r>
      <w:r>
        <w:rPr>
          <w:b/>
          <w:sz w:val="18"/>
          <w:szCs w:val="18"/>
        </w:rPr>
        <w:t xml:space="preserve">: </w:t>
      </w:r>
      <w:r>
        <w:rPr>
          <w:sz w:val="18"/>
          <w:szCs w:val="18"/>
        </w:rPr>
        <w:t xml:space="preserve">o campo index de tipo é usado para informar ao terminal </w:t>
      </w:r>
      <w:r w:rsidR="00760ED7">
        <w:rPr>
          <w:sz w:val="18"/>
          <w:szCs w:val="18"/>
        </w:rPr>
        <w:t>o tipo da mensagem enviada</w:t>
      </w:r>
      <w:r>
        <w:rPr>
          <w:sz w:val="18"/>
          <w:szCs w:val="18"/>
        </w:rPr>
        <w:t xml:space="preserve">, atualmente existem dois </w:t>
      </w:r>
      <w:r w:rsidR="00760ED7">
        <w:rPr>
          <w:sz w:val="18"/>
          <w:szCs w:val="18"/>
        </w:rPr>
        <w:t>t</w:t>
      </w:r>
      <w:r>
        <w:rPr>
          <w:sz w:val="18"/>
          <w:szCs w:val="18"/>
        </w:rPr>
        <w:t>ipo</w:t>
      </w:r>
      <w:r w:rsidR="00760ED7">
        <w:rPr>
          <w:sz w:val="18"/>
          <w:szCs w:val="18"/>
        </w:rPr>
        <w:t>s</w:t>
      </w:r>
      <w:r>
        <w:rPr>
          <w:sz w:val="18"/>
          <w:szCs w:val="18"/>
        </w:rPr>
        <w:t>:</w:t>
      </w:r>
    </w:p>
    <w:p w:rsidR="007C5F2C" w:rsidRDefault="007C5F2C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746C94" w:rsidRPr="00760ED7" w:rsidRDefault="00746C94" w:rsidP="00F23F71">
      <w:pPr>
        <w:pStyle w:val="SemEspaamento"/>
        <w:numPr>
          <w:ilvl w:val="0"/>
          <w:numId w:val="25"/>
        </w:numPr>
        <w:suppressAutoHyphens/>
        <w:jc w:val="both"/>
        <w:rPr>
          <w:b/>
          <w:sz w:val="18"/>
          <w:szCs w:val="18"/>
        </w:rPr>
      </w:pPr>
      <w:proofErr w:type="gramStart"/>
      <w:r w:rsidRPr="00760ED7">
        <w:rPr>
          <w:b/>
          <w:sz w:val="18"/>
          <w:szCs w:val="18"/>
        </w:rPr>
        <w:t>Menu</w:t>
      </w:r>
      <w:proofErr w:type="gramEnd"/>
    </w:p>
    <w:p w:rsidR="00496B4D" w:rsidRDefault="00496B4D" w:rsidP="00496B4D">
      <w:pPr>
        <w:pStyle w:val="SemEspaamento"/>
        <w:suppressAutoHyphens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Valores de 2</w:t>
      </w:r>
      <w:r w:rsidR="007C5F2C">
        <w:rPr>
          <w:sz w:val="18"/>
          <w:szCs w:val="18"/>
        </w:rPr>
        <w:t>0</w:t>
      </w:r>
      <w:r>
        <w:rPr>
          <w:sz w:val="18"/>
          <w:szCs w:val="18"/>
        </w:rPr>
        <w:t xml:space="preserve"> a 2</w:t>
      </w:r>
      <w:r w:rsidR="00D24BE0">
        <w:rPr>
          <w:sz w:val="18"/>
          <w:szCs w:val="18"/>
        </w:rPr>
        <w:t>B</w:t>
      </w:r>
      <w:r>
        <w:rPr>
          <w:sz w:val="18"/>
          <w:szCs w:val="18"/>
        </w:rPr>
        <w:t xml:space="preserve"> representa</w:t>
      </w:r>
      <w:r w:rsidR="00146EC2">
        <w:rPr>
          <w:sz w:val="18"/>
          <w:szCs w:val="18"/>
        </w:rPr>
        <w:t>m</w:t>
      </w:r>
      <w:r>
        <w:rPr>
          <w:sz w:val="18"/>
          <w:szCs w:val="18"/>
        </w:rPr>
        <w:t xml:space="preserve"> cada </w:t>
      </w:r>
      <w:proofErr w:type="gramStart"/>
      <w:r w:rsidRPr="00496B4D">
        <w:rPr>
          <w:i/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na tela. Ou seja</w:t>
      </w:r>
      <w:r w:rsidR="007C5F2C">
        <w:rPr>
          <w:sz w:val="18"/>
          <w:szCs w:val="18"/>
        </w:rPr>
        <w:t>,</w:t>
      </w:r>
      <w:r>
        <w:rPr>
          <w:sz w:val="18"/>
          <w:szCs w:val="18"/>
        </w:rPr>
        <w:t xml:space="preserve"> para gravar o </w:t>
      </w:r>
      <w:proofErr w:type="gramStart"/>
      <w:r w:rsidRPr="00CF0172">
        <w:rPr>
          <w:i/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2.1 o index é “21” e assim por diante. Este index deve ser usado na hora de gravar o texto codificado no terminal e deve ser comparado para saber de qual </w:t>
      </w:r>
      <w:proofErr w:type="gramStart"/>
      <w:r w:rsidRPr="00496B4D">
        <w:rPr>
          <w:i/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se trata uma det</w:t>
      </w:r>
      <w:r w:rsidR="00146EC2">
        <w:rPr>
          <w:sz w:val="18"/>
          <w:szCs w:val="18"/>
        </w:rPr>
        <w:t>erminada requisição do terminal,</w:t>
      </w:r>
      <w:r w:rsidR="00C2380E">
        <w:rPr>
          <w:sz w:val="18"/>
          <w:szCs w:val="18"/>
        </w:rPr>
        <w:t xml:space="preserve"> </w:t>
      </w:r>
      <w:r w:rsidR="00146EC2">
        <w:rPr>
          <w:sz w:val="18"/>
          <w:szCs w:val="18"/>
        </w:rPr>
        <w:t>p</w:t>
      </w:r>
      <w:r w:rsidR="00146EC2" w:rsidRPr="00146EC2">
        <w:rPr>
          <w:sz w:val="18"/>
          <w:szCs w:val="18"/>
        </w:rPr>
        <w:t>ara este</w:t>
      </w:r>
      <w:r w:rsidR="00146EC2">
        <w:rPr>
          <w:sz w:val="18"/>
          <w:szCs w:val="18"/>
        </w:rPr>
        <w:t xml:space="preserve"> index de tipo</w:t>
      </w:r>
      <w:r w:rsidR="00146EC2" w:rsidRPr="00146EC2">
        <w:rPr>
          <w:sz w:val="18"/>
          <w:szCs w:val="18"/>
        </w:rPr>
        <w:t xml:space="preserve"> o campo de título deve ser obrigatoriamente informado</w:t>
      </w:r>
      <w:r w:rsidR="00146EC2">
        <w:rPr>
          <w:sz w:val="18"/>
          <w:szCs w:val="18"/>
        </w:rPr>
        <w:t>.</w:t>
      </w:r>
    </w:p>
    <w:p w:rsidR="00842E30" w:rsidRPr="00496B4D" w:rsidRDefault="00842E30" w:rsidP="00496B4D">
      <w:pPr>
        <w:pStyle w:val="SemEspaamento"/>
        <w:suppressAutoHyphens/>
        <w:ind w:left="1440"/>
        <w:jc w:val="both"/>
        <w:rPr>
          <w:sz w:val="18"/>
          <w:szCs w:val="18"/>
        </w:rPr>
      </w:pPr>
    </w:p>
    <w:p w:rsidR="00746C94" w:rsidRDefault="00760ED7" w:rsidP="00F23F71">
      <w:pPr>
        <w:pStyle w:val="SemEspaamento"/>
        <w:numPr>
          <w:ilvl w:val="0"/>
          <w:numId w:val="25"/>
        </w:numPr>
        <w:suppressAutoHyphens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Dinâmico</w:t>
      </w:r>
    </w:p>
    <w:p w:rsidR="00BA53CC" w:rsidRDefault="00496B4D" w:rsidP="00BA53CC">
      <w:pPr>
        <w:pStyle w:val="SemEspaamento"/>
        <w:suppressAutoHyphens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Valores de </w:t>
      </w:r>
      <w:r w:rsidR="007C5F2C">
        <w:rPr>
          <w:sz w:val="18"/>
          <w:szCs w:val="18"/>
        </w:rPr>
        <w:t>0x</w:t>
      </w:r>
      <w:r>
        <w:rPr>
          <w:sz w:val="18"/>
          <w:szCs w:val="18"/>
        </w:rPr>
        <w:t xml:space="preserve">80 a </w:t>
      </w:r>
      <w:proofErr w:type="gramStart"/>
      <w:r w:rsidR="007C5F2C">
        <w:rPr>
          <w:sz w:val="18"/>
          <w:szCs w:val="18"/>
        </w:rPr>
        <w:t>0x</w:t>
      </w:r>
      <w:r>
        <w:rPr>
          <w:sz w:val="18"/>
          <w:szCs w:val="18"/>
        </w:rPr>
        <w:t>9</w:t>
      </w:r>
      <w:r w:rsidR="007C5F2C">
        <w:rPr>
          <w:sz w:val="18"/>
          <w:szCs w:val="18"/>
        </w:rPr>
        <w:t>F</w:t>
      </w:r>
      <w:proofErr w:type="gramEnd"/>
      <w:r>
        <w:rPr>
          <w:sz w:val="18"/>
          <w:szCs w:val="18"/>
        </w:rPr>
        <w:t xml:space="preserve"> podem ser usados par</w:t>
      </w:r>
      <w:r w:rsidR="00760ED7">
        <w:rPr>
          <w:sz w:val="18"/>
          <w:szCs w:val="18"/>
        </w:rPr>
        <w:t>a</w:t>
      </w:r>
      <w:r>
        <w:rPr>
          <w:sz w:val="18"/>
          <w:szCs w:val="18"/>
        </w:rPr>
        <w:t xml:space="preserve"> identificar uma pergunta dinâmica, facilitando </w:t>
      </w:r>
      <w:r w:rsidR="00760ED7">
        <w:rPr>
          <w:sz w:val="18"/>
          <w:szCs w:val="18"/>
        </w:rPr>
        <w:t xml:space="preserve">assim </w:t>
      </w:r>
      <w:r w:rsidR="0069343C">
        <w:rPr>
          <w:sz w:val="18"/>
          <w:szCs w:val="18"/>
        </w:rPr>
        <w:t>verificar</w:t>
      </w:r>
      <w:r>
        <w:rPr>
          <w:sz w:val="18"/>
          <w:szCs w:val="18"/>
        </w:rPr>
        <w:t xml:space="preserve"> </w:t>
      </w:r>
      <w:r w:rsidR="00760ED7">
        <w:rPr>
          <w:sz w:val="18"/>
          <w:szCs w:val="18"/>
        </w:rPr>
        <w:t>de qual pergunta a resposta se trata</w:t>
      </w:r>
      <w:r>
        <w:rPr>
          <w:sz w:val="18"/>
          <w:szCs w:val="18"/>
        </w:rPr>
        <w:t>. Como o desenvolvedor vai criar suas próprias perguntas ele pode criar um index para se organizar na hora de receber as respostas sem precisar saber o que foi perguntado antes para o terminal.</w:t>
      </w:r>
      <w:r w:rsidR="007C5F2C">
        <w:rPr>
          <w:sz w:val="18"/>
          <w:szCs w:val="18"/>
        </w:rPr>
        <w:t xml:space="preserve"> Este parâmetro aceita valores hexadecimal.</w:t>
      </w:r>
    </w:p>
    <w:p w:rsidR="00E96689" w:rsidRDefault="00E96689" w:rsidP="00BA53CC">
      <w:pPr>
        <w:pStyle w:val="SemEspaamento"/>
        <w:suppressAutoHyphens/>
        <w:ind w:left="1440"/>
        <w:jc w:val="both"/>
        <w:rPr>
          <w:sz w:val="18"/>
          <w:szCs w:val="18"/>
        </w:rPr>
      </w:pPr>
    </w:p>
    <w:p w:rsidR="00842E30" w:rsidRPr="00842E30" w:rsidRDefault="00842E30" w:rsidP="00842E30">
      <w:pPr>
        <w:pStyle w:val="SemEspaamento"/>
        <w:numPr>
          <w:ilvl w:val="0"/>
          <w:numId w:val="25"/>
        </w:numPr>
        <w:suppressAutoHyphens/>
        <w:jc w:val="both"/>
        <w:rPr>
          <w:b/>
          <w:sz w:val="18"/>
          <w:szCs w:val="18"/>
        </w:rPr>
      </w:pPr>
      <w:r w:rsidRPr="00842E30">
        <w:rPr>
          <w:b/>
          <w:sz w:val="18"/>
          <w:szCs w:val="18"/>
        </w:rPr>
        <w:t>Menus Especiais</w:t>
      </w:r>
    </w:p>
    <w:p w:rsidR="001E1E78" w:rsidRDefault="00D24BE0" w:rsidP="001E1E78">
      <w:pPr>
        <w:pStyle w:val="SemEspaamento"/>
        <w:suppressAutoHyphens/>
        <w:ind w:left="141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</w:t>
      </w:r>
      <w:proofErr w:type="gramStart"/>
      <w:r w:rsidRPr="00D24BE0">
        <w:rPr>
          <w:i/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“2A" se </w:t>
      </w:r>
      <w:r w:rsidR="00842E30">
        <w:rPr>
          <w:sz w:val="18"/>
          <w:szCs w:val="18"/>
        </w:rPr>
        <w:t>configurado n</w:t>
      </w:r>
      <w:r>
        <w:rPr>
          <w:sz w:val="18"/>
          <w:szCs w:val="18"/>
        </w:rPr>
        <w:t>o termina</w:t>
      </w:r>
      <w:r w:rsidR="00842E30">
        <w:rPr>
          <w:sz w:val="18"/>
          <w:szCs w:val="18"/>
        </w:rPr>
        <w:t>l, é chamado quando a tecla “veí</w:t>
      </w:r>
      <w:r>
        <w:rPr>
          <w:sz w:val="18"/>
          <w:szCs w:val="18"/>
        </w:rPr>
        <w:t xml:space="preserve">culo” é pressionada. </w:t>
      </w:r>
    </w:p>
    <w:p w:rsidR="007D012D" w:rsidRDefault="007D012D" w:rsidP="001E1E78">
      <w:pPr>
        <w:pStyle w:val="SemEspaamento"/>
        <w:suppressAutoHyphens/>
        <w:ind w:left="141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</w:t>
      </w:r>
      <w:proofErr w:type="gramStart"/>
      <w:r w:rsidRPr="007D012D">
        <w:rPr>
          <w:i/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“2B” se configurado no terminal, é chamado quando a tecla “bomba” é pressionada</w:t>
      </w:r>
      <w:r w:rsidR="00D24BE0">
        <w:rPr>
          <w:sz w:val="18"/>
          <w:szCs w:val="18"/>
        </w:rPr>
        <w:t>.</w:t>
      </w:r>
    </w:p>
    <w:p w:rsidR="00806751" w:rsidRDefault="007D012D" w:rsidP="001E1E78">
      <w:pPr>
        <w:pStyle w:val="SemEspaamento"/>
        <w:suppressAutoHyphens/>
        <w:ind w:left="141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</w:t>
      </w:r>
      <w:proofErr w:type="gramStart"/>
      <w:r w:rsidRPr="007D012D">
        <w:rPr>
          <w:i/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“2C” se configurado, representará a tela inicial do terminal substituindo a tela padrão</w:t>
      </w:r>
      <w:r w:rsidR="008C02D8">
        <w:rPr>
          <w:sz w:val="18"/>
          <w:szCs w:val="18"/>
        </w:rPr>
        <w:t xml:space="preserve">, para este </w:t>
      </w:r>
      <w:r w:rsidR="008C02D8" w:rsidRPr="008C02D8">
        <w:rPr>
          <w:i/>
          <w:sz w:val="18"/>
          <w:szCs w:val="18"/>
        </w:rPr>
        <w:t>menu (tela)</w:t>
      </w:r>
      <w:r w:rsidR="008C02D8">
        <w:rPr>
          <w:sz w:val="18"/>
          <w:szCs w:val="18"/>
        </w:rPr>
        <w:t xml:space="preserve"> deve ser fornecido somente o comando de </w:t>
      </w:r>
      <w:r w:rsidR="008C02D8" w:rsidRPr="008C02D8">
        <w:rPr>
          <w:i/>
          <w:sz w:val="18"/>
          <w:szCs w:val="18"/>
        </w:rPr>
        <w:t>exibe texto</w:t>
      </w:r>
      <w:r>
        <w:rPr>
          <w:sz w:val="18"/>
          <w:szCs w:val="18"/>
        </w:rPr>
        <w:t xml:space="preserve">. </w:t>
      </w:r>
    </w:p>
    <w:p w:rsidR="00806751" w:rsidRDefault="00806751" w:rsidP="001E1E78">
      <w:pPr>
        <w:pStyle w:val="SemEspaamento"/>
        <w:suppressAutoHyphens/>
        <w:ind w:left="141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</w:t>
      </w:r>
      <w:proofErr w:type="gramStart"/>
      <w:r w:rsidRPr="007D012D">
        <w:rPr>
          <w:i/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“2D” se configurado, substituirá a mensagem padrão “Aguarda PC”, um comando </w:t>
      </w:r>
      <w:r w:rsidRPr="00806751">
        <w:rPr>
          <w:i/>
          <w:sz w:val="18"/>
          <w:szCs w:val="18"/>
        </w:rPr>
        <w:t>exibe texto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>com o texto desejado deve ser fornecido para este menu.</w:t>
      </w:r>
    </w:p>
    <w:p w:rsidR="00806751" w:rsidRDefault="00806751" w:rsidP="001E1E78">
      <w:pPr>
        <w:pStyle w:val="SemEspaamento"/>
        <w:suppressAutoHyphens/>
        <w:ind w:left="1418"/>
        <w:jc w:val="both"/>
        <w:rPr>
          <w:sz w:val="18"/>
          <w:szCs w:val="18"/>
        </w:rPr>
      </w:pPr>
    </w:p>
    <w:p w:rsidR="00806751" w:rsidRDefault="007D012D" w:rsidP="00806751">
      <w:pPr>
        <w:pStyle w:val="SemEspaamento"/>
        <w:suppressAutoHyphens/>
        <w:ind w:left="1418"/>
        <w:jc w:val="both"/>
        <w:rPr>
          <w:sz w:val="18"/>
          <w:szCs w:val="18"/>
        </w:rPr>
      </w:pPr>
      <w:r>
        <w:rPr>
          <w:sz w:val="18"/>
          <w:szCs w:val="18"/>
        </w:rPr>
        <w:t>Estes menus</w:t>
      </w:r>
      <w:r w:rsidR="00D24BE0">
        <w:rPr>
          <w:sz w:val="18"/>
          <w:szCs w:val="18"/>
        </w:rPr>
        <w:t xml:space="preserve"> deve</w:t>
      </w:r>
      <w:r>
        <w:rPr>
          <w:sz w:val="18"/>
          <w:szCs w:val="18"/>
        </w:rPr>
        <w:t>m ser habilitados</w:t>
      </w:r>
      <w:r w:rsidR="00D24BE0">
        <w:rPr>
          <w:sz w:val="18"/>
          <w:szCs w:val="18"/>
        </w:rPr>
        <w:t xml:space="preserve"> no terminal, </w:t>
      </w:r>
      <w:r>
        <w:rPr>
          <w:sz w:val="18"/>
          <w:szCs w:val="18"/>
        </w:rPr>
        <w:t>através do</w:t>
      </w:r>
      <w:r w:rsidR="00D24BE0">
        <w:rPr>
          <w:sz w:val="18"/>
          <w:szCs w:val="18"/>
        </w:rPr>
        <w:t xml:space="preserve"> </w:t>
      </w:r>
      <w:proofErr w:type="gramStart"/>
      <w:r w:rsidR="00D24BE0" w:rsidRPr="00D24BE0">
        <w:rPr>
          <w:i/>
          <w:sz w:val="18"/>
          <w:szCs w:val="18"/>
        </w:rPr>
        <w:t>menu</w:t>
      </w:r>
      <w:proofErr w:type="gramEnd"/>
      <w:r w:rsidR="00D24BE0">
        <w:rPr>
          <w:sz w:val="18"/>
          <w:szCs w:val="18"/>
        </w:rPr>
        <w:t xml:space="preserve"> </w:t>
      </w:r>
      <w:r w:rsidR="00D24BE0" w:rsidRPr="007D012D">
        <w:rPr>
          <w:i/>
          <w:sz w:val="18"/>
          <w:szCs w:val="18"/>
        </w:rPr>
        <w:t>sistema</w:t>
      </w:r>
      <w:r w:rsidR="00D24BE0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para </w:t>
      </w:r>
      <w:r w:rsidR="001E1E78">
        <w:rPr>
          <w:sz w:val="18"/>
          <w:szCs w:val="18"/>
        </w:rPr>
        <w:t xml:space="preserve">mais </w:t>
      </w:r>
      <w:r>
        <w:rPr>
          <w:sz w:val="18"/>
          <w:szCs w:val="18"/>
        </w:rPr>
        <w:t>informações ver D</w:t>
      </w:r>
      <w:r w:rsidR="00865B1B">
        <w:rPr>
          <w:sz w:val="18"/>
          <w:szCs w:val="18"/>
        </w:rPr>
        <w:t>T 473 – Manual de Instalação TWC01</w:t>
      </w:r>
      <w:r w:rsidR="00D24BE0">
        <w:rPr>
          <w:sz w:val="18"/>
          <w:szCs w:val="18"/>
        </w:rPr>
        <w:t xml:space="preserve">. </w:t>
      </w:r>
    </w:p>
    <w:p w:rsidR="00806751" w:rsidRDefault="00806751" w:rsidP="00806751">
      <w:pPr>
        <w:pStyle w:val="SemEspaamento"/>
        <w:suppressAutoHyphens/>
        <w:ind w:left="1418"/>
        <w:jc w:val="both"/>
        <w:rPr>
          <w:sz w:val="18"/>
          <w:szCs w:val="18"/>
        </w:rPr>
      </w:pPr>
    </w:p>
    <w:p w:rsidR="001E1E78" w:rsidRDefault="001E1E78" w:rsidP="001E1E78">
      <w:pPr>
        <w:pStyle w:val="SemEspaamento"/>
        <w:suppressAutoHyphens/>
        <w:ind w:left="1418"/>
        <w:jc w:val="both"/>
        <w:rPr>
          <w:sz w:val="18"/>
          <w:szCs w:val="18"/>
        </w:rPr>
      </w:pPr>
    </w:p>
    <w:p w:rsidR="001E1E78" w:rsidRPr="001E1E78" w:rsidRDefault="001E1E78" w:rsidP="001E1E78">
      <w:pPr>
        <w:pStyle w:val="SemEspaamento"/>
        <w:suppressAutoHyphens/>
        <w:ind w:left="709"/>
        <w:jc w:val="both"/>
        <w:rPr>
          <w:b/>
          <w:sz w:val="18"/>
          <w:szCs w:val="18"/>
        </w:rPr>
      </w:pPr>
      <w:r w:rsidRPr="001E1E78">
        <w:rPr>
          <w:b/>
          <w:sz w:val="18"/>
          <w:szCs w:val="18"/>
        </w:rPr>
        <w:t xml:space="preserve">Exemplos de </w:t>
      </w:r>
      <w:r>
        <w:rPr>
          <w:b/>
          <w:sz w:val="18"/>
          <w:szCs w:val="18"/>
        </w:rPr>
        <w:t xml:space="preserve">gravação de </w:t>
      </w:r>
      <w:proofErr w:type="gramStart"/>
      <w:r>
        <w:rPr>
          <w:b/>
          <w:sz w:val="18"/>
          <w:szCs w:val="18"/>
        </w:rPr>
        <w:t>menu</w:t>
      </w:r>
      <w:proofErr w:type="gramEnd"/>
      <w:r w:rsidRPr="001E1E78">
        <w:rPr>
          <w:b/>
          <w:sz w:val="18"/>
          <w:szCs w:val="18"/>
        </w:rPr>
        <w:t>:</w:t>
      </w:r>
    </w:p>
    <w:p w:rsidR="001E1E78" w:rsidRDefault="001E1E78" w:rsidP="001E1E78">
      <w:pPr>
        <w:pStyle w:val="SemEspaamento"/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:rsidR="001E1E78" w:rsidRDefault="001E1E78" w:rsidP="001E1E78">
      <w:pPr>
        <w:pStyle w:val="SemEspaamento"/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 xml:space="preserve">: </w:t>
      </w:r>
      <w:r w:rsidRPr="001E1E78">
        <w:rPr>
          <w:sz w:val="18"/>
          <w:szCs w:val="18"/>
        </w:rPr>
        <w:t>&gt;?</w:t>
      </w:r>
      <w:proofErr w:type="gramStart"/>
      <w:r w:rsidRPr="001E1E78">
        <w:rPr>
          <w:sz w:val="18"/>
          <w:szCs w:val="18"/>
        </w:rPr>
        <w:t>003E2B010E2CTela</w:t>
      </w:r>
      <w:proofErr w:type="gramEnd"/>
      <w:r w:rsidRPr="001E1E78">
        <w:rPr>
          <w:sz w:val="18"/>
          <w:szCs w:val="18"/>
        </w:rPr>
        <w:t xml:space="preserve"> Inicial Teste|D1820|T2Companytec|D2250|T2SoluçõesDC</w:t>
      </w:r>
    </w:p>
    <w:p w:rsidR="001E1E78" w:rsidRDefault="001E1E78" w:rsidP="001E1E78">
      <w:pPr>
        <w:pStyle w:val="SemEspaamento"/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Rx</w:t>
      </w:r>
      <w:proofErr w:type="spellEnd"/>
      <w:r>
        <w:rPr>
          <w:sz w:val="18"/>
          <w:szCs w:val="18"/>
        </w:rPr>
        <w:t>: &gt;!</w:t>
      </w:r>
      <w:proofErr w:type="gramStart"/>
      <w:r w:rsidRPr="008C02D8">
        <w:rPr>
          <w:sz w:val="18"/>
          <w:szCs w:val="18"/>
        </w:rPr>
        <w:t>00042B00</w:t>
      </w:r>
      <w:r w:rsidR="000707D9">
        <w:rPr>
          <w:sz w:val="18"/>
          <w:szCs w:val="18"/>
        </w:rPr>
        <w:t>B9</w:t>
      </w:r>
      <w:proofErr w:type="gramEnd"/>
    </w:p>
    <w:p w:rsidR="000707D9" w:rsidRDefault="000707D9" w:rsidP="001E1E78">
      <w:pPr>
        <w:pStyle w:val="SemEspaamento"/>
        <w:suppressAutoHyphens/>
        <w:jc w:val="both"/>
        <w:rPr>
          <w:sz w:val="18"/>
          <w:szCs w:val="18"/>
        </w:rPr>
      </w:pPr>
    </w:p>
    <w:p w:rsidR="000707D9" w:rsidRDefault="000707D9" w:rsidP="000707D9">
      <w:pPr>
        <w:pStyle w:val="SemEspaamento"/>
        <w:suppressAutoHyphens/>
        <w:ind w:firstLine="70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Tx</w:t>
      </w:r>
      <w:proofErr w:type="spellEnd"/>
      <w:r>
        <w:rPr>
          <w:sz w:val="18"/>
          <w:szCs w:val="18"/>
        </w:rPr>
        <w:t>: &gt;?</w:t>
      </w:r>
      <w:proofErr w:type="gramStart"/>
      <w:r>
        <w:rPr>
          <w:sz w:val="18"/>
          <w:szCs w:val="18"/>
        </w:rPr>
        <w:t>003E2B020E2A</w:t>
      </w:r>
      <w:r w:rsidRPr="000707D9">
        <w:rPr>
          <w:sz w:val="18"/>
          <w:szCs w:val="18"/>
        </w:rPr>
        <w:t>Abastecer|D0030|T1Leia</w:t>
      </w:r>
      <w:proofErr w:type="gramEnd"/>
      <w:r w:rsidRPr="000707D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Tag</w:t>
      </w:r>
      <w:proofErr w:type="spellEnd"/>
      <w:r>
        <w:rPr>
          <w:sz w:val="18"/>
          <w:szCs w:val="18"/>
        </w:rPr>
        <w:t xml:space="preserve"> do Veiculo ...|D1860|C|KC07</w:t>
      </w:r>
    </w:p>
    <w:p w:rsidR="000707D9" w:rsidRDefault="000707D9" w:rsidP="000707D9">
      <w:pPr>
        <w:pStyle w:val="SemEspaamento"/>
        <w:suppressAutoHyphens/>
        <w:ind w:firstLine="709"/>
        <w:jc w:val="both"/>
        <w:rPr>
          <w:sz w:val="18"/>
          <w:szCs w:val="18"/>
        </w:rPr>
      </w:pPr>
      <w:proofErr w:type="spellStart"/>
      <w:r w:rsidRPr="000707D9">
        <w:rPr>
          <w:sz w:val="18"/>
          <w:szCs w:val="18"/>
        </w:rPr>
        <w:t>Rx</w:t>
      </w:r>
      <w:proofErr w:type="spellEnd"/>
      <w:r w:rsidRPr="000707D9">
        <w:rPr>
          <w:sz w:val="18"/>
          <w:szCs w:val="18"/>
        </w:rPr>
        <w:t>: &gt;!</w:t>
      </w:r>
      <w:proofErr w:type="gramStart"/>
      <w:r w:rsidRPr="000707D9">
        <w:rPr>
          <w:sz w:val="18"/>
          <w:szCs w:val="18"/>
        </w:rPr>
        <w:t>00042B00B9</w:t>
      </w:r>
      <w:proofErr w:type="gramEnd"/>
    </w:p>
    <w:p w:rsidR="000707D9" w:rsidRDefault="000707D9" w:rsidP="000707D9">
      <w:pPr>
        <w:pStyle w:val="SemEspaamento"/>
        <w:suppressAutoHyphens/>
        <w:ind w:firstLine="709"/>
        <w:jc w:val="both"/>
        <w:rPr>
          <w:sz w:val="18"/>
          <w:szCs w:val="18"/>
        </w:rPr>
      </w:pPr>
    </w:p>
    <w:p w:rsidR="00E96689" w:rsidRDefault="00E96689" w:rsidP="000707D9">
      <w:pPr>
        <w:pStyle w:val="SemEspaamento"/>
        <w:suppressAutoHyphens/>
        <w:ind w:firstLine="709"/>
        <w:jc w:val="both"/>
        <w:rPr>
          <w:sz w:val="18"/>
          <w:szCs w:val="18"/>
        </w:rPr>
      </w:pPr>
    </w:p>
    <w:p w:rsidR="000707D9" w:rsidRDefault="000707D9" w:rsidP="000707D9">
      <w:pPr>
        <w:pStyle w:val="SemEspaamento"/>
        <w:suppressAutoHyphens/>
        <w:ind w:firstLine="70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 xml:space="preserve">: </w:t>
      </w:r>
      <w:r w:rsidRPr="000707D9">
        <w:rPr>
          <w:sz w:val="18"/>
          <w:szCs w:val="18"/>
        </w:rPr>
        <w:t>&gt;</w:t>
      </w:r>
      <w:r>
        <w:rPr>
          <w:sz w:val="18"/>
          <w:szCs w:val="18"/>
        </w:rPr>
        <w:t>?</w:t>
      </w:r>
      <w:proofErr w:type="gramStart"/>
      <w:r>
        <w:rPr>
          <w:sz w:val="18"/>
          <w:szCs w:val="18"/>
        </w:rPr>
        <w:t>003D2B020E2B</w:t>
      </w:r>
      <w:r w:rsidRPr="000707D9">
        <w:rPr>
          <w:sz w:val="18"/>
          <w:szCs w:val="18"/>
        </w:rPr>
        <w:t>Consulta</w:t>
      </w:r>
      <w:proofErr w:type="gramEnd"/>
      <w:r w:rsidRPr="000707D9">
        <w:rPr>
          <w:sz w:val="18"/>
          <w:szCs w:val="18"/>
        </w:rPr>
        <w:t xml:space="preserve"> Cartoes|D0030</w:t>
      </w:r>
      <w:r>
        <w:rPr>
          <w:sz w:val="18"/>
          <w:szCs w:val="18"/>
        </w:rPr>
        <w:t xml:space="preserve">|T1Leia o </w:t>
      </w:r>
      <w:proofErr w:type="spellStart"/>
      <w:r>
        <w:rPr>
          <w:sz w:val="18"/>
          <w:szCs w:val="18"/>
        </w:rPr>
        <w:t>Cartao</w:t>
      </w:r>
      <w:proofErr w:type="spellEnd"/>
      <w:r>
        <w:rPr>
          <w:sz w:val="18"/>
          <w:szCs w:val="18"/>
        </w:rPr>
        <w:t xml:space="preserve"> ...|D1860|C|KC19</w:t>
      </w:r>
    </w:p>
    <w:p w:rsidR="000707D9" w:rsidRDefault="000707D9" w:rsidP="000707D9">
      <w:pPr>
        <w:pStyle w:val="SemEspaamento"/>
        <w:suppressAutoHyphens/>
        <w:ind w:firstLine="709"/>
        <w:jc w:val="both"/>
        <w:rPr>
          <w:sz w:val="18"/>
          <w:szCs w:val="18"/>
        </w:rPr>
      </w:pPr>
      <w:proofErr w:type="spellStart"/>
      <w:r w:rsidRPr="000707D9">
        <w:rPr>
          <w:sz w:val="18"/>
          <w:szCs w:val="18"/>
        </w:rPr>
        <w:t>Rx</w:t>
      </w:r>
      <w:proofErr w:type="spellEnd"/>
      <w:r w:rsidRPr="000707D9">
        <w:rPr>
          <w:sz w:val="18"/>
          <w:szCs w:val="18"/>
        </w:rPr>
        <w:t>: &gt;!</w:t>
      </w:r>
      <w:proofErr w:type="gramStart"/>
      <w:r w:rsidRPr="000707D9">
        <w:rPr>
          <w:sz w:val="18"/>
          <w:szCs w:val="18"/>
        </w:rPr>
        <w:t>00042B00B9</w:t>
      </w:r>
      <w:proofErr w:type="gramEnd"/>
    </w:p>
    <w:p w:rsidR="00806751" w:rsidRDefault="00806751" w:rsidP="000707D9">
      <w:pPr>
        <w:pStyle w:val="SemEspaamento"/>
        <w:suppressAutoHyphens/>
        <w:ind w:firstLine="709"/>
        <w:jc w:val="both"/>
        <w:rPr>
          <w:sz w:val="18"/>
          <w:szCs w:val="18"/>
        </w:rPr>
      </w:pPr>
    </w:p>
    <w:p w:rsidR="00806751" w:rsidRDefault="00806751" w:rsidP="00806751">
      <w:pPr>
        <w:pStyle w:val="SemEspaamento"/>
        <w:suppressAutoHyphens/>
        <w:ind w:firstLine="70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 xml:space="preserve">: </w:t>
      </w:r>
      <w:r w:rsidRPr="00806751">
        <w:rPr>
          <w:sz w:val="18"/>
          <w:szCs w:val="18"/>
        </w:rPr>
        <w:t>&gt;?</w:t>
      </w:r>
      <w:proofErr w:type="gramStart"/>
      <w:r w:rsidRPr="00806751">
        <w:rPr>
          <w:sz w:val="18"/>
          <w:szCs w:val="18"/>
        </w:rPr>
        <w:t>004D2B020E81Terminal|T1Erro</w:t>
      </w:r>
      <w:proofErr w:type="gramEnd"/>
      <w:r w:rsidRPr="00806751">
        <w:rPr>
          <w:sz w:val="18"/>
          <w:szCs w:val="18"/>
        </w:rPr>
        <w:t>!|</w:t>
      </w:r>
      <w:proofErr w:type="gramStart"/>
      <w:r w:rsidRPr="00806751">
        <w:rPr>
          <w:sz w:val="18"/>
          <w:szCs w:val="18"/>
        </w:rPr>
        <w:t>R|R|T1Sistema</w:t>
      </w:r>
      <w:proofErr w:type="gramEnd"/>
      <w:r w:rsidRPr="00806751">
        <w:rPr>
          <w:sz w:val="18"/>
          <w:szCs w:val="18"/>
        </w:rPr>
        <w:t xml:space="preserve"> Offline|R|R|T1Procure o Gerente ...|KNCC</w:t>
      </w:r>
    </w:p>
    <w:p w:rsidR="00806751" w:rsidRPr="000707D9" w:rsidRDefault="00806751" w:rsidP="00806751">
      <w:pPr>
        <w:pStyle w:val="SemEspaamento"/>
        <w:suppressAutoHyphens/>
        <w:ind w:firstLine="709"/>
        <w:jc w:val="both"/>
        <w:rPr>
          <w:sz w:val="18"/>
          <w:szCs w:val="18"/>
        </w:rPr>
      </w:pPr>
      <w:proofErr w:type="spellStart"/>
      <w:r w:rsidRPr="000707D9">
        <w:rPr>
          <w:sz w:val="18"/>
          <w:szCs w:val="18"/>
        </w:rPr>
        <w:t>Rx</w:t>
      </w:r>
      <w:proofErr w:type="spellEnd"/>
      <w:r w:rsidRPr="000707D9">
        <w:rPr>
          <w:sz w:val="18"/>
          <w:szCs w:val="18"/>
        </w:rPr>
        <w:t xml:space="preserve">: </w:t>
      </w:r>
      <w:r w:rsidRPr="00806751">
        <w:rPr>
          <w:sz w:val="18"/>
          <w:szCs w:val="18"/>
        </w:rPr>
        <w:t>&gt;!</w:t>
      </w:r>
      <w:proofErr w:type="gramStart"/>
      <w:r w:rsidRPr="00806751">
        <w:rPr>
          <w:sz w:val="18"/>
          <w:szCs w:val="18"/>
        </w:rPr>
        <w:t>00042B00B9</w:t>
      </w:r>
      <w:proofErr w:type="gramEnd"/>
    </w:p>
    <w:p w:rsidR="00806751" w:rsidRPr="000707D9" w:rsidRDefault="00806751" w:rsidP="000707D9">
      <w:pPr>
        <w:pStyle w:val="SemEspaamento"/>
        <w:suppressAutoHyphens/>
        <w:ind w:firstLine="709"/>
        <w:jc w:val="both"/>
        <w:rPr>
          <w:sz w:val="18"/>
          <w:szCs w:val="18"/>
        </w:rPr>
      </w:pPr>
    </w:p>
    <w:p w:rsidR="00D24BE0" w:rsidRPr="00BA53CC" w:rsidRDefault="00D24BE0" w:rsidP="00BA53CC">
      <w:pPr>
        <w:pStyle w:val="SemEspaamento"/>
        <w:suppressAutoHyphens/>
        <w:ind w:left="1440"/>
        <w:jc w:val="both"/>
        <w:rPr>
          <w:sz w:val="18"/>
          <w:szCs w:val="18"/>
        </w:rPr>
      </w:pPr>
    </w:p>
    <w:p w:rsidR="00496B4D" w:rsidRPr="001E1E78" w:rsidRDefault="00496B4D" w:rsidP="00496B4D">
      <w:pPr>
        <w:pStyle w:val="SemEspaamento"/>
        <w:suppressAutoHyphens/>
        <w:ind w:left="709"/>
        <w:jc w:val="both"/>
        <w:rPr>
          <w:b/>
          <w:sz w:val="18"/>
          <w:szCs w:val="18"/>
        </w:rPr>
      </w:pPr>
      <w:r w:rsidRPr="001E1E78">
        <w:rPr>
          <w:b/>
          <w:sz w:val="18"/>
          <w:szCs w:val="18"/>
        </w:rPr>
        <w:t>Exemplo</w:t>
      </w:r>
      <w:r w:rsidR="003D0A93" w:rsidRPr="001E1E78">
        <w:rPr>
          <w:b/>
          <w:sz w:val="18"/>
          <w:szCs w:val="18"/>
        </w:rPr>
        <w:t>s</w:t>
      </w:r>
      <w:r w:rsidRPr="001E1E78">
        <w:rPr>
          <w:b/>
          <w:sz w:val="18"/>
          <w:szCs w:val="18"/>
        </w:rPr>
        <w:t xml:space="preserve"> de texto codificado:</w:t>
      </w:r>
    </w:p>
    <w:p w:rsidR="00496B4D" w:rsidRPr="00496B4D" w:rsidRDefault="00496B4D" w:rsidP="00496B4D">
      <w:pPr>
        <w:pStyle w:val="SemEspaamento"/>
        <w:suppressAutoHyphens/>
        <w:ind w:left="709"/>
        <w:jc w:val="both"/>
        <w:rPr>
          <w:sz w:val="18"/>
          <w:szCs w:val="18"/>
        </w:rPr>
      </w:pPr>
    </w:p>
    <w:p w:rsidR="00496B4D" w:rsidRDefault="004F5849" w:rsidP="00806AF2">
      <w:pPr>
        <w:pStyle w:val="SemEspaamento"/>
        <w:suppressAutoHyphens/>
        <w:ind w:left="720" w:right="-2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90DAB3" wp14:editId="2122AB9E">
            <wp:simplePos x="0" y="0"/>
            <wp:positionH relativeFrom="margin">
              <wp:posOffset>3092215</wp:posOffset>
            </wp:positionH>
            <wp:positionV relativeFrom="margin">
              <wp:posOffset>1440056</wp:posOffset>
            </wp:positionV>
            <wp:extent cx="1298575" cy="2024380"/>
            <wp:effectExtent l="0" t="952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9857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75831">
        <w:rPr>
          <w:sz w:val="18"/>
          <w:szCs w:val="18"/>
        </w:rPr>
        <w:t>Tx</w:t>
      </w:r>
      <w:proofErr w:type="spellEnd"/>
      <w:r w:rsidR="00B75831">
        <w:rPr>
          <w:sz w:val="18"/>
          <w:szCs w:val="18"/>
        </w:rPr>
        <w:t xml:space="preserve">: </w:t>
      </w:r>
      <w:r w:rsidR="00B75831" w:rsidRPr="00B75831">
        <w:rPr>
          <w:sz w:val="18"/>
          <w:szCs w:val="18"/>
        </w:rPr>
        <w:t>&gt;?</w:t>
      </w:r>
      <w:proofErr w:type="gramStart"/>
      <w:r w:rsidR="00B75831" w:rsidRPr="00B75831">
        <w:rPr>
          <w:sz w:val="18"/>
          <w:szCs w:val="18"/>
        </w:rPr>
        <w:t>00422B</w:t>
      </w:r>
      <w:r w:rsidR="00B75831" w:rsidRPr="00B75831">
        <w:rPr>
          <w:color w:val="FF0000"/>
          <w:sz w:val="18"/>
          <w:szCs w:val="18"/>
        </w:rPr>
        <w:t>020E80terminal|T1</w:t>
      </w:r>
      <w:proofErr w:type="gramEnd"/>
      <w:r w:rsidR="00B75831" w:rsidRPr="00B75831">
        <w:rPr>
          <w:color w:val="FF0000"/>
          <w:sz w:val="18"/>
          <w:szCs w:val="18"/>
        </w:rPr>
        <w:t xml:space="preserve">   Deseja Cancelar?|R|R|T2 </w:t>
      </w:r>
      <w:proofErr w:type="gramStart"/>
      <w:r w:rsidR="00B75831" w:rsidRPr="00B75831">
        <w:rPr>
          <w:color w:val="FF0000"/>
          <w:sz w:val="18"/>
          <w:szCs w:val="18"/>
        </w:rPr>
        <w:t>1</w:t>
      </w:r>
      <w:proofErr w:type="gramEnd"/>
      <w:r w:rsidR="00B75831" w:rsidRPr="00B75831">
        <w:rPr>
          <w:color w:val="FF0000"/>
          <w:sz w:val="18"/>
          <w:szCs w:val="18"/>
        </w:rPr>
        <w:t>:SIM 2:NAO |R|EN010</w:t>
      </w:r>
      <w:r w:rsidR="00B75831" w:rsidRPr="00B75831">
        <w:rPr>
          <w:sz w:val="18"/>
          <w:szCs w:val="18"/>
        </w:rPr>
        <w:t>43</w:t>
      </w:r>
    </w:p>
    <w:p w:rsidR="004C390A" w:rsidRDefault="00B75831" w:rsidP="00496B4D">
      <w:pPr>
        <w:pStyle w:val="SemEspaamento"/>
        <w:suppressAutoHyphens/>
        <w:ind w:left="72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Rx</w:t>
      </w:r>
      <w:proofErr w:type="spellEnd"/>
      <w:r>
        <w:rPr>
          <w:sz w:val="18"/>
          <w:szCs w:val="18"/>
        </w:rPr>
        <w:t>:</w:t>
      </w:r>
      <w:r w:rsidRPr="00B75831">
        <w:t xml:space="preserve"> </w:t>
      </w:r>
      <w:r w:rsidRPr="00B75831">
        <w:rPr>
          <w:sz w:val="18"/>
          <w:szCs w:val="18"/>
        </w:rPr>
        <w:t>&gt;!</w:t>
      </w:r>
      <w:proofErr w:type="gramStart"/>
      <w:r w:rsidRPr="00B75831">
        <w:rPr>
          <w:sz w:val="18"/>
          <w:szCs w:val="18"/>
        </w:rPr>
        <w:t>00042B00B9</w:t>
      </w:r>
      <w:proofErr w:type="gramEnd"/>
    </w:p>
    <w:p w:rsidR="00B54E38" w:rsidRDefault="00B54E38" w:rsidP="00496B4D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B54E38" w:rsidRDefault="00B54E38" w:rsidP="00496B4D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B75831" w:rsidRDefault="00B75831" w:rsidP="00496B4D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496B4D" w:rsidRDefault="00496B4D" w:rsidP="00F23F71">
      <w:pPr>
        <w:pStyle w:val="SemEspaamento"/>
        <w:numPr>
          <w:ilvl w:val="0"/>
          <w:numId w:val="25"/>
        </w:numPr>
        <w:suppressAutoHyphens/>
        <w:rPr>
          <w:sz w:val="18"/>
          <w:szCs w:val="18"/>
        </w:rPr>
      </w:pPr>
      <w:r>
        <w:rPr>
          <w:sz w:val="18"/>
          <w:szCs w:val="18"/>
        </w:rPr>
        <w:t xml:space="preserve">Texto enviado ao terminal </w:t>
      </w:r>
      <w:proofErr w:type="gramStart"/>
      <w:r>
        <w:rPr>
          <w:sz w:val="18"/>
          <w:szCs w:val="18"/>
        </w:rPr>
        <w:t>2</w:t>
      </w:r>
      <w:proofErr w:type="gramEnd"/>
      <w:r w:rsidR="00806AF2">
        <w:rPr>
          <w:sz w:val="18"/>
          <w:szCs w:val="18"/>
        </w:rPr>
        <w:t xml:space="preserve">                              </w:t>
      </w:r>
      <w:r w:rsidR="009171C7">
        <w:rPr>
          <w:sz w:val="18"/>
          <w:szCs w:val="18"/>
        </w:rPr>
        <w:t xml:space="preserve">                                                                       </w:t>
      </w:r>
      <w:r w:rsidR="009171C7" w:rsidRPr="009171C7">
        <w:rPr>
          <w:sz w:val="16"/>
          <w:szCs w:val="16"/>
        </w:rPr>
        <w:t>Figura 03 -</w:t>
      </w:r>
    </w:p>
    <w:p w:rsidR="00496B4D" w:rsidRPr="009171C7" w:rsidRDefault="00496B4D" w:rsidP="009171C7">
      <w:pPr>
        <w:pStyle w:val="SemEspaamento"/>
        <w:numPr>
          <w:ilvl w:val="0"/>
          <w:numId w:val="25"/>
        </w:numPr>
        <w:suppressAutoHyphens/>
        <w:rPr>
          <w:sz w:val="18"/>
          <w:szCs w:val="18"/>
        </w:rPr>
      </w:pPr>
      <w:r w:rsidRPr="009171C7">
        <w:rPr>
          <w:sz w:val="18"/>
          <w:szCs w:val="18"/>
        </w:rPr>
        <w:t>Index dinâmico “80”</w:t>
      </w:r>
      <w:r w:rsidR="008F06B3" w:rsidRPr="009171C7">
        <w:rPr>
          <w:sz w:val="18"/>
          <w:szCs w:val="18"/>
        </w:rPr>
        <w:t xml:space="preserve">                                                                                                   </w:t>
      </w:r>
      <w:r w:rsidR="009171C7" w:rsidRPr="009171C7">
        <w:rPr>
          <w:sz w:val="18"/>
          <w:szCs w:val="18"/>
        </w:rPr>
        <w:t xml:space="preserve">           </w:t>
      </w:r>
      <w:r w:rsidR="009171C7">
        <w:rPr>
          <w:sz w:val="18"/>
          <w:szCs w:val="18"/>
        </w:rPr>
        <w:t xml:space="preserve">       </w:t>
      </w:r>
      <w:r w:rsidR="009171C7">
        <w:rPr>
          <w:sz w:val="16"/>
          <w:szCs w:val="16"/>
        </w:rPr>
        <w:t>Texto</w:t>
      </w:r>
      <w:r w:rsidR="009171C7" w:rsidRPr="009171C7">
        <w:rPr>
          <w:sz w:val="16"/>
          <w:szCs w:val="16"/>
        </w:rPr>
        <w:t xml:space="preserve"> </w:t>
      </w:r>
      <w:proofErr w:type="gramStart"/>
      <w:r w:rsidRPr="009171C7">
        <w:rPr>
          <w:sz w:val="18"/>
          <w:szCs w:val="18"/>
        </w:rPr>
        <w:t>Titulo</w:t>
      </w:r>
      <w:proofErr w:type="gramEnd"/>
      <w:r w:rsidRPr="009171C7">
        <w:rPr>
          <w:sz w:val="18"/>
          <w:szCs w:val="18"/>
        </w:rPr>
        <w:t>: “terminal”</w:t>
      </w:r>
      <w:r w:rsidR="00806AF2" w:rsidRPr="009171C7">
        <w:rPr>
          <w:sz w:val="18"/>
          <w:szCs w:val="18"/>
        </w:rPr>
        <w:t xml:space="preserve">                                             </w:t>
      </w:r>
      <w:r w:rsidR="009171C7" w:rsidRPr="009171C7">
        <w:rPr>
          <w:sz w:val="18"/>
          <w:szCs w:val="18"/>
        </w:rPr>
        <w:t xml:space="preserve">                                                                      </w:t>
      </w:r>
      <w:r w:rsidR="009171C7">
        <w:rPr>
          <w:sz w:val="18"/>
          <w:szCs w:val="18"/>
        </w:rPr>
        <w:t xml:space="preserve">     </w:t>
      </w:r>
      <w:r w:rsidR="009171C7">
        <w:rPr>
          <w:sz w:val="16"/>
          <w:szCs w:val="16"/>
        </w:rPr>
        <w:t>codifi</w:t>
      </w:r>
      <w:r w:rsidR="009171C7" w:rsidRPr="009171C7">
        <w:rPr>
          <w:sz w:val="16"/>
          <w:szCs w:val="16"/>
        </w:rPr>
        <w:t xml:space="preserve">cado </w:t>
      </w:r>
      <w:r w:rsidR="009171C7">
        <w:rPr>
          <w:sz w:val="16"/>
          <w:szCs w:val="16"/>
        </w:rPr>
        <w:t xml:space="preserve">              </w:t>
      </w:r>
    </w:p>
    <w:p w:rsidR="00E96689" w:rsidRDefault="00496B4D" w:rsidP="00F23F71">
      <w:pPr>
        <w:pStyle w:val="SemEspaamento"/>
        <w:numPr>
          <w:ilvl w:val="0"/>
          <w:numId w:val="25"/>
        </w:numPr>
        <w:suppressAutoHyphens/>
        <w:rPr>
          <w:sz w:val="18"/>
          <w:szCs w:val="18"/>
        </w:rPr>
      </w:pPr>
      <w:r>
        <w:rPr>
          <w:sz w:val="18"/>
          <w:szCs w:val="18"/>
        </w:rPr>
        <w:t>Texto</w:t>
      </w:r>
      <w:r w:rsidR="00E96689">
        <w:rPr>
          <w:sz w:val="18"/>
          <w:szCs w:val="18"/>
        </w:rPr>
        <w:t xml:space="preserve"> em tamanho </w:t>
      </w:r>
      <w:proofErr w:type="gramStart"/>
      <w:r w:rsidR="00E96689"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 xml:space="preserve"> na primeira linha </w:t>
      </w:r>
      <w:r w:rsidR="00E96689">
        <w:rPr>
          <w:sz w:val="18"/>
          <w:szCs w:val="18"/>
        </w:rPr>
        <w:t xml:space="preserve">                                                                                     </w:t>
      </w:r>
      <w:r w:rsidR="00E96689" w:rsidRPr="00E96689">
        <w:rPr>
          <w:sz w:val="16"/>
          <w:szCs w:val="16"/>
        </w:rPr>
        <w:t>com</w:t>
      </w:r>
    </w:p>
    <w:p w:rsidR="00496B4D" w:rsidRPr="00E96689" w:rsidRDefault="00E96689" w:rsidP="00E96689">
      <w:pPr>
        <w:pStyle w:val="SemEspaamento"/>
        <w:suppressAutoHyphens/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d</w:t>
      </w:r>
      <w:r w:rsidR="00496B4D">
        <w:rPr>
          <w:sz w:val="18"/>
          <w:szCs w:val="18"/>
        </w:rPr>
        <w:t>o</w:t>
      </w:r>
      <w:proofErr w:type="gramEnd"/>
      <w:r w:rsidR="00496B4D">
        <w:rPr>
          <w:sz w:val="18"/>
          <w:szCs w:val="18"/>
        </w:rPr>
        <w:t xml:space="preserve"> display</w:t>
      </w:r>
      <w:r>
        <w:rPr>
          <w:sz w:val="18"/>
          <w:szCs w:val="18"/>
        </w:rPr>
        <w:t xml:space="preserve"> </w:t>
      </w:r>
      <w:r w:rsidR="00496B4D" w:rsidRPr="00E96689">
        <w:rPr>
          <w:sz w:val="18"/>
          <w:szCs w:val="18"/>
        </w:rPr>
        <w:t xml:space="preserve"> “  Deseja Cancelar?”</w:t>
      </w:r>
      <w:r w:rsidR="00806AF2" w:rsidRPr="00E96689">
        <w:rPr>
          <w:sz w:val="18"/>
          <w:szCs w:val="18"/>
        </w:rPr>
        <w:t xml:space="preserve">              </w:t>
      </w:r>
      <w:r w:rsidR="009171C7" w:rsidRPr="00E96689">
        <w:rPr>
          <w:sz w:val="18"/>
          <w:szCs w:val="18"/>
        </w:rPr>
        <w:t xml:space="preserve">                                                                                 </w:t>
      </w:r>
      <w:r>
        <w:rPr>
          <w:sz w:val="18"/>
          <w:szCs w:val="18"/>
        </w:rPr>
        <w:t xml:space="preserve"> </w:t>
      </w:r>
      <w:r w:rsidRPr="00E96689">
        <w:rPr>
          <w:sz w:val="16"/>
          <w:szCs w:val="16"/>
        </w:rPr>
        <w:t>entrada</w:t>
      </w:r>
      <w:r w:rsidR="009171C7" w:rsidRPr="00E96689">
        <w:rPr>
          <w:sz w:val="18"/>
          <w:szCs w:val="18"/>
        </w:rPr>
        <w:t xml:space="preserve">                    </w:t>
      </w:r>
    </w:p>
    <w:p w:rsidR="00496B4D" w:rsidRDefault="00496B4D" w:rsidP="00F23F71">
      <w:pPr>
        <w:pStyle w:val="SemEspaamento"/>
        <w:numPr>
          <w:ilvl w:val="0"/>
          <w:numId w:val="25"/>
        </w:numPr>
        <w:suppressAutoHyphens/>
        <w:rPr>
          <w:sz w:val="18"/>
          <w:szCs w:val="18"/>
        </w:rPr>
      </w:pPr>
      <w:r>
        <w:rPr>
          <w:sz w:val="18"/>
          <w:szCs w:val="18"/>
        </w:rPr>
        <w:t>Avance duas linhas “|R|R”</w:t>
      </w:r>
      <w:r w:rsidR="0041099D">
        <w:rPr>
          <w:sz w:val="18"/>
          <w:szCs w:val="18"/>
        </w:rPr>
        <w:t xml:space="preserve">                                                                                                        </w:t>
      </w:r>
      <w:r w:rsidR="0041099D" w:rsidRPr="0041099D">
        <w:rPr>
          <w:sz w:val="16"/>
          <w:szCs w:val="16"/>
        </w:rPr>
        <w:t>numérica</w:t>
      </w:r>
    </w:p>
    <w:p w:rsidR="00806AF2" w:rsidRDefault="00496B4D" w:rsidP="00F23F71">
      <w:pPr>
        <w:pStyle w:val="SemEspaamento"/>
        <w:numPr>
          <w:ilvl w:val="0"/>
          <w:numId w:val="25"/>
        </w:numPr>
        <w:suppressAutoHyphens/>
        <w:rPr>
          <w:sz w:val="18"/>
          <w:szCs w:val="18"/>
        </w:rPr>
      </w:pPr>
      <w:r>
        <w:rPr>
          <w:sz w:val="18"/>
          <w:szCs w:val="18"/>
        </w:rPr>
        <w:t>Te</w:t>
      </w:r>
      <w:r w:rsidR="00806AF2">
        <w:rPr>
          <w:sz w:val="18"/>
          <w:szCs w:val="18"/>
        </w:rPr>
        <w:t>xto na quarta linha em tamanho</w:t>
      </w:r>
      <w:r w:rsidR="009171C7">
        <w:rPr>
          <w:sz w:val="18"/>
          <w:szCs w:val="18"/>
        </w:rPr>
        <w:t xml:space="preserve"> </w:t>
      </w:r>
      <w:proofErr w:type="gramStart"/>
      <w:r w:rsidR="009171C7">
        <w:rPr>
          <w:sz w:val="18"/>
          <w:szCs w:val="18"/>
        </w:rPr>
        <w:t>2</w:t>
      </w:r>
      <w:proofErr w:type="gramEnd"/>
      <w:r w:rsidR="00806AF2">
        <w:rPr>
          <w:sz w:val="18"/>
          <w:szCs w:val="18"/>
        </w:rPr>
        <w:t xml:space="preserve"> </w:t>
      </w:r>
    </w:p>
    <w:p w:rsidR="00496B4D" w:rsidRDefault="00B67F6C" w:rsidP="00806AF2">
      <w:pPr>
        <w:pStyle w:val="SemEspaamento"/>
        <w:suppressAutoHyphens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496B4D">
        <w:rPr>
          <w:sz w:val="18"/>
          <w:szCs w:val="18"/>
        </w:rPr>
        <w:t>“</w:t>
      </w:r>
      <w:r>
        <w:rPr>
          <w:sz w:val="18"/>
          <w:szCs w:val="18"/>
        </w:rPr>
        <w:t xml:space="preserve"> </w:t>
      </w:r>
      <w:proofErr w:type="gramEnd"/>
      <w:r w:rsidR="00496B4D">
        <w:rPr>
          <w:sz w:val="18"/>
          <w:szCs w:val="18"/>
        </w:rPr>
        <w:t>1:SIM 2:N</w:t>
      </w:r>
      <w:r w:rsidR="004C390A">
        <w:rPr>
          <w:sz w:val="18"/>
          <w:szCs w:val="18"/>
        </w:rPr>
        <w:t>A</w:t>
      </w:r>
      <w:r w:rsidR="00496B4D">
        <w:rPr>
          <w:sz w:val="18"/>
          <w:szCs w:val="18"/>
        </w:rPr>
        <w:t>O ”</w:t>
      </w:r>
    </w:p>
    <w:p w:rsidR="00496B4D" w:rsidRPr="008F06B3" w:rsidRDefault="00496B4D" w:rsidP="004C390A">
      <w:pPr>
        <w:pStyle w:val="SemEspaamento"/>
        <w:numPr>
          <w:ilvl w:val="0"/>
          <w:numId w:val="25"/>
        </w:numPr>
        <w:suppressAutoHyphens/>
        <w:jc w:val="both"/>
        <w:rPr>
          <w:sz w:val="18"/>
          <w:szCs w:val="18"/>
        </w:rPr>
      </w:pPr>
      <w:r w:rsidRPr="008F06B3">
        <w:rPr>
          <w:sz w:val="18"/>
          <w:szCs w:val="18"/>
        </w:rPr>
        <w:t>Espera digitação de um caractere numérico</w:t>
      </w:r>
      <w:r w:rsidR="00B67F6C" w:rsidRPr="008F06B3">
        <w:rPr>
          <w:sz w:val="18"/>
          <w:szCs w:val="18"/>
        </w:rPr>
        <w:t xml:space="preserve"> na quinta linha</w:t>
      </w:r>
      <w:r w:rsidR="00146EC2" w:rsidRPr="008F06B3">
        <w:rPr>
          <w:sz w:val="18"/>
          <w:szCs w:val="18"/>
        </w:rPr>
        <w:t xml:space="preserve"> sem casas após a vírgula</w:t>
      </w:r>
      <w:r w:rsidRPr="008F06B3">
        <w:rPr>
          <w:sz w:val="18"/>
          <w:szCs w:val="18"/>
        </w:rPr>
        <w:t xml:space="preserve"> “|EN</w:t>
      </w:r>
      <w:r w:rsidR="0017588A" w:rsidRPr="008F06B3">
        <w:rPr>
          <w:sz w:val="18"/>
          <w:szCs w:val="18"/>
        </w:rPr>
        <w:t>0</w:t>
      </w:r>
      <w:r w:rsidRPr="008F06B3">
        <w:rPr>
          <w:sz w:val="18"/>
          <w:szCs w:val="18"/>
        </w:rPr>
        <w:t>10”</w:t>
      </w:r>
      <w:r w:rsidR="00146EC2" w:rsidRPr="008F06B3">
        <w:rPr>
          <w:sz w:val="18"/>
          <w:szCs w:val="18"/>
        </w:rPr>
        <w:t xml:space="preserve">                                         </w:t>
      </w:r>
      <w:r w:rsidR="00146EC2" w:rsidRPr="008F06B3">
        <w:rPr>
          <w:sz w:val="18"/>
          <w:szCs w:val="18"/>
        </w:rPr>
        <w:tab/>
      </w:r>
      <w:r w:rsidR="00146EC2" w:rsidRPr="008F06B3">
        <w:rPr>
          <w:sz w:val="18"/>
          <w:szCs w:val="18"/>
        </w:rPr>
        <w:tab/>
      </w:r>
      <w:r w:rsidR="00146EC2" w:rsidRPr="008F06B3">
        <w:rPr>
          <w:sz w:val="18"/>
          <w:szCs w:val="18"/>
        </w:rPr>
        <w:tab/>
      </w:r>
      <w:r w:rsidR="00146EC2" w:rsidRPr="008F06B3">
        <w:rPr>
          <w:sz w:val="18"/>
          <w:szCs w:val="18"/>
        </w:rPr>
        <w:tab/>
      </w:r>
      <w:r w:rsidR="00146EC2" w:rsidRPr="008F06B3">
        <w:rPr>
          <w:sz w:val="18"/>
          <w:szCs w:val="18"/>
        </w:rPr>
        <w:tab/>
        <w:t xml:space="preserve">     </w:t>
      </w:r>
      <w:r w:rsidR="00B75831" w:rsidRPr="008F06B3">
        <w:rPr>
          <w:sz w:val="18"/>
          <w:szCs w:val="18"/>
        </w:rPr>
        <w:tab/>
      </w:r>
      <w:r w:rsidR="00B75831" w:rsidRPr="008F06B3">
        <w:rPr>
          <w:sz w:val="18"/>
          <w:szCs w:val="18"/>
        </w:rPr>
        <w:tab/>
      </w:r>
      <w:r w:rsidRPr="008F06B3">
        <w:rPr>
          <w:sz w:val="18"/>
          <w:szCs w:val="18"/>
        </w:rPr>
        <w:tab/>
      </w:r>
    </w:p>
    <w:p w:rsidR="004C390A" w:rsidRDefault="00A91DF2" w:rsidP="00016433">
      <w:pPr>
        <w:pStyle w:val="SemEspaamento"/>
        <w:suppressAutoHyphens/>
        <w:ind w:left="709"/>
        <w:jc w:val="both"/>
        <w:rPr>
          <w:sz w:val="18"/>
          <w:szCs w:val="18"/>
        </w:rPr>
      </w:pPr>
      <w:r>
        <w:rPr>
          <w:sz w:val="18"/>
          <w:szCs w:val="18"/>
        </w:rPr>
        <w:t>Resposta:</w:t>
      </w:r>
    </w:p>
    <w:p w:rsidR="009947FE" w:rsidRDefault="009947FE" w:rsidP="00016433">
      <w:pPr>
        <w:pStyle w:val="SemEspaamento"/>
        <w:suppressAutoHyphens/>
        <w:ind w:left="70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 xml:space="preserve">: </w:t>
      </w:r>
      <w:r w:rsidRPr="009947FE">
        <w:rPr>
          <w:sz w:val="18"/>
          <w:szCs w:val="18"/>
        </w:rPr>
        <w:t>&gt;?</w:t>
      </w:r>
      <w:proofErr w:type="gramStart"/>
      <w:r w:rsidRPr="009947FE">
        <w:rPr>
          <w:sz w:val="18"/>
          <w:szCs w:val="18"/>
        </w:rPr>
        <w:t>00042C00D8</w:t>
      </w:r>
      <w:proofErr w:type="gramEnd"/>
      <w:r w:rsidR="00E96689">
        <w:rPr>
          <w:sz w:val="18"/>
          <w:szCs w:val="18"/>
        </w:rPr>
        <w:t xml:space="preserve"> </w:t>
      </w:r>
      <w:r w:rsidR="00B75831">
        <w:rPr>
          <w:sz w:val="18"/>
          <w:szCs w:val="18"/>
        </w:rPr>
        <w:t xml:space="preserve"> (</w:t>
      </w:r>
      <w:r w:rsidR="00B75831" w:rsidRPr="00B75831">
        <w:rPr>
          <w:i/>
          <w:sz w:val="18"/>
          <w:szCs w:val="18"/>
        </w:rPr>
        <w:t>requisição de respostas ou perguntas do terminal</w:t>
      </w:r>
      <w:r w:rsidR="00B75831">
        <w:rPr>
          <w:sz w:val="18"/>
          <w:szCs w:val="18"/>
        </w:rPr>
        <w:t>)</w:t>
      </w:r>
    </w:p>
    <w:p w:rsidR="00A91DF2" w:rsidRDefault="009947FE" w:rsidP="00016433">
      <w:pPr>
        <w:pStyle w:val="SemEspaamento"/>
        <w:suppressAutoHyphens/>
        <w:ind w:left="70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Rx</w:t>
      </w:r>
      <w:proofErr w:type="spellEnd"/>
      <w:r>
        <w:rPr>
          <w:sz w:val="18"/>
          <w:szCs w:val="18"/>
        </w:rPr>
        <w:t xml:space="preserve">: </w:t>
      </w:r>
      <w:r w:rsidRPr="009947FE">
        <w:rPr>
          <w:sz w:val="18"/>
          <w:szCs w:val="18"/>
        </w:rPr>
        <w:t>&gt;!</w:t>
      </w:r>
      <w:proofErr w:type="gramStart"/>
      <w:r w:rsidRPr="009947FE">
        <w:rPr>
          <w:sz w:val="18"/>
          <w:szCs w:val="18"/>
        </w:rPr>
        <w:t>000F2C020E80</w:t>
      </w:r>
      <w:r w:rsidRPr="009947FE">
        <w:rPr>
          <w:b/>
          <w:color w:val="FF0000"/>
          <w:sz w:val="18"/>
          <w:szCs w:val="18"/>
        </w:rPr>
        <w:t>||||||2</w:t>
      </w:r>
      <w:r w:rsidRPr="009947FE">
        <w:rPr>
          <w:sz w:val="18"/>
          <w:szCs w:val="18"/>
        </w:rPr>
        <w:t>C5</w:t>
      </w:r>
      <w:proofErr w:type="gramEnd"/>
    </w:p>
    <w:p w:rsidR="00B75831" w:rsidRDefault="00B75831" w:rsidP="004C390A">
      <w:pPr>
        <w:pStyle w:val="SemEspaamento"/>
        <w:suppressAutoHyphens/>
        <w:ind w:left="1440"/>
        <w:jc w:val="both"/>
        <w:rPr>
          <w:sz w:val="18"/>
          <w:szCs w:val="18"/>
        </w:rPr>
      </w:pPr>
    </w:p>
    <w:p w:rsidR="003D0A93" w:rsidRDefault="00A91DF2" w:rsidP="00806AF2">
      <w:pPr>
        <w:pStyle w:val="SemEspaamento"/>
        <w:suppressAutoHyphens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Observe que para cada campo retorna uma reposta, mesmo que esta resposta seja vazia. Neste exemplo somente o quinto campo tinha retorno, que neste caso foi digitado a tecla </w:t>
      </w:r>
      <w:r w:rsidR="007C5F2C">
        <w:rPr>
          <w:sz w:val="18"/>
          <w:szCs w:val="18"/>
        </w:rPr>
        <w:t>&lt;</w:t>
      </w:r>
      <w:r>
        <w:rPr>
          <w:sz w:val="18"/>
          <w:szCs w:val="18"/>
        </w:rPr>
        <w:t>2</w:t>
      </w:r>
      <w:r w:rsidR="007C5F2C">
        <w:rPr>
          <w:sz w:val="18"/>
          <w:szCs w:val="18"/>
        </w:rPr>
        <w:t>&gt; e a tecla &lt;</w:t>
      </w:r>
      <w:proofErr w:type="spellStart"/>
      <w:r w:rsidR="007C5F2C">
        <w:rPr>
          <w:i/>
          <w:sz w:val="18"/>
          <w:szCs w:val="18"/>
        </w:rPr>
        <w:t>enter</w:t>
      </w:r>
      <w:proofErr w:type="spellEnd"/>
      <w:r w:rsidR="007C5F2C">
        <w:rPr>
          <w:i/>
          <w:sz w:val="18"/>
          <w:szCs w:val="18"/>
        </w:rPr>
        <w:t>&gt;</w:t>
      </w:r>
      <w:r>
        <w:rPr>
          <w:sz w:val="18"/>
          <w:szCs w:val="18"/>
        </w:rPr>
        <w:t>.</w:t>
      </w:r>
    </w:p>
    <w:p w:rsidR="003D0A93" w:rsidRDefault="003D0A93" w:rsidP="00513BB9">
      <w:pPr>
        <w:pStyle w:val="SemEspaamento"/>
        <w:suppressAutoHyphens/>
        <w:ind w:left="720"/>
        <w:jc w:val="both"/>
        <w:rPr>
          <w:sz w:val="18"/>
          <w:szCs w:val="18"/>
        </w:rPr>
      </w:pPr>
    </w:p>
    <w:p w:rsidR="003D0A93" w:rsidRDefault="00B75831" w:rsidP="003D0A93">
      <w:pPr>
        <w:pStyle w:val="SemEspaamento"/>
        <w:suppressAutoHyphens/>
        <w:ind w:left="72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>:</w:t>
      </w:r>
      <w:r w:rsidR="00146EC2">
        <w:rPr>
          <w:sz w:val="18"/>
          <w:szCs w:val="18"/>
        </w:rPr>
        <w:t xml:space="preserve"> </w:t>
      </w:r>
      <w:r w:rsidRPr="00B75831">
        <w:rPr>
          <w:sz w:val="18"/>
          <w:szCs w:val="18"/>
        </w:rPr>
        <w:t>&gt;?</w:t>
      </w:r>
      <w:proofErr w:type="gramStart"/>
      <w:r w:rsidRPr="00B75831">
        <w:rPr>
          <w:sz w:val="18"/>
          <w:szCs w:val="18"/>
        </w:rPr>
        <w:t>00392B</w:t>
      </w:r>
      <w:r w:rsidRPr="00B75831">
        <w:rPr>
          <w:color w:val="FF0000"/>
          <w:sz w:val="18"/>
          <w:szCs w:val="18"/>
        </w:rPr>
        <w:t>020E81Odometro|R|T1</w:t>
      </w:r>
      <w:proofErr w:type="gramEnd"/>
      <w:r w:rsidRPr="00B75831">
        <w:rPr>
          <w:color w:val="FF0000"/>
          <w:sz w:val="18"/>
          <w:szCs w:val="18"/>
        </w:rPr>
        <w:t xml:space="preserve">  Digite </w:t>
      </w:r>
      <w:proofErr w:type="spellStart"/>
      <w:r w:rsidRPr="00B75831">
        <w:rPr>
          <w:color w:val="FF0000"/>
          <w:sz w:val="18"/>
          <w:szCs w:val="18"/>
        </w:rPr>
        <w:t>Odometro</w:t>
      </w:r>
      <w:proofErr w:type="spellEnd"/>
      <w:r w:rsidRPr="00B75831">
        <w:rPr>
          <w:color w:val="FF0000"/>
          <w:sz w:val="18"/>
          <w:szCs w:val="18"/>
        </w:rPr>
        <w:t>:|R|R|T2  :|EN080|V</w:t>
      </w:r>
      <w:r w:rsidRPr="00B75831">
        <w:rPr>
          <w:sz w:val="18"/>
          <w:szCs w:val="18"/>
        </w:rPr>
        <w:t>A1</w:t>
      </w:r>
    </w:p>
    <w:p w:rsidR="003D0A93" w:rsidRDefault="00016433" w:rsidP="003D0A93">
      <w:pPr>
        <w:pStyle w:val="SemEspaamento"/>
        <w:suppressAutoHyphens/>
        <w:ind w:left="72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Rx</w:t>
      </w:r>
      <w:proofErr w:type="spellEnd"/>
      <w:r>
        <w:rPr>
          <w:sz w:val="18"/>
          <w:szCs w:val="18"/>
        </w:rPr>
        <w:t>:</w:t>
      </w:r>
      <w:r w:rsidRPr="00B75831">
        <w:t xml:space="preserve"> </w:t>
      </w:r>
      <w:r w:rsidRPr="00B75831">
        <w:rPr>
          <w:sz w:val="18"/>
          <w:szCs w:val="18"/>
        </w:rPr>
        <w:t>&gt;!</w:t>
      </w:r>
      <w:proofErr w:type="gramStart"/>
      <w:r w:rsidRPr="00B75831">
        <w:rPr>
          <w:sz w:val="18"/>
          <w:szCs w:val="18"/>
        </w:rPr>
        <w:t>00042B00B9</w:t>
      </w:r>
      <w:proofErr w:type="gramEnd"/>
    </w:p>
    <w:p w:rsidR="00016433" w:rsidRDefault="00806AF2" w:rsidP="003D0A93">
      <w:pPr>
        <w:pStyle w:val="SemEspaamento"/>
        <w:suppressAutoHyphens/>
        <w:ind w:left="720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7B6589" wp14:editId="69F2EEDE">
            <wp:simplePos x="0" y="0"/>
            <wp:positionH relativeFrom="column">
              <wp:posOffset>3703320</wp:posOffset>
            </wp:positionH>
            <wp:positionV relativeFrom="paragraph">
              <wp:posOffset>30480</wp:posOffset>
            </wp:positionV>
            <wp:extent cx="1337310" cy="2020570"/>
            <wp:effectExtent l="127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7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A93" w:rsidRDefault="003D0A93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>
        <w:rPr>
          <w:sz w:val="18"/>
          <w:szCs w:val="18"/>
        </w:rPr>
        <w:t xml:space="preserve">Texto enviado ao terminal </w:t>
      </w:r>
      <w:proofErr w:type="gramStart"/>
      <w:r>
        <w:rPr>
          <w:sz w:val="18"/>
          <w:szCs w:val="18"/>
        </w:rPr>
        <w:t>2</w:t>
      </w:r>
      <w:proofErr w:type="gramEnd"/>
      <w:r w:rsidR="00016433">
        <w:rPr>
          <w:sz w:val="18"/>
          <w:szCs w:val="18"/>
        </w:rPr>
        <w:t>;</w:t>
      </w:r>
    </w:p>
    <w:p w:rsidR="003D0A93" w:rsidRDefault="003D0A93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>
        <w:rPr>
          <w:sz w:val="18"/>
          <w:szCs w:val="18"/>
        </w:rPr>
        <w:t>Index dinâmico “81”</w:t>
      </w:r>
      <w:r w:rsidR="00016433">
        <w:rPr>
          <w:sz w:val="18"/>
          <w:szCs w:val="18"/>
        </w:rPr>
        <w:t>;</w:t>
      </w:r>
    </w:p>
    <w:p w:rsidR="003D0A93" w:rsidRDefault="003D0A93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>
        <w:rPr>
          <w:sz w:val="18"/>
          <w:szCs w:val="18"/>
        </w:rPr>
        <w:t>Titulo: “</w:t>
      </w:r>
      <w:proofErr w:type="spellStart"/>
      <w:r w:rsidRPr="003D0A93">
        <w:rPr>
          <w:sz w:val="18"/>
          <w:szCs w:val="18"/>
        </w:rPr>
        <w:t>Odometro</w:t>
      </w:r>
      <w:proofErr w:type="spellEnd"/>
      <w:r>
        <w:rPr>
          <w:sz w:val="18"/>
          <w:szCs w:val="18"/>
        </w:rPr>
        <w:t>”</w:t>
      </w:r>
      <w:r w:rsidR="00016433">
        <w:rPr>
          <w:noProof/>
        </w:rPr>
        <w:t>;</w:t>
      </w:r>
    </w:p>
    <w:p w:rsidR="003D0A93" w:rsidRDefault="003D0A93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>
        <w:rPr>
          <w:sz w:val="18"/>
          <w:szCs w:val="18"/>
        </w:rPr>
        <w:t xml:space="preserve">Texto na </w:t>
      </w:r>
      <w:r w:rsidR="00597AD3">
        <w:rPr>
          <w:sz w:val="18"/>
          <w:szCs w:val="18"/>
        </w:rPr>
        <w:t>segunda</w:t>
      </w:r>
      <w:r>
        <w:rPr>
          <w:sz w:val="18"/>
          <w:szCs w:val="18"/>
        </w:rPr>
        <w:t xml:space="preserve"> </w:t>
      </w:r>
      <w:r w:rsidR="0017588A">
        <w:rPr>
          <w:sz w:val="18"/>
          <w:szCs w:val="18"/>
        </w:rPr>
        <w:t>linha do display</w:t>
      </w:r>
      <w:r w:rsidR="00EE0655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“</w:t>
      </w:r>
      <w:r w:rsidRPr="003D0A93">
        <w:rPr>
          <w:sz w:val="18"/>
          <w:szCs w:val="18"/>
        </w:rPr>
        <w:t xml:space="preserve">  </w:t>
      </w:r>
      <w:proofErr w:type="gramEnd"/>
      <w:r w:rsidRPr="003D0A93">
        <w:rPr>
          <w:sz w:val="18"/>
          <w:szCs w:val="18"/>
        </w:rPr>
        <w:t>Dig</w:t>
      </w:r>
      <w:r>
        <w:rPr>
          <w:sz w:val="18"/>
          <w:szCs w:val="18"/>
        </w:rPr>
        <w:t xml:space="preserve">ite </w:t>
      </w:r>
      <w:proofErr w:type="spellStart"/>
      <w:r>
        <w:rPr>
          <w:sz w:val="18"/>
          <w:szCs w:val="18"/>
        </w:rPr>
        <w:t>Odometro</w:t>
      </w:r>
      <w:proofErr w:type="spellEnd"/>
      <w:r>
        <w:rPr>
          <w:sz w:val="18"/>
          <w:szCs w:val="18"/>
        </w:rPr>
        <w:t>:”</w:t>
      </w:r>
      <w:r w:rsidR="00016433">
        <w:rPr>
          <w:sz w:val="18"/>
          <w:szCs w:val="18"/>
        </w:rPr>
        <w:t>;</w:t>
      </w:r>
    </w:p>
    <w:p w:rsidR="0017588A" w:rsidRDefault="0054343F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>
        <w:rPr>
          <w:sz w:val="18"/>
          <w:szCs w:val="18"/>
        </w:rPr>
        <w:t>Avance uma linha “|R</w:t>
      </w:r>
      <w:r w:rsidR="003D0A93" w:rsidRPr="0017588A">
        <w:rPr>
          <w:sz w:val="18"/>
          <w:szCs w:val="18"/>
        </w:rPr>
        <w:t>”</w:t>
      </w:r>
      <w:r w:rsidR="00016433">
        <w:rPr>
          <w:sz w:val="18"/>
          <w:szCs w:val="18"/>
        </w:rPr>
        <w:t>;</w:t>
      </w:r>
    </w:p>
    <w:p w:rsidR="0017588A" w:rsidRDefault="0017588A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>
        <w:rPr>
          <w:sz w:val="18"/>
          <w:szCs w:val="18"/>
        </w:rPr>
        <w:t xml:space="preserve">Texto tamanho </w:t>
      </w: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 xml:space="preserve"> na </w:t>
      </w:r>
      <w:r w:rsidR="0054343F">
        <w:rPr>
          <w:sz w:val="18"/>
          <w:szCs w:val="18"/>
        </w:rPr>
        <w:t>quinta</w:t>
      </w:r>
      <w:r>
        <w:rPr>
          <w:sz w:val="18"/>
          <w:szCs w:val="18"/>
        </w:rPr>
        <w:t xml:space="preserve"> linha “   :”</w:t>
      </w:r>
      <w:r w:rsidR="00016433">
        <w:rPr>
          <w:sz w:val="18"/>
          <w:szCs w:val="18"/>
        </w:rPr>
        <w:t>;</w:t>
      </w:r>
    </w:p>
    <w:p w:rsidR="003D0A93" w:rsidRPr="0017588A" w:rsidRDefault="003D0A93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 w:rsidRPr="0017588A">
        <w:rPr>
          <w:sz w:val="18"/>
          <w:szCs w:val="18"/>
        </w:rPr>
        <w:t xml:space="preserve">Espera digitação de </w:t>
      </w:r>
      <w:proofErr w:type="gramStart"/>
      <w:r w:rsidR="00146EC2">
        <w:rPr>
          <w:sz w:val="18"/>
          <w:szCs w:val="18"/>
        </w:rPr>
        <w:t>8</w:t>
      </w:r>
      <w:proofErr w:type="gramEnd"/>
      <w:r w:rsidRPr="0017588A">
        <w:rPr>
          <w:sz w:val="18"/>
          <w:szCs w:val="18"/>
        </w:rPr>
        <w:t xml:space="preserve"> caractere</w:t>
      </w:r>
      <w:r w:rsidR="00146EC2">
        <w:rPr>
          <w:sz w:val="18"/>
          <w:szCs w:val="18"/>
        </w:rPr>
        <w:t>s</w:t>
      </w:r>
      <w:r w:rsidRPr="0017588A">
        <w:rPr>
          <w:sz w:val="18"/>
          <w:szCs w:val="18"/>
        </w:rPr>
        <w:t xml:space="preserve"> numérico</w:t>
      </w:r>
      <w:r w:rsidR="00146EC2">
        <w:rPr>
          <w:sz w:val="18"/>
          <w:szCs w:val="18"/>
        </w:rPr>
        <w:t>s e nenhum após a vírgula</w:t>
      </w:r>
      <w:r w:rsidRPr="0017588A">
        <w:rPr>
          <w:sz w:val="18"/>
          <w:szCs w:val="18"/>
        </w:rPr>
        <w:t xml:space="preserve"> “|EN</w:t>
      </w:r>
      <w:r w:rsidR="0017588A" w:rsidRPr="0017588A">
        <w:rPr>
          <w:sz w:val="18"/>
          <w:szCs w:val="18"/>
        </w:rPr>
        <w:t>08</w:t>
      </w:r>
      <w:r w:rsidRPr="0017588A">
        <w:rPr>
          <w:sz w:val="18"/>
          <w:szCs w:val="18"/>
        </w:rPr>
        <w:t>0”</w:t>
      </w:r>
      <w:r w:rsidR="00016433">
        <w:rPr>
          <w:sz w:val="18"/>
          <w:szCs w:val="18"/>
        </w:rPr>
        <w:t>;</w:t>
      </w:r>
    </w:p>
    <w:p w:rsidR="0017588A" w:rsidRDefault="00EE0655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>
        <w:rPr>
          <w:sz w:val="18"/>
          <w:szCs w:val="18"/>
        </w:rPr>
        <w:t>Retorna versão do f</w:t>
      </w:r>
      <w:r w:rsidR="0017588A">
        <w:rPr>
          <w:sz w:val="18"/>
          <w:szCs w:val="18"/>
        </w:rPr>
        <w:t xml:space="preserve">irmware </w:t>
      </w:r>
      <w:r>
        <w:rPr>
          <w:sz w:val="18"/>
          <w:szCs w:val="18"/>
        </w:rPr>
        <w:t xml:space="preserve">do terminal </w:t>
      </w:r>
      <w:r w:rsidR="0017588A">
        <w:rPr>
          <w:sz w:val="18"/>
          <w:szCs w:val="18"/>
        </w:rPr>
        <w:t>“|V”</w:t>
      </w:r>
      <w:r w:rsidR="00016433">
        <w:rPr>
          <w:sz w:val="18"/>
          <w:szCs w:val="18"/>
        </w:rPr>
        <w:t>.</w:t>
      </w:r>
    </w:p>
    <w:p w:rsidR="003D0A93" w:rsidRDefault="003D0A93" w:rsidP="00016433">
      <w:pPr>
        <w:pStyle w:val="SemEspaamento"/>
        <w:suppressAutoHyphens/>
        <w:ind w:left="1286" w:hanging="283"/>
        <w:jc w:val="both"/>
        <w:rPr>
          <w:sz w:val="18"/>
          <w:szCs w:val="18"/>
        </w:rPr>
      </w:pPr>
    </w:p>
    <w:p w:rsidR="007C5F2C" w:rsidRPr="00146EC2" w:rsidRDefault="00146EC2" w:rsidP="00016433">
      <w:pPr>
        <w:pStyle w:val="SemEspaamento"/>
        <w:suppressAutoHyphens/>
        <w:ind w:left="1297" w:right="-711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876CEC">
        <w:rPr>
          <w:sz w:val="16"/>
          <w:szCs w:val="16"/>
        </w:rPr>
        <w:t xml:space="preserve">        </w:t>
      </w:r>
      <w:r w:rsidRPr="00146EC2">
        <w:rPr>
          <w:sz w:val="16"/>
          <w:szCs w:val="16"/>
        </w:rPr>
        <w:t>Figura 04 – Texto codificado com solicitação</w:t>
      </w:r>
      <w:r w:rsidR="00152F4E">
        <w:rPr>
          <w:sz w:val="16"/>
          <w:szCs w:val="16"/>
        </w:rPr>
        <w:t xml:space="preserve"> </w:t>
      </w:r>
      <w:r w:rsidRPr="00146EC2">
        <w:rPr>
          <w:sz w:val="16"/>
          <w:szCs w:val="16"/>
        </w:rPr>
        <w:t xml:space="preserve">de </w:t>
      </w:r>
      <w:proofErr w:type="spellStart"/>
      <w:r w:rsidRPr="00146EC2">
        <w:rPr>
          <w:sz w:val="16"/>
          <w:szCs w:val="16"/>
        </w:rPr>
        <w:t>odômetro</w:t>
      </w:r>
      <w:proofErr w:type="spellEnd"/>
    </w:p>
    <w:p w:rsidR="00B75831" w:rsidRDefault="00B75831" w:rsidP="00016433">
      <w:pPr>
        <w:pStyle w:val="SemEspaamento"/>
        <w:suppressAutoHyphens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Resposta:</w:t>
      </w:r>
    </w:p>
    <w:p w:rsidR="003D0A93" w:rsidRDefault="00B75831" w:rsidP="00016433">
      <w:pPr>
        <w:pStyle w:val="SemEspaamento"/>
        <w:suppressAutoHyphens/>
        <w:ind w:firstLine="70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 xml:space="preserve">: </w:t>
      </w:r>
      <w:r w:rsidRPr="009947FE">
        <w:rPr>
          <w:sz w:val="18"/>
          <w:szCs w:val="18"/>
        </w:rPr>
        <w:t>&gt;?</w:t>
      </w:r>
      <w:proofErr w:type="gramStart"/>
      <w:r w:rsidRPr="009947FE">
        <w:rPr>
          <w:sz w:val="18"/>
          <w:szCs w:val="18"/>
        </w:rPr>
        <w:t>00042C00D8</w:t>
      </w:r>
      <w:proofErr w:type="gramEnd"/>
      <w:r>
        <w:rPr>
          <w:sz w:val="18"/>
          <w:szCs w:val="18"/>
        </w:rPr>
        <w:t xml:space="preserve"> (</w:t>
      </w:r>
      <w:r w:rsidRPr="00B75831">
        <w:rPr>
          <w:i/>
          <w:sz w:val="18"/>
          <w:szCs w:val="18"/>
        </w:rPr>
        <w:t>requisição de respostas ou perguntas do terminal</w:t>
      </w:r>
      <w:r>
        <w:rPr>
          <w:sz w:val="18"/>
          <w:szCs w:val="18"/>
        </w:rPr>
        <w:t>)</w:t>
      </w:r>
    </w:p>
    <w:p w:rsidR="003D0A93" w:rsidRDefault="00B75831" w:rsidP="00016433">
      <w:pPr>
        <w:pStyle w:val="SemEspaamento"/>
        <w:suppressAutoHyphens/>
        <w:ind w:left="72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Rx</w:t>
      </w:r>
      <w:proofErr w:type="spellEnd"/>
      <w:r w:rsidR="003D0A93" w:rsidRPr="003D0A93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B75831">
        <w:rPr>
          <w:sz w:val="18"/>
          <w:szCs w:val="18"/>
        </w:rPr>
        <w:t>&gt;!</w:t>
      </w:r>
      <w:proofErr w:type="gramStart"/>
      <w:r w:rsidRPr="00B75831">
        <w:rPr>
          <w:sz w:val="18"/>
          <w:szCs w:val="18"/>
        </w:rPr>
        <w:t>00192C020E81</w:t>
      </w:r>
      <w:r w:rsidRPr="00B75831">
        <w:rPr>
          <w:color w:val="FF0000"/>
          <w:sz w:val="18"/>
          <w:szCs w:val="18"/>
        </w:rPr>
        <w:t>||||||12345678|10</w:t>
      </w:r>
      <w:r w:rsidRPr="00B75831">
        <w:rPr>
          <w:sz w:val="18"/>
          <w:szCs w:val="18"/>
        </w:rPr>
        <w:t>09</w:t>
      </w:r>
      <w:proofErr w:type="gramEnd"/>
    </w:p>
    <w:p w:rsidR="0017588A" w:rsidRDefault="0017588A" w:rsidP="00016433">
      <w:pPr>
        <w:pStyle w:val="SemEspaamento"/>
        <w:suppressAutoHyphens/>
        <w:ind w:left="1297"/>
        <w:jc w:val="both"/>
        <w:rPr>
          <w:sz w:val="18"/>
          <w:szCs w:val="18"/>
        </w:rPr>
      </w:pPr>
    </w:p>
    <w:p w:rsidR="0017588A" w:rsidRDefault="00EE0655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>
        <w:rPr>
          <w:sz w:val="18"/>
          <w:szCs w:val="18"/>
        </w:rPr>
        <w:t>Seis</w:t>
      </w:r>
      <w:r w:rsidR="0017588A">
        <w:rPr>
          <w:sz w:val="18"/>
          <w:szCs w:val="18"/>
        </w:rPr>
        <w:t xml:space="preserve"> barras retornam</w:t>
      </w:r>
      <w:r w:rsidR="00016433">
        <w:rPr>
          <w:sz w:val="18"/>
          <w:szCs w:val="18"/>
        </w:rPr>
        <w:t>;</w:t>
      </w:r>
    </w:p>
    <w:p w:rsidR="0017588A" w:rsidRDefault="0017588A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>
        <w:rPr>
          <w:sz w:val="18"/>
          <w:szCs w:val="18"/>
        </w:rPr>
        <w:t>Resposta ao pe</w:t>
      </w:r>
      <w:r w:rsidR="00EE0655">
        <w:rPr>
          <w:sz w:val="18"/>
          <w:szCs w:val="18"/>
        </w:rPr>
        <w:t>dido de digitação de numérico “|</w:t>
      </w:r>
      <w:r>
        <w:rPr>
          <w:sz w:val="18"/>
          <w:szCs w:val="18"/>
        </w:rPr>
        <w:t>12345678”</w:t>
      </w:r>
      <w:r w:rsidR="00016433">
        <w:rPr>
          <w:sz w:val="18"/>
          <w:szCs w:val="18"/>
        </w:rPr>
        <w:t>.</w:t>
      </w:r>
    </w:p>
    <w:p w:rsidR="0017588A" w:rsidRDefault="0017588A" w:rsidP="00016433">
      <w:pPr>
        <w:pStyle w:val="SemEspaamento"/>
        <w:numPr>
          <w:ilvl w:val="0"/>
          <w:numId w:val="25"/>
        </w:numPr>
        <w:suppressAutoHyphens/>
        <w:ind w:left="1286" w:hanging="283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Resposta ao pedido de versão de firmware “|10” </w:t>
      </w:r>
      <w:proofErr w:type="gramStart"/>
      <w:r>
        <w:rPr>
          <w:sz w:val="18"/>
          <w:szCs w:val="18"/>
        </w:rPr>
        <w:t>equivale</w:t>
      </w:r>
      <w:proofErr w:type="gramEnd"/>
      <w:r>
        <w:rPr>
          <w:sz w:val="18"/>
          <w:szCs w:val="18"/>
        </w:rPr>
        <w:t xml:space="preserve"> a “V 1.0”</w:t>
      </w:r>
      <w:r w:rsidR="00016433">
        <w:rPr>
          <w:sz w:val="18"/>
          <w:szCs w:val="18"/>
        </w:rPr>
        <w:t>.</w:t>
      </w:r>
    </w:p>
    <w:p w:rsidR="004F5849" w:rsidRDefault="004F5849" w:rsidP="00A36797">
      <w:pPr>
        <w:pStyle w:val="SemEspaamento"/>
        <w:suppressAutoHyphens/>
        <w:jc w:val="both"/>
        <w:rPr>
          <w:sz w:val="18"/>
          <w:szCs w:val="18"/>
        </w:rPr>
      </w:pPr>
    </w:p>
    <w:p w:rsidR="004F5849" w:rsidRDefault="004F5849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16433" w:rsidRDefault="00016433" w:rsidP="00016433">
      <w:pPr>
        <w:pStyle w:val="SemEspaamento"/>
        <w:suppressAutoHyphens/>
        <w:ind w:left="70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>:</w:t>
      </w:r>
      <w:r w:rsidRPr="00016433">
        <w:t xml:space="preserve"> </w:t>
      </w:r>
      <w:r w:rsidRPr="00016433">
        <w:rPr>
          <w:sz w:val="18"/>
          <w:szCs w:val="18"/>
        </w:rPr>
        <w:t>&gt;?</w:t>
      </w:r>
      <w:proofErr w:type="gramStart"/>
      <w:r w:rsidRPr="00016433">
        <w:rPr>
          <w:sz w:val="18"/>
          <w:szCs w:val="18"/>
        </w:rPr>
        <w:t>003A2B</w:t>
      </w:r>
      <w:r w:rsidRPr="00016433">
        <w:rPr>
          <w:color w:val="FF0000"/>
          <w:sz w:val="18"/>
          <w:szCs w:val="18"/>
        </w:rPr>
        <w:t>020E80Terminal|D2025|T1Digite</w:t>
      </w:r>
      <w:proofErr w:type="gramEnd"/>
      <w:r w:rsidRPr="00016433">
        <w:rPr>
          <w:color w:val="FF0000"/>
          <w:sz w:val="18"/>
          <w:szCs w:val="18"/>
        </w:rPr>
        <w:t xml:space="preserve"> a Placa:|D3545|EM07SSSNNNN</w:t>
      </w:r>
      <w:r w:rsidRPr="00016433">
        <w:rPr>
          <w:sz w:val="18"/>
          <w:szCs w:val="18"/>
        </w:rPr>
        <w:t>D5</w:t>
      </w:r>
    </w:p>
    <w:p w:rsidR="00016433" w:rsidRDefault="00016433" w:rsidP="00016433">
      <w:pPr>
        <w:pStyle w:val="SemEspaamento"/>
        <w:suppressAutoHyphens/>
        <w:ind w:left="70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Rx</w:t>
      </w:r>
      <w:proofErr w:type="spellEnd"/>
      <w:r>
        <w:rPr>
          <w:sz w:val="18"/>
          <w:szCs w:val="18"/>
        </w:rPr>
        <w:t xml:space="preserve">: </w:t>
      </w:r>
      <w:r w:rsidRPr="00B75831">
        <w:rPr>
          <w:sz w:val="18"/>
          <w:szCs w:val="18"/>
        </w:rPr>
        <w:t>&gt;!</w:t>
      </w:r>
      <w:proofErr w:type="gramStart"/>
      <w:r w:rsidRPr="00B75831">
        <w:rPr>
          <w:sz w:val="18"/>
          <w:szCs w:val="18"/>
        </w:rPr>
        <w:t>00042B00B9</w:t>
      </w:r>
      <w:proofErr w:type="gramEnd"/>
    </w:p>
    <w:p w:rsidR="00016433" w:rsidRDefault="00806751" w:rsidP="00016433">
      <w:pPr>
        <w:pStyle w:val="SemEspaamento"/>
        <w:suppressAutoHyphens/>
        <w:ind w:left="709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6F03C890" wp14:editId="7F323757">
            <wp:simplePos x="0" y="0"/>
            <wp:positionH relativeFrom="margin">
              <wp:posOffset>3989070</wp:posOffset>
            </wp:positionH>
            <wp:positionV relativeFrom="margin">
              <wp:posOffset>317500</wp:posOffset>
            </wp:positionV>
            <wp:extent cx="1927860" cy="1351280"/>
            <wp:effectExtent l="0" t="0" r="0" b="127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433" w:rsidRDefault="00016433" w:rsidP="00016433">
      <w:pPr>
        <w:pStyle w:val="SemEspaamento"/>
        <w:numPr>
          <w:ilvl w:val="0"/>
          <w:numId w:val="2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Texto enviado ao terminal </w:t>
      </w: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;</w:t>
      </w:r>
    </w:p>
    <w:p w:rsidR="00016433" w:rsidRDefault="00016433" w:rsidP="00016433">
      <w:pPr>
        <w:pStyle w:val="SemEspaamento"/>
        <w:numPr>
          <w:ilvl w:val="0"/>
          <w:numId w:val="2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Index dinâmico “80”;</w:t>
      </w:r>
    </w:p>
    <w:p w:rsidR="00016433" w:rsidRDefault="00016433" w:rsidP="00016433">
      <w:pPr>
        <w:pStyle w:val="SemEspaamento"/>
        <w:numPr>
          <w:ilvl w:val="0"/>
          <w:numId w:val="2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Título: “Terminal”;</w:t>
      </w:r>
    </w:p>
    <w:p w:rsidR="00016433" w:rsidRDefault="00597AD3" w:rsidP="00016433">
      <w:pPr>
        <w:pStyle w:val="SemEspaamento"/>
        <w:numPr>
          <w:ilvl w:val="0"/>
          <w:numId w:val="2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Posição relativa do cursor para a escrita:</w:t>
      </w:r>
      <w:proofErr w:type="gramStart"/>
      <w:r>
        <w:rPr>
          <w:sz w:val="18"/>
          <w:szCs w:val="18"/>
        </w:rPr>
        <w:t xml:space="preserve">  </w:t>
      </w:r>
      <w:proofErr w:type="gramEnd"/>
      <w:r>
        <w:rPr>
          <w:sz w:val="18"/>
          <w:szCs w:val="18"/>
        </w:rPr>
        <w:t>“(</w:t>
      </w:r>
      <w:proofErr w:type="spellStart"/>
      <w:r>
        <w:rPr>
          <w:sz w:val="18"/>
          <w:szCs w:val="18"/>
        </w:rPr>
        <w:t>x,y</w:t>
      </w:r>
      <w:proofErr w:type="spellEnd"/>
      <w:r>
        <w:rPr>
          <w:sz w:val="18"/>
          <w:szCs w:val="18"/>
        </w:rPr>
        <w:t>) = (20,25)”;</w:t>
      </w:r>
    </w:p>
    <w:p w:rsidR="00597AD3" w:rsidRDefault="00597AD3" w:rsidP="00016433">
      <w:pPr>
        <w:pStyle w:val="SemEspaamento"/>
        <w:numPr>
          <w:ilvl w:val="0"/>
          <w:numId w:val="2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Texto tamanho </w:t>
      </w: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“Digite a Placa:”</w:t>
      </w:r>
    </w:p>
    <w:p w:rsidR="00597AD3" w:rsidRDefault="00597AD3" w:rsidP="00597AD3">
      <w:pPr>
        <w:pStyle w:val="SemEspaamento"/>
        <w:numPr>
          <w:ilvl w:val="0"/>
          <w:numId w:val="2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Posição relativa do cursor para a entrada:</w:t>
      </w:r>
      <w:proofErr w:type="gramStart"/>
      <w:r>
        <w:rPr>
          <w:sz w:val="18"/>
          <w:szCs w:val="18"/>
        </w:rPr>
        <w:t xml:space="preserve">  </w:t>
      </w:r>
      <w:proofErr w:type="gramEnd"/>
      <w:r>
        <w:rPr>
          <w:sz w:val="18"/>
          <w:szCs w:val="18"/>
        </w:rPr>
        <w:t>“(</w:t>
      </w:r>
      <w:proofErr w:type="spellStart"/>
      <w:r>
        <w:rPr>
          <w:sz w:val="18"/>
          <w:szCs w:val="18"/>
        </w:rPr>
        <w:t>x,y</w:t>
      </w:r>
      <w:proofErr w:type="spellEnd"/>
      <w:r>
        <w:rPr>
          <w:sz w:val="18"/>
          <w:szCs w:val="18"/>
        </w:rPr>
        <w:t>) = (35,45)”;</w:t>
      </w:r>
    </w:p>
    <w:p w:rsidR="00597AD3" w:rsidRDefault="00597AD3" w:rsidP="00016433">
      <w:pPr>
        <w:pStyle w:val="SemEspaamento"/>
        <w:numPr>
          <w:ilvl w:val="0"/>
          <w:numId w:val="25"/>
        </w:num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Solicita uma entrada de </w:t>
      </w:r>
      <w:proofErr w:type="gramStart"/>
      <w:r>
        <w:rPr>
          <w:sz w:val="18"/>
          <w:szCs w:val="18"/>
        </w:rPr>
        <w:t>7</w:t>
      </w:r>
      <w:proofErr w:type="gramEnd"/>
      <w:r>
        <w:rPr>
          <w:sz w:val="18"/>
          <w:szCs w:val="18"/>
        </w:rPr>
        <w:t xml:space="preserve"> caracteres com a máscara: ”SSSNNNN”, isto é, os 3 primeiros  caracteres devem ser alfa e os próximos 4 deverão ser  obrigatoriamente numéricos.</w:t>
      </w:r>
    </w:p>
    <w:p w:rsidR="00597AD3" w:rsidRPr="007225D2" w:rsidRDefault="00597AD3" w:rsidP="007225D2">
      <w:pPr>
        <w:pStyle w:val="SemEspaamento"/>
        <w:suppressAutoHyphens/>
        <w:ind w:left="709" w:right="-711"/>
        <w:jc w:val="both"/>
        <w:rPr>
          <w:sz w:val="16"/>
          <w:szCs w:val="16"/>
        </w:rPr>
      </w:pPr>
      <w:r>
        <w:rPr>
          <w:sz w:val="18"/>
          <w:szCs w:val="18"/>
        </w:rPr>
        <w:t>Resposta:</w:t>
      </w:r>
      <w:r w:rsidR="007225D2">
        <w:rPr>
          <w:sz w:val="18"/>
          <w:szCs w:val="18"/>
        </w:rPr>
        <w:tab/>
      </w:r>
      <w:r w:rsidR="007225D2">
        <w:rPr>
          <w:sz w:val="18"/>
          <w:szCs w:val="18"/>
        </w:rPr>
        <w:tab/>
      </w:r>
      <w:r w:rsidR="007225D2">
        <w:rPr>
          <w:sz w:val="18"/>
          <w:szCs w:val="18"/>
        </w:rPr>
        <w:tab/>
        <w:t xml:space="preserve">                                                                   </w:t>
      </w:r>
      <w:r w:rsidR="007225D2" w:rsidRPr="007225D2">
        <w:rPr>
          <w:sz w:val="16"/>
          <w:szCs w:val="16"/>
        </w:rPr>
        <w:t>Figura 05 –</w:t>
      </w:r>
      <w:r w:rsidR="007225D2">
        <w:rPr>
          <w:sz w:val="16"/>
          <w:szCs w:val="16"/>
        </w:rPr>
        <w:t xml:space="preserve"> S</w:t>
      </w:r>
      <w:r w:rsidR="007225D2" w:rsidRPr="007225D2">
        <w:rPr>
          <w:sz w:val="16"/>
          <w:szCs w:val="16"/>
        </w:rPr>
        <w:t>olicitação de entrada mascarada</w:t>
      </w:r>
    </w:p>
    <w:p w:rsidR="00597AD3" w:rsidRDefault="00597AD3" w:rsidP="00597AD3">
      <w:pPr>
        <w:pStyle w:val="SemEspaamento"/>
        <w:suppressAutoHyphens/>
        <w:ind w:left="70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 xml:space="preserve">: </w:t>
      </w:r>
      <w:r w:rsidRPr="009947FE">
        <w:rPr>
          <w:sz w:val="18"/>
          <w:szCs w:val="18"/>
        </w:rPr>
        <w:t>&gt;?</w:t>
      </w:r>
      <w:proofErr w:type="gramStart"/>
      <w:r w:rsidRPr="009947FE">
        <w:rPr>
          <w:sz w:val="18"/>
          <w:szCs w:val="18"/>
        </w:rPr>
        <w:t>00042C00D8</w:t>
      </w:r>
      <w:proofErr w:type="gramEnd"/>
      <w:r>
        <w:rPr>
          <w:sz w:val="18"/>
          <w:szCs w:val="18"/>
        </w:rPr>
        <w:t xml:space="preserve"> (</w:t>
      </w:r>
      <w:r w:rsidRPr="00B75831">
        <w:rPr>
          <w:i/>
          <w:sz w:val="18"/>
          <w:szCs w:val="18"/>
        </w:rPr>
        <w:t>requisição de respostas ou perguntas do terminal</w:t>
      </w:r>
      <w:r>
        <w:rPr>
          <w:sz w:val="18"/>
          <w:szCs w:val="18"/>
        </w:rPr>
        <w:t>)</w:t>
      </w:r>
    </w:p>
    <w:p w:rsidR="00597AD3" w:rsidRDefault="00597AD3" w:rsidP="00597AD3">
      <w:pPr>
        <w:pStyle w:val="SemEspaamento"/>
        <w:suppressAutoHyphens/>
        <w:ind w:left="70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Rx</w:t>
      </w:r>
      <w:proofErr w:type="spellEnd"/>
      <w:r>
        <w:rPr>
          <w:sz w:val="18"/>
          <w:szCs w:val="18"/>
        </w:rPr>
        <w:t xml:space="preserve">: </w:t>
      </w:r>
      <w:r w:rsidRPr="00597AD3">
        <w:rPr>
          <w:sz w:val="18"/>
          <w:szCs w:val="18"/>
        </w:rPr>
        <w:t>&gt;!</w:t>
      </w:r>
      <w:proofErr w:type="gramStart"/>
      <w:r w:rsidRPr="00597AD3">
        <w:rPr>
          <w:sz w:val="18"/>
          <w:szCs w:val="18"/>
        </w:rPr>
        <w:t>00132C010E80</w:t>
      </w:r>
      <w:r w:rsidRPr="00597AD3">
        <w:rPr>
          <w:color w:val="FF0000"/>
          <w:sz w:val="18"/>
          <w:szCs w:val="18"/>
        </w:rPr>
        <w:t>||||GJM4543</w:t>
      </w:r>
      <w:r w:rsidRPr="00597AD3">
        <w:rPr>
          <w:sz w:val="18"/>
          <w:szCs w:val="18"/>
        </w:rPr>
        <w:t>36</w:t>
      </w:r>
      <w:proofErr w:type="gramEnd"/>
    </w:p>
    <w:p w:rsidR="00016433" w:rsidRDefault="00597AD3" w:rsidP="00A36797">
      <w:pPr>
        <w:pStyle w:val="SemEspaamento"/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597AD3" w:rsidRDefault="00597AD3" w:rsidP="00A36797">
      <w:pPr>
        <w:pStyle w:val="SemEspaamento"/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Placa digitada pelo usuário: “</w:t>
      </w:r>
      <w:r w:rsidRPr="00597AD3">
        <w:rPr>
          <w:color w:val="000000" w:themeColor="text1"/>
          <w:sz w:val="18"/>
          <w:szCs w:val="18"/>
        </w:rPr>
        <w:t>GJM4543</w:t>
      </w:r>
      <w:r>
        <w:rPr>
          <w:color w:val="000000" w:themeColor="text1"/>
          <w:sz w:val="18"/>
          <w:szCs w:val="18"/>
        </w:rPr>
        <w:t>”</w:t>
      </w:r>
    </w:p>
    <w:p w:rsidR="00016433" w:rsidRDefault="00016433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16433" w:rsidRDefault="00016433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16433" w:rsidRDefault="00016433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16433" w:rsidRDefault="00016433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64462" w:rsidRDefault="00064462" w:rsidP="00A36797">
      <w:pPr>
        <w:pStyle w:val="SemEspaamento"/>
        <w:suppressAutoHyphens/>
        <w:jc w:val="both"/>
        <w:rPr>
          <w:sz w:val="18"/>
          <w:szCs w:val="18"/>
        </w:rPr>
      </w:pPr>
    </w:p>
    <w:p w:rsidR="00016433" w:rsidRPr="00746C94" w:rsidRDefault="00016433" w:rsidP="00A36797">
      <w:pPr>
        <w:pStyle w:val="SemEspaamento"/>
        <w:suppressAutoHyphens/>
        <w:jc w:val="both"/>
        <w:rPr>
          <w:sz w:val="18"/>
          <w:szCs w:val="18"/>
        </w:rPr>
      </w:pPr>
    </w:p>
    <w:p w:rsidR="00500270" w:rsidRPr="004405F4" w:rsidRDefault="00500270" w:rsidP="00F23F71">
      <w:pPr>
        <w:pStyle w:val="Ttulo1"/>
        <w:numPr>
          <w:ilvl w:val="0"/>
          <w:numId w:val="18"/>
        </w:numPr>
        <w:rPr>
          <w:sz w:val="20"/>
          <w:szCs w:val="20"/>
        </w:rPr>
      </w:pPr>
      <w:bookmarkStart w:id="16" w:name="_Códigos_de_erro"/>
      <w:bookmarkStart w:id="17" w:name="_Toc421094315"/>
      <w:bookmarkEnd w:id="16"/>
      <w:r>
        <w:lastRenderedPageBreak/>
        <w:t>Códigos de erro</w:t>
      </w:r>
      <w:bookmarkEnd w:id="17"/>
    </w:p>
    <w:p w:rsidR="00500270" w:rsidRPr="00DD7290" w:rsidRDefault="004034BB" w:rsidP="00587113">
      <w:pPr>
        <w:pStyle w:val="SemEspaamento"/>
        <w:jc w:val="both"/>
        <w:rPr>
          <w:sz w:val="18"/>
          <w:szCs w:val="18"/>
        </w:rPr>
      </w:pPr>
      <w:r>
        <w:rPr>
          <w:sz w:val="20"/>
          <w:szCs w:val="20"/>
        </w:rPr>
        <w:t>Descrição</w:t>
      </w:r>
      <w:r w:rsidRPr="00DD7290">
        <w:rPr>
          <w:sz w:val="18"/>
          <w:szCs w:val="18"/>
        </w:rPr>
        <w:t xml:space="preserve">: </w:t>
      </w:r>
      <w:r w:rsidR="00500270" w:rsidRPr="00DD7290">
        <w:rPr>
          <w:sz w:val="18"/>
          <w:szCs w:val="18"/>
        </w:rPr>
        <w:t xml:space="preserve">Os códigos abaixo são utilizados por todas as respostas do protocolo que possam conter um erro, esses códigos são numerados de 0 a 16 (0x00 a </w:t>
      </w:r>
      <w:proofErr w:type="gramStart"/>
      <w:r w:rsidR="00500270" w:rsidRPr="00DD7290">
        <w:rPr>
          <w:sz w:val="18"/>
          <w:szCs w:val="18"/>
        </w:rPr>
        <w:t>0x0F</w:t>
      </w:r>
      <w:proofErr w:type="gramEnd"/>
      <w:r w:rsidR="00500270" w:rsidRPr="00DD7290">
        <w:rPr>
          <w:sz w:val="18"/>
          <w:szCs w:val="18"/>
        </w:rPr>
        <w:t>):</w:t>
      </w:r>
    </w:p>
    <w:p w:rsidR="007C5F2C" w:rsidRDefault="007C5F2C" w:rsidP="00587113">
      <w:pPr>
        <w:pStyle w:val="SemEspaamento"/>
        <w:jc w:val="both"/>
        <w:rPr>
          <w:sz w:val="20"/>
          <w:szCs w:val="20"/>
        </w:rPr>
      </w:pP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0</w:t>
      </w:r>
      <w:proofErr w:type="gramEnd"/>
      <w:r w:rsidRPr="00DD7290">
        <w:rPr>
          <w:sz w:val="18"/>
          <w:szCs w:val="18"/>
        </w:rPr>
        <w:t>: Sucesso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1</w:t>
      </w:r>
      <w:proofErr w:type="gramEnd"/>
      <w:r w:rsidRPr="00DD7290">
        <w:rPr>
          <w:sz w:val="18"/>
          <w:szCs w:val="18"/>
        </w:rPr>
        <w:t>: Número de bico posição A já utilizado</w:t>
      </w:r>
      <w:r w:rsidR="00D61160" w:rsidRPr="00DD7290">
        <w:rPr>
          <w:sz w:val="18"/>
          <w:szCs w:val="18"/>
        </w:rPr>
        <w:t>/ buffer do terminal ocupado</w:t>
      </w:r>
      <w:r w:rsidRPr="00DD7290">
        <w:rPr>
          <w:sz w:val="18"/>
          <w:szCs w:val="18"/>
        </w:rPr>
        <w:t>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2</w:t>
      </w:r>
      <w:proofErr w:type="gramEnd"/>
      <w:r w:rsidRPr="00DD7290">
        <w:rPr>
          <w:sz w:val="18"/>
          <w:szCs w:val="18"/>
        </w:rPr>
        <w:t>: Número de bico posição B já utilizado;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3</w:t>
      </w:r>
      <w:proofErr w:type="gramEnd"/>
      <w:r w:rsidRPr="00DD7290">
        <w:rPr>
          <w:sz w:val="18"/>
          <w:szCs w:val="18"/>
        </w:rPr>
        <w:t>: Número de bico posição C já utilizado;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4</w:t>
      </w:r>
      <w:proofErr w:type="gramEnd"/>
      <w:r w:rsidRPr="00DD7290">
        <w:rPr>
          <w:sz w:val="18"/>
          <w:szCs w:val="18"/>
        </w:rPr>
        <w:t>: Número de bico posição D já utilizado;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5</w:t>
      </w:r>
      <w:proofErr w:type="gramEnd"/>
      <w:r w:rsidRPr="00DD7290">
        <w:rPr>
          <w:sz w:val="18"/>
          <w:szCs w:val="18"/>
        </w:rPr>
        <w:t>: Erro de resposta da bomba</w:t>
      </w:r>
      <w:r w:rsidR="007D3693">
        <w:rPr>
          <w:sz w:val="18"/>
          <w:szCs w:val="18"/>
        </w:rPr>
        <w:t>/</w:t>
      </w:r>
      <w:r w:rsidR="00EF4D90">
        <w:rPr>
          <w:sz w:val="18"/>
          <w:szCs w:val="18"/>
        </w:rPr>
        <w:t xml:space="preserve"> </w:t>
      </w:r>
      <w:r w:rsidR="007D3693">
        <w:rPr>
          <w:sz w:val="18"/>
          <w:szCs w:val="18"/>
        </w:rPr>
        <w:t>pendência existente</w:t>
      </w:r>
      <w:r w:rsidRPr="00DD7290">
        <w:rPr>
          <w:sz w:val="18"/>
          <w:szCs w:val="18"/>
        </w:rPr>
        <w:t>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6</w:t>
      </w:r>
      <w:proofErr w:type="gramEnd"/>
      <w:r w:rsidRPr="00DD7290">
        <w:rPr>
          <w:sz w:val="18"/>
          <w:szCs w:val="18"/>
        </w:rPr>
        <w:t>: Erro de timeout da bomba</w:t>
      </w:r>
      <w:r w:rsidR="00943681" w:rsidRPr="00DD7290">
        <w:rPr>
          <w:sz w:val="18"/>
          <w:szCs w:val="18"/>
        </w:rPr>
        <w:t xml:space="preserve">/ terminal </w:t>
      </w:r>
      <w:proofErr w:type="spellStart"/>
      <w:r w:rsidR="00943681" w:rsidRPr="00DD7290">
        <w:rPr>
          <w:sz w:val="18"/>
          <w:szCs w:val="18"/>
        </w:rPr>
        <w:t>offline</w:t>
      </w:r>
      <w:proofErr w:type="spellEnd"/>
      <w:r w:rsidRPr="00DD7290">
        <w:rPr>
          <w:sz w:val="18"/>
          <w:szCs w:val="18"/>
        </w:rPr>
        <w:t>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7</w:t>
      </w:r>
      <w:proofErr w:type="gramEnd"/>
      <w:r w:rsidRPr="00DD7290">
        <w:rPr>
          <w:sz w:val="18"/>
          <w:szCs w:val="18"/>
        </w:rPr>
        <w:t>: Número de bico inexistente</w:t>
      </w:r>
      <w:r w:rsidR="00CC03F7" w:rsidRPr="00DD7290">
        <w:rPr>
          <w:sz w:val="18"/>
          <w:szCs w:val="18"/>
        </w:rPr>
        <w:t>/ terminal inexistente</w:t>
      </w:r>
      <w:r w:rsidRPr="00DD7290">
        <w:rPr>
          <w:sz w:val="18"/>
          <w:szCs w:val="18"/>
        </w:rPr>
        <w:t>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8</w:t>
      </w:r>
      <w:proofErr w:type="gramEnd"/>
      <w:r w:rsidRPr="00DD7290">
        <w:rPr>
          <w:sz w:val="18"/>
          <w:szCs w:val="18"/>
        </w:rPr>
        <w:t>: Bico abastecendo;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9</w:t>
      </w:r>
      <w:proofErr w:type="gramEnd"/>
      <w:r w:rsidRPr="00DD7290">
        <w:rPr>
          <w:sz w:val="18"/>
          <w:szCs w:val="18"/>
        </w:rPr>
        <w:t>: Modo inválido;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r w:rsidRPr="00DD7290">
        <w:rPr>
          <w:sz w:val="18"/>
          <w:szCs w:val="18"/>
        </w:rPr>
        <w:t>A: Identificador diferente</w:t>
      </w:r>
      <w:r w:rsidR="006F7FEA" w:rsidRPr="00DD7290">
        <w:rPr>
          <w:sz w:val="18"/>
          <w:szCs w:val="18"/>
        </w:rPr>
        <w:t>/ terminal não inicializado</w:t>
      </w:r>
      <w:r w:rsidRPr="00DD7290">
        <w:rPr>
          <w:sz w:val="18"/>
          <w:szCs w:val="18"/>
        </w:rPr>
        <w:t>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r w:rsidRPr="00DD7290">
        <w:rPr>
          <w:sz w:val="18"/>
          <w:szCs w:val="18"/>
        </w:rPr>
        <w:t>B: Erro ao apagar identificador;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r w:rsidRPr="00DD7290">
        <w:rPr>
          <w:sz w:val="18"/>
          <w:szCs w:val="18"/>
        </w:rPr>
        <w:t>C: Erro parâmetro inválido;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r w:rsidRPr="00DD7290">
        <w:rPr>
          <w:sz w:val="18"/>
          <w:szCs w:val="18"/>
        </w:rPr>
        <w:t>D: Erro Certificado inválido;</w:t>
      </w:r>
    </w:p>
    <w:p w:rsidR="00500270" w:rsidRPr="00DD7290" w:rsidRDefault="00500270" w:rsidP="00F23F71">
      <w:pPr>
        <w:pStyle w:val="SemEspaamento"/>
        <w:numPr>
          <w:ilvl w:val="0"/>
          <w:numId w:val="17"/>
        </w:numPr>
        <w:suppressAutoHyphens/>
        <w:jc w:val="both"/>
        <w:rPr>
          <w:sz w:val="18"/>
          <w:szCs w:val="18"/>
        </w:rPr>
      </w:pPr>
      <w:r w:rsidRPr="00DD7290">
        <w:rPr>
          <w:sz w:val="18"/>
          <w:szCs w:val="18"/>
        </w:rPr>
        <w:t xml:space="preserve">E: Erro Comando inválido; </w:t>
      </w:r>
    </w:p>
    <w:p w:rsidR="00500270" w:rsidRDefault="00500270" w:rsidP="00F23F71">
      <w:pPr>
        <w:pStyle w:val="Ttulo1"/>
        <w:numPr>
          <w:ilvl w:val="0"/>
          <w:numId w:val="18"/>
        </w:numPr>
      </w:pPr>
      <w:bookmarkStart w:id="18" w:name="_Toc421094316"/>
      <w:r>
        <w:t>Códigos de Status de execução</w:t>
      </w:r>
      <w:bookmarkEnd w:id="18"/>
    </w:p>
    <w:p w:rsidR="00500270" w:rsidRDefault="00500270" w:rsidP="00587113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Descrição: </w:t>
      </w:r>
      <w:r w:rsidRPr="00DD7290">
        <w:rPr>
          <w:sz w:val="18"/>
          <w:szCs w:val="18"/>
        </w:rPr>
        <w:t>Os códigos abaixo são utilizados por todas as respostas do protocolo que possam conter erros, informando a situação da execução do comando</w:t>
      </w:r>
      <w:r>
        <w:rPr>
          <w:sz w:val="20"/>
          <w:szCs w:val="20"/>
        </w:rPr>
        <w:t>:</w:t>
      </w:r>
    </w:p>
    <w:p w:rsidR="00500270" w:rsidRPr="00DD7290" w:rsidRDefault="00500270" w:rsidP="00F23F71">
      <w:pPr>
        <w:pStyle w:val="SemEspaamento"/>
        <w:numPr>
          <w:ilvl w:val="0"/>
          <w:numId w:val="19"/>
        </w:numPr>
        <w:jc w:val="both"/>
        <w:rPr>
          <w:sz w:val="18"/>
          <w:szCs w:val="18"/>
        </w:rPr>
      </w:pPr>
      <w:proofErr w:type="gramStart"/>
      <w:r w:rsidRPr="00DD7290">
        <w:rPr>
          <w:sz w:val="18"/>
          <w:szCs w:val="18"/>
        </w:rPr>
        <w:t>0</w:t>
      </w:r>
      <w:proofErr w:type="gramEnd"/>
      <w:r w:rsidRPr="00DD7290">
        <w:rPr>
          <w:sz w:val="18"/>
          <w:szCs w:val="18"/>
        </w:rPr>
        <w:t>: Sucesso;</w:t>
      </w:r>
    </w:p>
    <w:p w:rsidR="00500270" w:rsidRDefault="00500270" w:rsidP="00F23F71">
      <w:pPr>
        <w:pStyle w:val="SemEspaamento"/>
        <w:numPr>
          <w:ilvl w:val="0"/>
          <w:numId w:val="19"/>
        </w:numPr>
        <w:jc w:val="both"/>
        <w:rPr>
          <w:sz w:val="18"/>
          <w:szCs w:val="18"/>
        </w:rPr>
      </w:pPr>
      <w:r w:rsidRPr="00DD7290">
        <w:rPr>
          <w:sz w:val="18"/>
          <w:szCs w:val="18"/>
        </w:rPr>
        <w:t>E: Erro;</w:t>
      </w:r>
    </w:p>
    <w:p w:rsidR="00DD7290" w:rsidRDefault="00DD7290" w:rsidP="00DD7290">
      <w:pPr>
        <w:pStyle w:val="SemEspaamento"/>
        <w:jc w:val="both"/>
        <w:rPr>
          <w:sz w:val="18"/>
          <w:szCs w:val="18"/>
        </w:rPr>
      </w:pPr>
    </w:p>
    <w:p w:rsidR="00DD7290" w:rsidRDefault="00DD7290" w:rsidP="00DD7290">
      <w:pPr>
        <w:pStyle w:val="SemEspaamento"/>
        <w:jc w:val="both"/>
        <w:rPr>
          <w:sz w:val="18"/>
          <w:szCs w:val="18"/>
        </w:rPr>
      </w:pPr>
    </w:p>
    <w:p w:rsidR="00DD7290" w:rsidRDefault="00DD7290" w:rsidP="00DD7290">
      <w:pPr>
        <w:pStyle w:val="SemEspaamento"/>
        <w:jc w:val="both"/>
        <w:rPr>
          <w:sz w:val="18"/>
          <w:szCs w:val="18"/>
        </w:rPr>
      </w:pPr>
    </w:p>
    <w:p w:rsidR="00DD7290" w:rsidRPr="00DD7290" w:rsidRDefault="00DD7290" w:rsidP="00DD7290">
      <w:pPr>
        <w:pStyle w:val="SemEspaamento"/>
        <w:jc w:val="both"/>
        <w:rPr>
          <w:sz w:val="18"/>
          <w:szCs w:val="18"/>
        </w:rPr>
      </w:pPr>
    </w:p>
    <w:p w:rsidR="007C5F2C" w:rsidRPr="00DD7290" w:rsidRDefault="007C5F2C" w:rsidP="007C5F2C">
      <w:pPr>
        <w:pStyle w:val="SemEspaamento"/>
        <w:jc w:val="both"/>
        <w:rPr>
          <w:sz w:val="18"/>
          <w:szCs w:val="18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0"/>
          <w:szCs w:val="20"/>
        </w:rPr>
      </w:pPr>
    </w:p>
    <w:p w:rsidR="007C5F2C" w:rsidRDefault="007C5F2C" w:rsidP="007C5F2C">
      <w:pPr>
        <w:pStyle w:val="SemEspaamento"/>
        <w:jc w:val="both"/>
        <w:rPr>
          <w:sz w:val="28"/>
          <w:szCs w:val="28"/>
        </w:rPr>
      </w:pPr>
    </w:p>
    <w:p w:rsidR="00500270" w:rsidRDefault="00333E95" w:rsidP="006C2078">
      <w:pPr>
        <w:pStyle w:val="Ttulo1"/>
        <w:ind w:left="709" w:hanging="142"/>
      </w:pPr>
      <w:bookmarkStart w:id="19" w:name="_Toc421094317"/>
      <w:r>
        <w:lastRenderedPageBreak/>
        <w:t>12</w:t>
      </w:r>
      <w:r w:rsidR="006C2078">
        <w:t>.</w:t>
      </w:r>
      <w:r w:rsidR="006C2078">
        <w:tab/>
      </w:r>
      <w:r w:rsidR="00500270">
        <w:t xml:space="preserve">Cálculo de </w:t>
      </w:r>
      <w:proofErr w:type="spellStart"/>
      <w:r w:rsidR="00500270">
        <w:t>Check</w:t>
      </w:r>
      <w:proofErr w:type="spellEnd"/>
      <w:r w:rsidR="00500270">
        <w:t>-</w:t>
      </w:r>
      <w:proofErr w:type="gramStart"/>
      <w:r w:rsidR="00500270">
        <w:t>Sum</w:t>
      </w:r>
      <w:bookmarkEnd w:id="19"/>
      <w:proofErr w:type="gramEnd"/>
    </w:p>
    <w:p w:rsidR="00500270" w:rsidRPr="00DD7290" w:rsidRDefault="00500270" w:rsidP="00587113">
      <w:pPr>
        <w:pStyle w:val="SemEspaamento"/>
        <w:jc w:val="both"/>
        <w:rPr>
          <w:sz w:val="18"/>
          <w:szCs w:val="18"/>
        </w:rPr>
      </w:pPr>
      <w:r>
        <w:rPr>
          <w:sz w:val="20"/>
          <w:szCs w:val="20"/>
        </w:rPr>
        <w:t xml:space="preserve">Descrição: </w:t>
      </w:r>
      <w:r w:rsidRPr="00DD7290">
        <w:rPr>
          <w:sz w:val="18"/>
          <w:szCs w:val="18"/>
        </w:rPr>
        <w:t xml:space="preserve">Somatório em </w:t>
      </w:r>
      <w:proofErr w:type="spellStart"/>
      <w:r w:rsidRPr="00DD7290">
        <w:rPr>
          <w:sz w:val="18"/>
          <w:szCs w:val="18"/>
        </w:rPr>
        <w:t>Hexa-</w:t>
      </w:r>
      <w:proofErr w:type="gramStart"/>
      <w:r w:rsidRPr="00DD7290">
        <w:rPr>
          <w:sz w:val="18"/>
          <w:szCs w:val="18"/>
        </w:rPr>
        <w:t>Decimal</w:t>
      </w:r>
      <w:proofErr w:type="spellEnd"/>
      <w:r w:rsidRPr="00DD7290">
        <w:rPr>
          <w:sz w:val="18"/>
          <w:szCs w:val="18"/>
        </w:rPr>
        <w:t xml:space="preserve"> dispostos</w:t>
      </w:r>
      <w:proofErr w:type="gramEnd"/>
      <w:r w:rsidRPr="00DD7290">
        <w:rPr>
          <w:sz w:val="18"/>
          <w:szCs w:val="18"/>
        </w:rPr>
        <w:t xml:space="preserve"> em dois caracteres adicionados às linhas de comando e resposta do equipamento, esse somatório garante que os dados estejam íntegros ao serem recebidos nas extremidades de comunicação (PC ⇔ Automação).</w:t>
      </w:r>
    </w:p>
    <w:p w:rsidR="00500270" w:rsidRPr="00DD7290" w:rsidRDefault="00DD7290" w:rsidP="00587113">
      <w:pPr>
        <w:pStyle w:val="SemEspaamento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500270" w:rsidRPr="00DD7290">
        <w:rPr>
          <w:sz w:val="18"/>
          <w:szCs w:val="18"/>
        </w:rPr>
        <w:t xml:space="preserve">O cálculo do </w:t>
      </w:r>
      <w:proofErr w:type="spellStart"/>
      <w:r w:rsidR="00500270" w:rsidRPr="00DD7290">
        <w:rPr>
          <w:sz w:val="18"/>
          <w:szCs w:val="18"/>
        </w:rPr>
        <w:t>Check</w:t>
      </w:r>
      <w:proofErr w:type="spellEnd"/>
      <w:r w:rsidR="00500270" w:rsidRPr="00DD7290">
        <w:rPr>
          <w:sz w:val="18"/>
          <w:szCs w:val="18"/>
        </w:rPr>
        <w:t>-Sum HRS-1, é realizado com um acumulador, onde são acrescidos os valores ASCII de cada caractere presente após o caractere de início de bloco nas linhas de comando e resposta.</w:t>
      </w:r>
    </w:p>
    <w:p w:rsidR="00500270" w:rsidRDefault="00DD7290" w:rsidP="00587113">
      <w:pPr>
        <w:pStyle w:val="SemEspaamento"/>
        <w:jc w:val="both"/>
        <w:rPr>
          <w:sz w:val="20"/>
          <w:szCs w:val="20"/>
        </w:rPr>
      </w:pPr>
      <w:r>
        <w:rPr>
          <w:sz w:val="18"/>
          <w:szCs w:val="18"/>
        </w:rPr>
        <w:tab/>
      </w:r>
      <w:r w:rsidR="00500270" w:rsidRPr="00DD7290">
        <w:rPr>
          <w:sz w:val="18"/>
          <w:szCs w:val="18"/>
        </w:rPr>
        <w:t>Para manter um tamanho fixo de dois caracteres, as casas mais significativas são removidas do resultado do somatório, até que seu tamanho pré-estabelecido seja respeitado</w:t>
      </w:r>
      <w:r w:rsidR="00500270">
        <w:rPr>
          <w:sz w:val="20"/>
          <w:szCs w:val="20"/>
        </w:rPr>
        <w:t>.</w:t>
      </w:r>
    </w:p>
    <w:p w:rsidR="00500270" w:rsidRDefault="00500270" w:rsidP="00587113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Exemplo</w:t>
      </w:r>
    </w:p>
    <w:p w:rsidR="00500270" w:rsidRDefault="00500270" w:rsidP="00587113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&gt;!</w:t>
      </w:r>
      <w:proofErr w:type="gramStart"/>
      <w:r>
        <w:rPr>
          <w:sz w:val="20"/>
          <w:szCs w:val="20"/>
        </w:rPr>
        <w:t>000A01AALB</w:t>
      </w:r>
      <w:proofErr w:type="gramEnd"/>
      <w:r>
        <w:rPr>
          <w:sz w:val="20"/>
          <w:szCs w:val="20"/>
        </w:rPr>
        <w:t xml:space="preserve"> P A34</w:t>
      </w:r>
    </w:p>
    <w:p w:rsidR="00500270" w:rsidRPr="00DD7290" w:rsidRDefault="00500270" w:rsidP="00587113">
      <w:pPr>
        <w:pStyle w:val="SemEspaamento"/>
        <w:jc w:val="both"/>
        <w:rPr>
          <w:sz w:val="18"/>
          <w:szCs w:val="18"/>
        </w:rPr>
      </w:pPr>
      <w:r w:rsidRPr="00DD7290">
        <w:rPr>
          <w:sz w:val="18"/>
          <w:szCs w:val="18"/>
        </w:rPr>
        <w:t>CONTROLE =!</w:t>
      </w:r>
    </w:p>
    <w:p w:rsidR="00500270" w:rsidRPr="00DD7290" w:rsidRDefault="00500270" w:rsidP="00587113">
      <w:pPr>
        <w:pStyle w:val="SemEspaamento"/>
        <w:jc w:val="both"/>
        <w:rPr>
          <w:sz w:val="18"/>
          <w:szCs w:val="18"/>
        </w:rPr>
      </w:pPr>
      <w:r w:rsidRPr="00DD7290">
        <w:rPr>
          <w:sz w:val="18"/>
          <w:szCs w:val="18"/>
        </w:rPr>
        <w:t>CONTADOR = 000A</w:t>
      </w:r>
    </w:p>
    <w:p w:rsidR="00500270" w:rsidRPr="00DD7290" w:rsidRDefault="00500270" w:rsidP="00587113">
      <w:pPr>
        <w:pStyle w:val="SemEspaamento"/>
        <w:jc w:val="both"/>
        <w:rPr>
          <w:sz w:val="18"/>
          <w:szCs w:val="18"/>
        </w:rPr>
      </w:pPr>
      <w:r w:rsidRPr="00DD7290">
        <w:rPr>
          <w:sz w:val="18"/>
          <w:szCs w:val="18"/>
        </w:rPr>
        <w:t>DATA = 01AALB P A</w:t>
      </w:r>
    </w:p>
    <w:p w:rsidR="00500270" w:rsidRPr="00DD7290" w:rsidRDefault="00500270" w:rsidP="00587113">
      <w:pPr>
        <w:pStyle w:val="SemEspaamento"/>
        <w:jc w:val="both"/>
        <w:rPr>
          <w:sz w:val="18"/>
          <w:szCs w:val="18"/>
        </w:rPr>
      </w:pPr>
      <w:r w:rsidRPr="00DD7290">
        <w:rPr>
          <w:sz w:val="18"/>
          <w:szCs w:val="18"/>
        </w:rPr>
        <w:t>CHECK-SUM = 34</w:t>
      </w:r>
    </w:p>
    <w:p w:rsidR="00843EA8" w:rsidRDefault="00843EA8" w:rsidP="00587113">
      <w:pPr>
        <w:pStyle w:val="SemEspaamento"/>
        <w:jc w:val="both"/>
        <w:rPr>
          <w:sz w:val="20"/>
          <w:szCs w:val="20"/>
        </w:rPr>
      </w:pPr>
    </w:p>
    <w:p w:rsidR="00843EA8" w:rsidRDefault="00843EA8" w:rsidP="00587113">
      <w:pPr>
        <w:pStyle w:val="SemEspaamento"/>
        <w:jc w:val="both"/>
        <w:rPr>
          <w:sz w:val="20"/>
          <w:szCs w:val="20"/>
        </w:rPr>
      </w:pPr>
    </w:p>
    <w:tbl>
      <w:tblPr>
        <w:tblW w:w="8245" w:type="dxa"/>
        <w:jc w:val="center"/>
        <w:tblCellSpacing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38"/>
        <w:gridCol w:w="1656"/>
        <w:gridCol w:w="1656"/>
        <w:gridCol w:w="1656"/>
        <w:gridCol w:w="1639"/>
      </w:tblGrid>
      <w:tr w:rsidR="00843EA8" w:rsidRPr="00843EA8" w:rsidTr="00843EA8">
        <w:trPr>
          <w:trHeight w:val="270"/>
          <w:tblCellSpacing w:w="0" w:type="dxa"/>
          <w:jc w:val="center"/>
        </w:trPr>
        <w:tc>
          <w:tcPr>
            <w:tcW w:w="1638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  <w:sz w:val="14"/>
                <w:szCs w:val="14"/>
              </w:rPr>
            </w:pPr>
            <w:r w:rsidRPr="00843EA8">
              <w:rPr>
                <w:rFonts w:eastAsia="Times New Roman"/>
              </w:rPr>
              <w:t>Caractere</w:t>
            </w:r>
          </w:p>
        </w:tc>
        <w:tc>
          <w:tcPr>
            <w:tcW w:w="1656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  <w:sz w:val="14"/>
                <w:szCs w:val="14"/>
              </w:rPr>
            </w:pPr>
            <w:r w:rsidRPr="00843EA8">
              <w:rPr>
                <w:rFonts w:eastAsia="Times New Roman"/>
              </w:rPr>
              <w:t>ASCII (</w:t>
            </w:r>
            <w:proofErr w:type="spellStart"/>
            <w:r w:rsidRPr="00843EA8">
              <w:rPr>
                <w:rFonts w:eastAsia="Times New Roman"/>
              </w:rPr>
              <w:t>Dec</w:t>
            </w:r>
            <w:proofErr w:type="spellEnd"/>
            <w:r w:rsidRPr="00843EA8">
              <w:rPr>
                <w:rFonts w:eastAsia="Times New Roman"/>
              </w:rPr>
              <w:t>)</w:t>
            </w:r>
          </w:p>
        </w:tc>
        <w:tc>
          <w:tcPr>
            <w:tcW w:w="1656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  <w:sz w:val="14"/>
                <w:szCs w:val="14"/>
              </w:rPr>
            </w:pPr>
            <w:r w:rsidRPr="00843EA8">
              <w:rPr>
                <w:rFonts w:eastAsia="Times New Roman"/>
              </w:rPr>
              <w:t>ASCII (Hexa)</w:t>
            </w:r>
          </w:p>
        </w:tc>
        <w:tc>
          <w:tcPr>
            <w:tcW w:w="1656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  <w:sz w:val="14"/>
                <w:szCs w:val="14"/>
              </w:rPr>
            </w:pPr>
            <w:proofErr w:type="spellStart"/>
            <w:r w:rsidRPr="00843EA8">
              <w:rPr>
                <w:rFonts w:eastAsia="Times New Roman"/>
              </w:rPr>
              <w:t>Acum</w:t>
            </w:r>
            <w:proofErr w:type="spellEnd"/>
            <w:r w:rsidRPr="00843EA8">
              <w:rPr>
                <w:rFonts w:eastAsia="Times New Roman"/>
              </w:rPr>
              <w:t>. (</w:t>
            </w:r>
            <w:proofErr w:type="spellStart"/>
            <w:r w:rsidRPr="00843EA8">
              <w:rPr>
                <w:rFonts w:eastAsia="Times New Roman"/>
              </w:rPr>
              <w:t>Dec</w:t>
            </w:r>
            <w:proofErr w:type="spellEnd"/>
            <w:r w:rsidRPr="00843EA8">
              <w:rPr>
                <w:rFonts w:eastAsia="Times New Roman"/>
              </w:rPr>
              <w:t>)</w:t>
            </w:r>
          </w:p>
        </w:tc>
        <w:tc>
          <w:tcPr>
            <w:tcW w:w="1639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  <w:sz w:val="14"/>
                <w:szCs w:val="14"/>
              </w:rPr>
            </w:pPr>
            <w:proofErr w:type="spellStart"/>
            <w:r w:rsidRPr="00843EA8">
              <w:rPr>
                <w:rFonts w:eastAsia="Times New Roman"/>
              </w:rPr>
              <w:t>Acum</w:t>
            </w:r>
            <w:proofErr w:type="spellEnd"/>
            <w:r w:rsidRPr="00843EA8">
              <w:rPr>
                <w:rFonts w:eastAsia="Times New Roman"/>
              </w:rPr>
              <w:t>. (Hexa)</w:t>
            </w:r>
          </w:p>
        </w:tc>
      </w:tr>
      <w:tr w:rsidR="00843EA8" w:rsidRPr="00843EA8" w:rsidTr="00843EA8">
        <w:trPr>
          <w:trHeight w:val="270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!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21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33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021</w:t>
            </w:r>
          </w:p>
        </w:tc>
      </w:tr>
      <w:tr w:rsidR="00843EA8" w:rsidRPr="00843EA8" w:rsidTr="00843EA8">
        <w:trPr>
          <w:trHeight w:val="19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0</w:t>
            </w:r>
            <w:proofErr w:type="gramEnd"/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48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30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81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051</w:t>
            </w:r>
          </w:p>
        </w:tc>
      </w:tr>
      <w:tr w:rsidR="00843EA8" w:rsidRPr="00843EA8" w:rsidTr="00843EA8">
        <w:trPr>
          <w:trHeight w:val="19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0</w:t>
            </w:r>
            <w:proofErr w:type="gramEnd"/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48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30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128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81</w:t>
            </w:r>
          </w:p>
        </w:tc>
      </w:tr>
      <w:tr w:rsidR="00843EA8" w:rsidRPr="00843EA8" w:rsidTr="00843EA8">
        <w:trPr>
          <w:trHeight w:val="19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0</w:t>
            </w:r>
            <w:proofErr w:type="gramEnd"/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48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30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177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0B1</w:t>
            </w:r>
            <w:proofErr w:type="gramEnd"/>
          </w:p>
        </w:tc>
      </w:tr>
      <w:tr w:rsidR="00843EA8" w:rsidRPr="00843EA8" w:rsidTr="00843EA8">
        <w:trPr>
          <w:trHeight w:val="18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A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65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41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242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0F2</w:t>
            </w:r>
            <w:proofErr w:type="gramEnd"/>
          </w:p>
        </w:tc>
      </w:tr>
      <w:tr w:rsidR="00843EA8" w:rsidRPr="00843EA8" w:rsidTr="00843EA8">
        <w:trPr>
          <w:trHeight w:val="19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0</w:t>
            </w:r>
            <w:proofErr w:type="gramEnd"/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48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30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290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122</w:t>
            </w:r>
          </w:p>
        </w:tc>
      </w:tr>
      <w:tr w:rsidR="00843EA8" w:rsidRPr="00843EA8" w:rsidTr="00843EA8">
        <w:trPr>
          <w:trHeight w:val="19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1</w:t>
            </w:r>
            <w:proofErr w:type="gramEnd"/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49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31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339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153</w:t>
            </w:r>
          </w:p>
        </w:tc>
      </w:tr>
      <w:tr w:rsidR="00843EA8" w:rsidRPr="00843EA8" w:rsidTr="00843EA8">
        <w:trPr>
          <w:trHeight w:val="19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A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65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41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404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194</w:t>
            </w:r>
          </w:p>
        </w:tc>
      </w:tr>
      <w:tr w:rsidR="00843EA8" w:rsidRPr="00843EA8" w:rsidTr="00843EA8">
        <w:trPr>
          <w:trHeight w:val="18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A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65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41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469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1D5</w:t>
            </w:r>
            <w:proofErr w:type="gramEnd"/>
          </w:p>
        </w:tc>
      </w:tr>
      <w:tr w:rsidR="00843EA8" w:rsidRPr="00843EA8" w:rsidTr="00843EA8">
        <w:trPr>
          <w:trHeight w:val="18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L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76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4C</w:t>
            </w:r>
            <w:proofErr w:type="gramEnd"/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545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221</w:t>
            </w:r>
          </w:p>
        </w:tc>
      </w:tr>
      <w:tr w:rsidR="00843EA8" w:rsidRPr="00843EA8" w:rsidTr="00843EA8">
        <w:trPr>
          <w:trHeight w:val="19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B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66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42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611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263</w:t>
            </w:r>
          </w:p>
        </w:tc>
      </w:tr>
      <w:tr w:rsidR="00843EA8" w:rsidRPr="00843EA8" w:rsidTr="00843EA8">
        <w:trPr>
          <w:trHeight w:val="19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&lt;SPACE&gt;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32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20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643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283</w:t>
            </w:r>
          </w:p>
        </w:tc>
      </w:tr>
      <w:tr w:rsidR="00843EA8" w:rsidRPr="00843EA8" w:rsidTr="00843EA8">
        <w:trPr>
          <w:trHeight w:val="19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P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80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50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723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2D3</w:t>
            </w:r>
            <w:proofErr w:type="gramEnd"/>
          </w:p>
        </w:tc>
      </w:tr>
      <w:tr w:rsidR="00843EA8" w:rsidRPr="00843EA8" w:rsidTr="00843EA8">
        <w:trPr>
          <w:trHeight w:val="18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&lt;SPACE&gt;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32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20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755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proofErr w:type="gramStart"/>
            <w:r w:rsidRPr="00843EA8">
              <w:rPr>
                <w:rFonts w:eastAsia="Times New Roman"/>
              </w:rPr>
              <w:t>2F3</w:t>
            </w:r>
            <w:proofErr w:type="gramEnd"/>
          </w:p>
        </w:tc>
      </w:tr>
      <w:tr w:rsidR="00843EA8" w:rsidRPr="00843EA8" w:rsidTr="00843EA8">
        <w:trPr>
          <w:trHeight w:val="191"/>
          <w:tblCellSpacing w:w="0" w:type="dxa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A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65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41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43EA8" w:rsidRPr="00843EA8" w:rsidRDefault="00843EA8" w:rsidP="00843EA8">
            <w:pPr>
              <w:pStyle w:val="SemEspaamento"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820</w:t>
            </w:r>
          </w:p>
        </w:tc>
        <w:tc>
          <w:tcPr>
            <w:tcW w:w="1639" w:type="dxa"/>
            <w:shd w:val="clear" w:color="auto" w:fill="FFFFFF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43EA8" w:rsidRPr="00843EA8" w:rsidRDefault="00843EA8" w:rsidP="00843EA8">
            <w:pPr>
              <w:pStyle w:val="SemEspaamento"/>
              <w:keepNext/>
              <w:jc w:val="center"/>
              <w:rPr>
                <w:rFonts w:eastAsia="Times New Roman"/>
              </w:rPr>
            </w:pPr>
            <w:r w:rsidRPr="00843EA8">
              <w:rPr>
                <w:rFonts w:eastAsia="Times New Roman"/>
              </w:rPr>
              <w:t>334</w:t>
            </w:r>
          </w:p>
        </w:tc>
      </w:tr>
    </w:tbl>
    <w:p w:rsidR="00843EA8" w:rsidRPr="00DD7290" w:rsidRDefault="00843EA8" w:rsidP="00843EA8">
      <w:pPr>
        <w:pStyle w:val="Legenda"/>
        <w:jc w:val="center"/>
        <w:rPr>
          <w:b w:val="0"/>
          <w:color w:val="000000" w:themeColor="text1"/>
          <w:sz w:val="16"/>
          <w:szCs w:val="16"/>
        </w:rPr>
      </w:pPr>
      <w:r w:rsidRPr="00DD7290">
        <w:rPr>
          <w:b w:val="0"/>
          <w:color w:val="000000" w:themeColor="text1"/>
          <w:sz w:val="16"/>
          <w:szCs w:val="16"/>
        </w:rPr>
        <w:t xml:space="preserve">Tabela </w:t>
      </w:r>
      <w:r w:rsidR="007E40A0">
        <w:rPr>
          <w:b w:val="0"/>
          <w:color w:val="000000" w:themeColor="text1"/>
          <w:sz w:val="16"/>
          <w:szCs w:val="16"/>
        </w:rPr>
        <w:t>03</w:t>
      </w:r>
      <w:r w:rsidRPr="00DD7290">
        <w:rPr>
          <w:b w:val="0"/>
          <w:color w:val="000000" w:themeColor="text1"/>
          <w:sz w:val="16"/>
          <w:szCs w:val="16"/>
        </w:rPr>
        <w:t xml:space="preserve"> - Relação </w:t>
      </w:r>
      <w:r w:rsidR="006B5524" w:rsidRPr="00DD7290">
        <w:rPr>
          <w:b w:val="0"/>
          <w:color w:val="000000" w:themeColor="text1"/>
          <w:sz w:val="16"/>
          <w:szCs w:val="16"/>
        </w:rPr>
        <w:t>para Caracteres</w:t>
      </w:r>
    </w:p>
    <w:p w:rsidR="006D18E4" w:rsidRDefault="006D18E4" w:rsidP="006D18E4"/>
    <w:p w:rsidR="005F25CF" w:rsidRDefault="005F25CF" w:rsidP="006D18E4"/>
    <w:p w:rsidR="006D18E4" w:rsidRDefault="006D18E4" w:rsidP="006D18E4"/>
    <w:p w:rsidR="006D18E4" w:rsidRDefault="006D18E4" w:rsidP="006D18E4"/>
    <w:p w:rsidR="006D18E4" w:rsidRPr="006D18E4" w:rsidRDefault="006D18E4" w:rsidP="006D18E4">
      <w:pPr>
        <w:rPr>
          <w:rFonts w:ascii="Arial" w:hAnsi="Arial" w:cs="Arial"/>
        </w:rPr>
      </w:pPr>
    </w:p>
    <w:sectPr w:rsidR="006D18E4" w:rsidRPr="006D18E4" w:rsidSect="00A70B88">
      <w:headerReference w:type="default" r:id="rId16"/>
      <w:footerReference w:type="default" r:id="rId17"/>
      <w:footnotePr>
        <w:pos w:val="beneathText"/>
      </w:footnotePr>
      <w:type w:val="continuous"/>
      <w:pgSz w:w="11905" w:h="16837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5A8" w:rsidRDefault="002625A8">
      <w:r>
        <w:separator/>
      </w:r>
    </w:p>
  </w:endnote>
  <w:endnote w:type="continuationSeparator" w:id="0">
    <w:p w:rsidR="002625A8" w:rsidRDefault="00262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E38" w:rsidRDefault="00B54E38" w:rsidP="00500270"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E92D5E">
      <w:rPr>
        <w:noProof/>
      </w:rPr>
      <w:t>2</w:t>
    </w:r>
    <w:r>
      <w:rPr>
        <w:noProof/>
      </w:rPr>
      <w:fldChar w:fldCharType="end"/>
    </w:r>
    <w:r>
      <w:t xml:space="preserve"> de </w:t>
    </w:r>
    <w:r w:rsidR="002625A8">
      <w:fldChar w:fldCharType="begin"/>
    </w:r>
    <w:r w:rsidR="002625A8">
      <w:instrText xml:space="preserve"> NUMPAGES \*Arabic </w:instrText>
    </w:r>
    <w:r w:rsidR="002625A8">
      <w:fldChar w:fldCharType="separate"/>
    </w:r>
    <w:r w:rsidR="00E92D5E">
      <w:rPr>
        <w:noProof/>
      </w:rPr>
      <w:t>16</w:t>
    </w:r>
    <w:r w:rsidR="002625A8">
      <w:rPr>
        <w:noProof/>
      </w:rPr>
      <w:fldChar w:fldCharType="end"/>
    </w:r>
    <w:r>
      <w:tab/>
    </w:r>
    <w:r>
      <w:tab/>
    </w:r>
    <w:r>
      <w:tab/>
    </w:r>
    <w:r>
      <w:tab/>
    </w:r>
    <w:r>
      <w:tab/>
    </w:r>
    <w:r>
      <w:rPr>
        <w:sz w:val="12"/>
      </w:rPr>
      <w:t>\\SRV1-COMPANYTEC\Documentação SGQ\Publicações\Documento Técnico (DT</w:t>
    </w:r>
    <w:proofErr w:type="gramStart"/>
    <w:r>
      <w:rPr>
        <w:sz w:val="12"/>
      </w:rPr>
      <w:t>)</w:t>
    </w:r>
    <w:proofErr w:type="gramEnd"/>
    <w:r>
      <w:rPr>
        <w:sz w:val="12"/>
      </w:rPr>
      <w:t>\Manuais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5A8" w:rsidRDefault="002625A8">
      <w:r>
        <w:separator/>
      </w:r>
    </w:p>
  </w:footnote>
  <w:footnote w:type="continuationSeparator" w:id="0">
    <w:p w:rsidR="002625A8" w:rsidRDefault="00262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ook w:val="00A0" w:firstRow="1" w:lastRow="0" w:firstColumn="1" w:lastColumn="0" w:noHBand="0" w:noVBand="0"/>
    </w:tblPr>
    <w:tblGrid>
      <w:gridCol w:w="1811"/>
      <w:gridCol w:w="4694"/>
      <w:gridCol w:w="2214"/>
    </w:tblGrid>
    <w:tr w:rsidR="00B54E38" w:rsidTr="00DC003B">
      <w:trPr>
        <w:jc w:val="center"/>
      </w:trPr>
      <w:tc>
        <w:tcPr>
          <w:tcW w:w="1811" w:type="dxa"/>
          <w:tcBorders>
            <w:bottom w:val="single" w:sz="4" w:space="0" w:color="auto"/>
          </w:tcBorders>
          <w:vAlign w:val="center"/>
          <w:hideMark/>
        </w:tcPr>
        <w:p w:rsidR="00B54E38" w:rsidRDefault="00B54E38">
          <w:pPr>
            <w:pStyle w:val="Cabealho"/>
            <w:jc w:val="center"/>
            <w:rPr>
              <w:rFonts w:ascii="Calibri" w:hAnsi="Calibri"/>
              <w:lang w:val="en-US" w:eastAsia="en-US" w:bidi="en-US"/>
            </w:rPr>
          </w:pPr>
          <w:r>
            <w:rPr>
              <w:rFonts w:ascii="Calibri" w:hAnsi="Calibri"/>
              <w:noProof/>
            </w:rPr>
            <w:drawing>
              <wp:inline distT="0" distB="0" distL="0" distR="0" wp14:anchorId="25FB343C" wp14:editId="310F9E57">
                <wp:extent cx="975360" cy="690880"/>
                <wp:effectExtent l="0" t="0" r="0" b="0"/>
                <wp:docPr id="18" name="Imagem 18" descr="Descrição: logo_company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 descr="Descrição: logo_company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6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4" w:type="dxa"/>
          <w:tcBorders>
            <w:bottom w:val="single" w:sz="4" w:space="0" w:color="auto"/>
          </w:tcBorders>
          <w:vAlign w:val="center"/>
          <w:hideMark/>
        </w:tcPr>
        <w:p w:rsidR="00B54E38" w:rsidRDefault="00B54E38" w:rsidP="00500270">
          <w:pPr>
            <w:pStyle w:val="SemEspaamento"/>
            <w:jc w:val="center"/>
          </w:pPr>
          <w:r>
            <w:t>Protocolo de Comunicação</w:t>
          </w:r>
        </w:p>
        <w:p w:rsidR="00B54E38" w:rsidRPr="00BD09B8" w:rsidRDefault="00B54E38" w:rsidP="00BD09B8">
          <w:pPr>
            <w:pStyle w:val="SemEspaamento"/>
            <w:jc w:val="center"/>
          </w:pPr>
          <w:r>
            <w:t>PC-HORUSTECH-TWC</w:t>
          </w:r>
        </w:p>
      </w:tc>
      <w:tc>
        <w:tcPr>
          <w:tcW w:w="2214" w:type="dxa"/>
          <w:tcBorders>
            <w:bottom w:val="single" w:sz="4" w:space="0" w:color="auto"/>
          </w:tcBorders>
          <w:vAlign w:val="center"/>
          <w:hideMark/>
        </w:tcPr>
        <w:p w:rsidR="00B54E38" w:rsidRDefault="00B54E38" w:rsidP="00814699">
          <w:pPr>
            <w:pStyle w:val="SemEspaamento"/>
            <w:jc w:val="center"/>
          </w:pPr>
          <w:r>
            <w:t>DT472</w:t>
          </w:r>
        </w:p>
        <w:p w:rsidR="00B54E38" w:rsidRDefault="001F75D3" w:rsidP="00500270">
          <w:pPr>
            <w:pStyle w:val="SemEspaamento"/>
            <w:jc w:val="center"/>
          </w:pPr>
          <w:r>
            <w:t>Revisão: 04</w:t>
          </w:r>
        </w:p>
        <w:p w:rsidR="00B54E38" w:rsidRDefault="002935BD" w:rsidP="00D059BD">
          <w:pPr>
            <w:pStyle w:val="SemEspaamento"/>
            <w:jc w:val="center"/>
            <w:rPr>
              <w:lang w:val="en-US" w:eastAsia="en-US" w:bidi="en-US"/>
            </w:rPr>
          </w:pPr>
          <w:r>
            <w:t>26/08</w:t>
          </w:r>
          <w:r w:rsidR="00B54E38">
            <w:t>/2015</w:t>
          </w:r>
        </w:p>
      </w:tc>
    </w:tr>
    <w:tr w:rsidR="00B54E38" w:rsidTr="00DC003B">
      <w:trPr>
        <w:jc w:val="center"/>
      </w:trPr>
      <w:tc>
        <w:tcPr>
          <w:tcW w:w="871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54E38" w:rsidRDefault="00B54E38" w:rsidP="003336F4">
          <w:pPr>
            <w:pStyle w:val="SemEspaamento"/>
          </w:pPr>
          <w:r>
            <w:rPr>
              <w:rFonts w:eastAsia="Calibri"/>
              <w:sz w:val="18"/>
              <w:szCs w:val="18"/>
              <w:lang w:eastAsia="en-US"/>
            </w:rPr>
            <w:t xml:space="preserve">Referências: </w:t>
          </w:r>
          <w:r>
            <w:rPr>
              <w:rFonts w:eastAsia="Calibri"/>
              <w:b/>
              <w:sz w:val="18"/>
              <w:szCs w:val="18"/>
              <w:lang w:eastAsia="en-US"/>
            </w:rPr>
            <w:t>7.5.1 NBR ISO 9001:2008</w:t>
          </w:r>
        </w:p>
      </w:tc>
    </w:tr>
  </w:tbl>
  <w:p w:rsidR="00B54E38" w:rsidRPr="00DB4317" w:rsidRDefault="00B54E38" w:rsidP="00BD5B30">
    <w:pPr>
      <w:pStyle w:val="Cabealho"/>
      <w:rPr>
        <w:sz w:val="2"/>
        <w:szCs w:val="2"/>
      </w:rPr>
    </w:pPr>
  </w:p>
  <w:p w:rsidR="00B54E38" w:rsidRPr="009B03FA" w:rsidRDefault="00B54E38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sz w:val="24"/>
        <w:szCs w:val="24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  <w:color w:val="auto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00000008"/>
    <w:multiLevelType w:val="multilevel"/>
    <w:tmpl w:val="24E833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multi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  <w:color w:val="auto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  <w:color w:val="auto"/>
      </w:rPr>
    </w:lvl>
  </w:abstractNum>
  <w:abstractNum w:abstractNumId="11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E"/>
    <w:multiLevelType w:val="single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4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5">
    <w:nsid w:val="00000011"/>
    <w:multiLevelType w:val="multilevel"/>
    <w:tmpl w:val="7884C41C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7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  <w:color w:val="auto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  <w:color w:val="auto"/>
      </w:rPr>
    </w:lvl>
  </w:abstractNum>
  <w:abstractNum w:abstractNumId="19">
    <w:nsid w:val="00000015"/>
    <w:multiLevelType w:val="singleLevel"/>
    <w:tmpl w:val="00000015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6"/>
    <w:multiLevelType w:val="multi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18"/>
    <w:multiLevelType w:val="multilevel"/>
    <w:tmpl w:val="2D06CDD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9"/>
    <w:multiLevelType w:val="singleLevel"/>
    <w:tmpl w:val="00000019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24">
    <w:nsid w:val="0000001B"/>
    <w:multiLevelType w:val="singleLevel"/>
    <w:tmpl w:val="0000001B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5">
    <w:nsid w:val="01170234"/>
    <w:multiLevelType w:val="hybridMultilevel"/>
    <w:tmpl w:val="4FE0A9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2145BA1"/>
    <w:multiLevelType w:val="hybridMultilevel"/>
    <w:tmpl w:val="D250C0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63F5321"/>
    <w:multiLevelType w:val="hybridMultilevel"/>
    <w:tmpl w:val="EEBE8A82"/>
    <w:name w:val="WW8Num283"/>
    <w:lvl w:ilvl="0" w:tplc="41BE93E4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8">
    <w:nsid w:val="0B950629"/>
    <w:multiLevelType w:val="hybridMultilevel"/>
    <w:tmpl w:val="F110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E601CA"/>
    <w:multiLevelType w:val="hybridMultilevel"/>
    <w:tmpl w:val="B964D99E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18C73D6F"/>
    <w:multiLevelType w:val="multilevel"/>
    <w:tmpl w:val="24E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1C343DA8"/>
    <w:multiLevelType w:val="hybridMultilevel"/>
    <w:tmpl w:val="3A88DA52"/>
    <w:lvl w:ilvl="0" w:tplc="C1E87A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10E3C5B"/>
    <w:multiLevelType w:val="hybridMultilevel"/>
    <w:tmpl w:val="4BE01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381E8C"/>
    <w:multiLevelType w:val="hybridMultilevel"/>
    <w:tmpl w:val="5374F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4853FEA"/>
    <w:multiLevelType w:val="hybridMultilevel"/>
    <w:tmpl w:val="711818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25D06826"/>
    <w:multiLevelType w:val="hybridMultilevel"/>
    <w:tmpl w:val="8E5C0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AFB0F3A"/>
    <w:multiLevelType w:val="hybridMultilevel"/>
    <w:tmpl w:val="CF6A9920"/>
    <w:lvl w:ilvl="0" w:tplc="F36618D2">
      <w:start w:val="1"/>
      <w:numFmt w:val="decimal"/>
      <w:lvlText w:val="%1."/>
      <w:lvlJc w:val="left"/>
      <w:pPr>
        <w:ind w:left="720" w:hanging="360"/>
      </w:pPr>
      <w:rPr>
        <w:b/>
        <w:color w:val="1F497D" w:themeColor="text2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3F5D55"/>
    <w:multiLevelType w:val="hybridMultilevel"/>
    <w:tmpl w:val="7FAA1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EF0708B"/>
    <w:multiLevelType w:val="hybridMultilevel"/>
    <w:tmpl w:val="FEFCC1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2BE04F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8"/>
        <w:szCs w:val="18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30695BF0"/>
    <w:multiLevelType w:val="hybridMultilevel"/>
    <w:tmpl w:val="AA7CE286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372C450B"/>
    <w:multiLevelType w:val="hybridMultilevel"/>
    <w:tmpl w:val="3B361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1175A91"/>
    <w:multiLevelType w:val="hybridMultilevel"/>
    <w:tmpl w:val="73225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41943D7"/>
    <w:multiLevelType w:val="hybridMultilevel"/>
    <w:tmpl w:val="BFC68712"/>
    <w:lvl w:ilvl="0" w:tplc="C1E87A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F147663"/>
    <w:multiLevelType w:val="multilevel"/>
    <w:tmpl w:val="0466287E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/>
        <w:color w:val="auto"/>
      </w:rPr>
    </w:lvl>
    <w:lvl w:ilvl="2">
      <w:start w:val="1"/>
      <w:numFmt w:val="bullet"/>
      <w:lvlText w:val=""/>
      <w:lvlJc w:val="left"/>
      <w:pPr>
        <w:tabs>
          <w:tab w:val="num" w:pos="2509"/>
        </w:tabs>
        <w:ind w:left="2509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>
    <w:nsid w:val="51241A04"/>
    <w:multiLevelType w:val="hybridMultilevel"/>
    <w:tmpl w:val="922C0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2BB13BE"/>
    <w:multiLevelType w:val="hybridMultilevel"/>
    <w:tmpl w:val="3AECCE8A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53F80A30"/>
    <w:multiLevelType w:val="hybridMultilevel"/>
    <w:tmpl w:val="FF0ADC6A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>
    <w:nsid w:val="57116C57"/>
    <w:multiLevelType w:val="hybridMultilevel"/>
    <w:tmpl w:val="4E08E4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57940010"/>
    <w:multiLevelType w:val="multilevel"/>
    <w:tmpl w:val="2C1C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95276AE"/>
    <w:multiLevelType w:val="hybridMultilevel"/>
    <w:tmpl w:val="AF12B058"/>
    <w:lvl w:ilvl="0" w:tplc="BD10B690">
      <w:start w:val="28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9BD691D"/>
    <w:multiLevelType w:val="hybridMultilevel"/>
    <w:tmpl w:val="A02EA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04C1848"/>
    <w:multiLevelType w:val="hybridMultilevel"/>
    <w:tmpl w:val="71F2AA0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6E951E6E"/>
    <w:multiLevelType w:val="hybridMultilevel"/>
    <w:tmpl w:val="35042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46B771E"/>
    <w:multiLevelType w:val="multilevel"/>
    <w:tmpl w:val="24E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768355E0"/>
    <w:multiLevelType w:val="hybridMultilevel"/>
    <w:tmpl w:val="8BC8ED68"/>
    <w:lvl w:ilvl="0" w:tplc="C1E87A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676F9C"/>
    <w:multiLevelType w:val="hybridMultilevel"/>
    <w:tmpl w:val="F6C69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5"/>
  </w:num>
  <w:num w:numId="5">
    <w:abstractNumId w:val="47"/>
  </w:num>
  <w:num w:numId="6">
    <w:abstractNumId w:val="30"/>
  </w:num>
  <w:num w:numId="7">
    <w:abstractNumId w:val="53"/>
  </w:num>
  <w:num w:numId="8">
    <w:abstractNumId w:val="32"/>
  </w:num>
  <w:num w:numId="9">
    <w:abstractNumId w:val="37"/>
  </w:num>
  <w:num w:numId="10">
    <w:abstractNumId w:val="40"/>
  </w:num>
  <w:num w:numId="11">
    <w:abstractNumId w:val="51"/>
  </w:num>
  <w:num w:numId="12">
    <w:abstractNumId w:val="42"/>
  </w:num>
  <w:num w:numId="13">
    <w:abstractNumId w:val="38"/>
  </w:num>
  <w:num w:numId="14">
    <w:abstractNumId w:val="45"/>
  </w:num>
  <w:num w:numId="15">
    <w:abstractNumId w:val="54"/>
  </w:num>
  <w:num w:numId="16">
    <w:abstractNumId w:val="31"/>
  </w:num>
  <w:num w:numId="17">
    <w:abstractNumId w:val="44"/>
  </w:num>
  <w:num w:numId="18">
    <w:abstractNumId w:val="36"/>
  </w:num>
  <w:num w:numId="19">
    <w:abstractNumId w:val="49"/>
  </w:num>
  <w:num w:numId="20">
    <w:abstractNumId w:val="25"/>
  </w:num>
  <w:num w:numId="21">
    <w:abstractNumId w:val="55"/>
  </w:num>
  <w:num w:numId="22">
    <w:abstractNumId w:val="35"/>
  </w:num>
  <w:num w:numId="23">
    <w:abstractNumId w:val="28"/>
  </w:num>
  <w:num w:numId="24">
    <w:abstractNumId w:val="33"/>
  </w:num>
  <w:num w:numId="25">
    <w:abstractNumId w:val="26"/>
  </w:num>
  <w:num w:numId="26">
    <w:abstractNumId w:val="34"/>
  </w:num>
  <w:num w:numId="27">
    <w:abstractNumId w:val="48"/>
  </w:num>
  <w:num w:numId="28">
    <w:abstractNumId w:val="43"/>
  </w:num>
  <w:num w:numId="29">
    <w:abstractNumId w:val="46"/>
  </w:num>
  <w:num w:numId="30">
    <w:abstractNumId w:val="39"/>
  </w:num>
  <w:num w:numId="31">
    <w:abstractNumId w:val="29"/>
  </w:num>
  <w:num w:numId="32">
    <w:abstractNumId w:val="52"/>
  </w:num>
  <w:num w:numId="33">
    <w:abstractNumId w:val="41"/>
  </w:num>
  <w:num w:numId="34">
    <w:abstractNumId w:val="5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D1"/>
    <w:rsid w:val="000003A4"/>
    <w:rsid w:val="00004B0B"/>
    <w:rsid w:val="000115C0"/>
    <w:rsid w:val="0001232A"/>
    <w:rsid w:val="00012782"/>
    <w:rsid w:val="000147F7"/>
    <w:rsid w:val="00016433"/>
    <w:rsid w:val="00017D04"/>
    <w:rsid w:val="00021F19"/>
    <w:rsid w:val="00023D5A"/>
    <w:rsid w:val="00024C88"/>
    <w:rsid w:val="000250D3"/>
    <w:rsid w:val="00026FA6"/>
    <w:rsid w:val="000333BE"/>
    <w:rsid w:val="00033472"/>
    <w:rsid w:val="00033866"/>
    <w:rsid w:val="00033FD9"/>
    <w:rsid w:val="00034223"/>
    <w:rsid w:val="00040BFF"/>
    <w:rsid w:val="0004676C"/>
    <w:rsid w:val="00046F25"/>
    <w:rsid w:val="00050A36"/>
    <w:rsid w:val="00050DC1"/>
    <w:rsid w:val="00053A7D"/>
    <w:rsid w:val="00055B7B"/>
    <w:rsid w:val="00057199"/>
    <w:rsid w:val="0006224D"/>
    <w:rsid w:val="00062541"/>
    <w:rsid w:val="00062993"/>
    <w:rsid w:val="00064462"/>
    <w:rsid w:val="000667DF"/>
    <w:rsid w:val="00067858"/>
    <w:rsid w:val="000707D9"/>
    <w:rsid w:val="00070F43"/>
    <w:rsid w:val="00075A12"/>
    <w:rsid w:val="0007651E"/>
    <w:rsid w:val="00076AF7"/>
    <w:rsid w:val="00076CEA"/>
    <w:rsid w:val="00076CF4"/>
    <w:rsid w:val="00081766"/>
    <w:rsid w:val="00084197"/>
    <w:rsid w:val="000858B3"/>
    <w:rsid w:val="0008623A"/>
    <w:rsid w:val="00087FC3"/>
    <w:rsid w:val="00091EC2"/>
    <w:rsid w:val="000965C4"/>
    <w:rsid w:val="0009778C"/>
    <w:rsid w:val="000A4873"/>
    <w:rsid w:val="000A48DA"/>
    <w:rsid w:val="000A4AA7"/>
    <w:rsid w:val="000A5779"/>
    <w:rsid w:val="000A7D11"/>
    <w:rsid w:val="000B0F4B"/>
    <w:rsid w:val="000B476A"/>
    <w:rsid w:val="000B56FB"/>
    <w:rsid w:val="000B72C4"/>
    <w:rsid w:val="000C2F32"/>
    <w:rsid w:val="000D1FFA"/>
    <w:rsid w:val="000D63E4"/>
    <w:rsid w:val="000D6E14"/>
    <w:rsid w:val="000D7E62"/>
    <w:rsid w:val="000E187F"/>
    <w:rsid w:val="000E48AB"/>
    <w:rsid w:val="000E7064"/>
    <w:rsid w:val="000E7A14"/>
    <w:rsid w:val="000F0612"/>
    <w:rsid w:val="000F2AC4"/>
    <w:rsid w:val="000F4983"/>
    <w:rsid w:val="000F5C00"/>
    <w:rsid w:val="000F65C3"/>
    <w:rsid w:val="0010056F"/>
    <w:rsid w:val="00106786"/>
    <w:rsid w:val="00113133"/>
    <w:rsid w:val="00115BB9"/>
    <w:rsid w:val="001169BC"/>
    <w:rsid w:val="00117327"/>
    <w:rsid w:val="001174B7"/>
    <w:rsid w:val="00120505"/>
    <w:rsid w:val="001312C0"/>
    <w:rsid w:val="0013130A"/>
    <w:rsid w:val="001323DD"/>
    <w:rsid w:val="00134309"/>
    <w:rsid w:val="00134859"/>
    <w:rsid w:val="00136FD6"/>
    <w:rsid w:val="00141602"/>
    <w:rsid w:val="00141D7E"/>
    <w:rsid w:val="001438E9"/>
    <w:rsid w:val="001462D4"/>
    <w:rsid w:val="00146EC2"/>
    <w:rsid w:val="001474E5"/>
    <w:rsid w:val="00150D6C"/>
    <w:rsid w:val="00152F4E"/>
    <w:rsid w:val="00156F2C"/>
    <w:rsid w:val="00162A79"/>
    <w:rsid w:val="00165732"/>
    <w:rsid w:val="00171565"/>
    <w:rsid w:val="0017588A"/>
    <w:rsid w:val="00180490"/>
    <w:rsid w:val="00182CD9"/>
    <w:rsid w:val="00183046"/>
    <w:rsid w:val="0018403A"/>
    <w:rsid w:val="00184438"/>
    <w:rsid w:val="001908DE"/>
    <w:rsid w:val="00190D54"/>
    <w:rsid w:val="001958E2"/>
    <w:rsid w:val="00196309"/>
    <w:rsid w:val="001A4F74"/>
    <w:rsid w:val="001A74FC"/>
    <w:rsid w:val="001A7959"/>
    <w:rsid w:val="001B034B"/>
    <w:rsid w:val="001B68DC"/>
    <w:rsid w:val="001B6FE0"/>
    <w:rsid w:val="001C207B"/>
    <w:rsid w:val="001C3B1D"/>
    <w:rsid w:val="001C3D9C"/>
    <w:rsid w:val="001C4702"/>
    <w:rsid w:val="001C5DBF"/>
    <w:rsid w:val="001D0EDE"/>
    <w:rsid w:val="001D1CA9"/>
    <w:rsid w:val="001D2EB5"/>
    <w:rsid w:val="001D41DA"/>
    <w:rsid w:val="001D50E0"/>
    <w:rsid w:val="001D6A31"/>
    <w:rsid w:val="001E0E82"/>
    <w:rsid w:val="001E114D"/>
    <w:rsid w:val="001E1E78"/>
    <w:rsid w:val="001E3928"/>
    <w:rsid w:val="001E487C"/>
    <w:rsid w:val="001E63D9"/>
    <w:rsid w:val="001E6627"/>
    <w:rsid w:val="001F0258"/>
    <w:rsid w:val="001F2B41"/>
    <w:rsid w:val="001F2CEB"/>
    <w:rsid w:val="001F5BB1"/>
    <w:rsid w:val="001F75D3"/>
    <w:rsid w:val="0020288C"/>
    <w:rsid w:val="00204359"/>
    <w:rsid w:val="00206A85"/>
    <w:rsid w:val="00206D1F"/>
    <w:rsid w:val="00211E7C"/>
    <w:rsid w:val="0021336C"/>
    <w:rsid w:val="002166FB"/>
    <w:rsid w:val="00216913"/>
    <w:rsid w:val="0023036F"/>
    <w:rsid w:val="0023196F"/>
    <w:rsid w:val="0023330D"/>
    <w:rsid w:val="0023609A"/>
    <w:rsid w:val="0023791E"/>
    <w:rsid w:val="00237B0A"/>
    <w:rsid w:val="00243880"/>
    <w:rsid w:val="00246A5D"/>
    <w:rsid w:val="00250794"/>
    <w:rsid w:val="00255D30"/>
    <w:rsid w:val="002560E7"/>
    <w:rsid w:val="002562B4"/>
    <w:rsid w:val="00257438"/>
    <w:rsid w:val="002613E2"/>
    <w:rsid w:val="002625A8"/>
    <w:rsid w:val="00262BB1"/>
    <w:rsid w:val="00262C79"/>
    <w:rsid w:val="002657A0"/>
    <w:rsid w:val="002702E2"/>
    <w:rsid w:val="002739FE"/>
    <w:rsid w:val="00273C5A"/>
    <w:rsid w:val="00274D15"/>
    <w:rsid w:val="0027531C"/>
    <w:rsid w:val="0027578D"/>
    <w:rsid w:val="00283D1B"/>
    <w:rsid w:val="0029152A"/>
    <w:rsid w:val="002935BD"/>
    <w:rsid w:val="002962C9"/>
    <w:rsid w:val="00296C77"/>
    <w:rsid w:val="00296FB1"/>
    <w:rsid w:val="002A0131"/>
    <w:rsid w:val="002A0677"/>
    <w:rsid w:val="002A17DD"/>
    <w:rsid w:val="002A2F1E"/>
    <w:rsid w:val="002B02E7"/>
    <w:rsid w:val="002B14B3"/>
    <w:rsid w:val="002B1D41"/>
    <w:rsid w:val="002B3A2E"/>
    <w:rsid w:val="002B6B88"/>
    <w:rsid w:val="002B76C1"/>
    <w:rsid w:val="002C0C28"/>
    <w:rsid w:val="002C0CCC"/>
    <w:rsid w:val="002C0E19"/>
    <w:rsid w:val="002C0E4C"/>
    <w:rsid w:val="002C1408"/>
    <w:rsid w:val="002C1C58"/>
    <w:rsid w:val="002C2F27"/>
    <w:rsid w:val="002C7109"/>
    <w:rsid w:val="002C7308"/>
    <w:rsid w:val="002C77AA"/>
    <w:rsid w:val="002C7D88"/>
    <w:rsid w:val="002D09FE"/>
    <w:rsid w:val="002D0F10"/>
    <w:rsid w:val="002D0F8B"/>
    <w:rsid w:val="002D6642"/>
    <w:rsid w:val="002E33D7"/>
    <w:rsid w:val="002E5AD1"/>
    <w:rsid w:val="002E63BE"/>
    <w:rsid w:val="002F10F5"/>
    <w:rsid w:val="002F2AC5"/>
    <w:rsid w:val="002F4C75"/>
    <w:rsid w:val="002F5C09"/>
    <w:rsid w:val="002F60B6"/>
    <w:rsid w:val="002F6440"/>
    <w:rsid w:val="003046D1"/>
    <w:rsid w:val="00304766"/>
    <w:rsid w:val="00304FD0"/>
    <w:rsid w:val="00307957"/>
    <w:rsid w:val="00310F6F"/>
    <w:rsid w:val="00311494"/>
    <w:rsid w:val="003126C6"/>
    <w:rsid w:val="003154A0"/>
    <w:rsid w:val="003201B2"/>
    <w:rsid w:val="003256AB"/>
    <w:rsid w:val="00326620"/>
    <w:rsid w:val="003275F4"/>
    <w:rsid w:val="00327B8D"/>
    <w:rsid w:val="003309A2"/>
    <w:rsid w:val="0033306B"/>
    <w:rsid w:val="00333211"/>
    <w:rsid w:val="003336F4"/>
    <w:rsid w:val="00333E95"/>
    <w:rsid w:val="003373CE"/>
    <w:rsid w:val="0034011C"/>
    <w:rsid w:val="00341165"/>
    <w:rsid w:val="00342B6B"/>
    <w:rsid w:val="00343359"/>
    <w:rsid w:val="0034479E"/>
    <w:rsid w:val="00345700"/>
    <w:rsid w:val="00345E11"/>
    <w:rsid w:val="003469D9"/>
    <w:rsid w:val="00347BF3"/>
    <w:rsid w:val="003521DD"/>
    <w:rsid w:val="00353E99"/>
    <w:rsid w:val="003542F0"/>
    <w:rsid w:val="00354CBC"/>
    <w:rsid w:val="0036106D"/>
    <w:rsid w:val="003640C5"/>
    <w:rsid w:val="00364B5F"/>
    <w:rsid w:val="003668AE"/>
    <w:rsid w:val="0036750D"/>
    <w:rsid w:val="00370B5B"/>
    <w:rsid w:val="0037286C"/>
    <w:rsid w:val="00374126"/>
    <w:rsid w:val="00375445"/>
    <w:rsid w:val="00376200"/>
    <w:rsid w:val="00376354"/>
    <w:rsid w:val="00377497"/>
    <w:rsid w:val="00377A3C"/>
    <w:rsid w:val="0038004D"/>
    <w:rsid w:val="003801A3"/>
    <w:rsid w:val="003805C6"/>
    <w:rsid w:val="00381B7C"/>
    <w:rsid w:val="003825D2"/>
    <w:rsid w:val="0038451F"/>
    <w:rsid w:val="00387447"/>
    <w:rsid w:val="00387A3F"/>
    <w:rsid w:val="00390513"/>
    <w:rsid w:val="00391730"/>
    <w:rsid w:val="003939F9"/>
    <w:rsid w:val="00393A79"/>
    <w:rsid w:val="003945F2"/>
    <w:rsid w:val="003957C8"/>
    <w:rsid w:val="00395B04"/>
    <w:rsid w:val="00396836"/>
    <w:rsid w:val="003975FF"/>
    <w:rsid w:val="003A0509"/>
    <w:rsid w:val="003A21D7"/>
    <w:rsid w:val="003A3CDC"/>
    <w:rsid w:val="003A3D0F"/>
    <w:rsid w:val="003A4D4B"/>
    <w:rsid w:val="003B1030"/>
    <w:rsid w:val="003B241A"/>
    <w:rsid w:val="003B24F5"/>
    <w:rsid w:val="003B5502"/>
    <w:rsid w:val="003B78FC"/>
    <w:rsid w:val="003C0953"/>
    <w:rsid w:val="003C24CC"/>
    <w:rsid w:val="003C2555"/>
    <w:rsid w:val="003C7AE0"/>
    <w:rsid w:val="003D0A93"/>
    <w:rsid w:val="003D460E"/>
    <w:rsid w:val="003E45EA"/>
    <w:rsid w:val="003E7743"/>
    <w:rsid w:val="003F0515"/>
    <w:rsid w:val="003F0BA6"/>
    <w:rsid w:val="003F28C6"/>
    <w:rsid w:val="003F488A"/>
    <w:rsid w:val="003F58E9"/>
    <w:rsid w:val="003F72C4"/>
    <w:rsid w:val="00401636"/>
    <w:rsid w:val="004034BB"/>
    <w:rsid w:val="00403FAD"/>
    <w:rsid w:val="00404AFD"/>
    <w:rsid w:val="00405FBE"/>
    <w:rsid w:val="00410019"/>
    <w:rsid w:val="004106F5"/>
    <w:rsid w:val="0041088B"/>
    <w:rsid w:val="0041099D"/>
    <w:rsid w:val="00411148"/>
    <w:rsid w:val="00414135"/>
    <w:rsid w:val="00415774"/>
    <w:rsid w:val="004201B2"/>
    <w:rsid w:val="0042273D"/>
    <w:rsid w:val="0042477D"/>
    <w:rsid w:val="00427786"/>
    <w:rsid w:val="004326FC"/>
    <w:rsid w:val="00432DF4"/>
    <w:rsid w:val="004335F1"/>
    <w:rsid w:val="00434747"/>
    <w:rsid w:val="004352AE"/>
    <w:rsid w:val="004405F4"/>
    <w:rsid w:val="00445343"/>
    <w:rsid w:val="0045357F"/>
    <w:rsid w:val="0045410F"/>
    <w:rsid w:val="0045492D"/>
    <w:rsid w:val="004558ED"/>
    <w:rsid w:val="00455B13"/>
    <w:rsid w:val="00460B4A"/>
    <w:rsid w:val="0046128D"/>
    <w:rsid w:val="00461651"/>
    <w:rsid w:val="00463434"/>
    <w:rsid w:val="00463594"/>
    <w:rsid w:val="00463AC8"/>
    <w:rsid w:val="004724EE"/>
    <w:rsid w:val="004742C6"/>
    <w:rsid w:val="00474E76"/>
    <w:rsid w:val="0047544B"/>
    <w:rsid w:val="00476811"/>
    <w:rsid w:val="00476A7B"/>
    <w:rsid w:val="00477562"/>
    <w:rsid w:val="0047764F"/>
    <w:rsid w:val="00477DC3"/>
    <w:rsid w:val="00480D9C"/>
    <w:rsid w:val="004819C3"/>
    <w:rsid w:val="00481F81"/>
    <w:rsid w:val="00485405"/>
    <w:rsid w:val="00485615"/>
    <w:rsid w:val="00486CCA"/>
    <w:rsid w:val="00490016"/>
    <w:rsid w:val="00491BDF"/>
    <w:rsid w:val="00495BC6"/>
    <w:rsid w:val="00496B4D"/>
    <w:rsid w:val="004A1DDD"/>
    <w:rsid w:val="004A22DF"/>
    <w:rsid w:val="004A390E"/>
    <w:rsid w:val="004A45ED"/>
    <w:rsid w:val="004A4B6A"/>
    <w:rsid w:val="004A529D"/>
    <w:rsid w:val="004A5318"/>
    <w:rsid w:val="004B1131"/>
    <w:rsid w:val="004B15C7"/>
    <w:rsid w:val="004B2DE6"/>
    <w:rsid w:val="004B41B3"/>
    <w:rsid w:val="004B4366"/>
    <w:rsid w:val="004B4B5B"/>
    <w:rsid w:val="004B62DB"/>
    <w:rsid w:val="004C390A"/>
    <w:rsid w:val="004C39A2"/>
    <w:rsid w:val="004C409A"/>
    <w:rsid w:val="004C4217"/>
    <w:rsid w:val="004C4561"/>
    <w:rsid w:val="004D0240"/>
    <w:rsid w:val="004D13B3"/>
    <w:rsid w:val="004D2B9E"/>
    <w:rsid w:val="004D450E"/>
    <w:rsid w:val="004D63E7"/>
    <w:rsid w:val="004E2EC2"/>
    <w:rsid w:val="004E2F15"/>
    <w:rsid w:val="004E440E"/>
    <w:rsid w:val="004E4D55"/>
    <w:rsid w:val="004E57F4"/>
    <w:rsid w:val="004E7D3E"/>
    <w:rsid w:val="004F04D4"/>
    <w:rsid w:val="004F507D"/>
    <w:rsid w:val="004F5849"/>
    <w:rsid w:val="004F7315"/>
    <w:rsid w:val="004F7D55"/>
    <w:rsid w:val="00500270"/>
    <w:rsid w:val="00500880"/>
    <w:rsid w:val="00504351"/>
    <w:rsid w:val="00507124"/>
    <w:rsid w:val="00510693"/>
    <w:rsid w:val="00513742"/>
    <w:rsid w:val="00513BB9"/>
    <w:rsid w:val="00515A6F"/>
    <w:rsid w:val="00516107"/>
    <w:rsid w:val="00517E0A"/>
    <w:rsid w:val="00520446"/>
    <w:rsid w:val="005210E4"/>
    <w:rsid w:val="00521EC7"/>
    <w:rsid w:val="0052293E"/>
    <w:rsid w:val="0052368A"/>
    <w:rsid w:val="00527978"/>
    <w:rsid w:val="00530218"/>
    <w:rsid w:val="00533D4A"/>
    <w:rsid w:val="00534DED"/>
    <w:rsid w:val="00536D16"/>
    <w:rsid w:val="0054000F"/>
    <w:rsid w:val="00540091"/>
    <w:rsid w:val="005404DD"/>
    <w:rsid w:val="005425BA"/>
    <w:rsid w:val="005429B8"/>
    <w:rsid w:val="00543123"/>
    <w:rsid w:val="0054343F"/>
    <w:rsid w:val="00544FE9"/>
    <w:rsid w:val="00546B4D"/>
    <w:rsid w:val="00551ACA"/>
    <w:rsid w:val="00560296"/>
    <w:rsid w:val="005607FC"/>
    <w:rsid w:val="00562E19"/>
    <w:rsid w:val="00572114"/>
    <w:rsid w:val="00577402"/>
    <w:rsid w:val="00577767"/>
    <w:rsid w:val="005779E3"/>
    <w:rsid w:val="00580166"/>
    <w:rsid w:val="005830B4"/>
    <w:rsid w:val="005845D1"/>
    <w:rsid w:val="00585DEA"/>
    <w:rsid w:val="0058644D"/>
    <w:rsid w:val="00586E9C"/>
    <w:rsid w:val="00587113"/>
    <w:rsid w:val="005902A0"/>
    <w:rsid w:val="00590508"/>
    <w:rsid w:val="005910AD"/>
    <w:rsid w:val="005937C8"/>
    <w:rsid w:val="00593EBC"/>
    <w:rsid w:val="005968DA"/>
    <w:rsid w:val="00597230"/>
    <w:rsid w:val="00597AD3"/>
    <w:rsid w:val="005A0F2D"/>
    <w:rsid w:val="005A1B18"/>
    <w:rsid w:val="005A5815"/>
    <w:rsid w:val="005A599E"/>
    <w:rsid w:val="005A775A"/>
    <w:rsid w:val="005B0C34"/>
    <w:rsid w:val="005B0E70"/>
    <w:rsid w:val="005B2253"/>
    <w:rsid w:val="005C0A45"/>
    <w:rsid w:val="005C10CF"/>
    <w:rsid w:val="005C139C"/>
    <w:rsid w:val="005C2266"/>
    <w:rsid w:val="005C4071"/>
    <w:rsid w:val="005C593B"/>
    <w:rsid w:val="005C59D5"/>
    <w:rsid w:val="005C698E"/>
    <w:rsid w:val="005C7743"/>
    <w:rsid w:val="005D0A5F"/>
    <w:rsid w:val="005D3D66"/>
    <w:rsid w:val="005D58B2"/>
    <w:rsid w:val="005D792D"/>
    <w:rsid w:val="005E087B"/>
    <w:rsid w:val="005E1CEA"/>
    <w:rsid w:val="005E4149"/>
    <w:rsid w:val="005E48A7"/>
    <w:rsid w:val="005E4B65"/>
    <w:rsid w:val="005E4B75"/>
    <w:rsid w:val="005F2192"/>
    <w:rsid w:val="005F25CF"/>
    <w:rsid w:val="005F3003"/>
    <w:rsid w:val="005F312E"/>
    <w:rsid w:val="005F658D"/>
    <w:rsid w:val="005F6B17"/>
    <w:rsid w:val="005F7CD4"/>
    <w:rsid w:val="00600DC8"/>
    <w:rsid w:val="0060139A"/>
    <w:rsid w:val="00602ED2"/>
    <w:rsid w:val="00603A47"/>
    <w:rsid w:val="006047CC"/>
    <w:rsid w:val="00607F1E"/>
    <w:rsid w:val="00607FE1"/>
    <w:rsid w:val="006109B5"/>
    <w:rsid w:val="00613B1D"/>
    <w:rsid w:val="00613B84"/>
    <w:rsid w:val="006151AD"/>
    <w:rsid w:val="006151FE"/>
    <w:rsid w:val="0061582E"/>
    <w:rsid w:val="00615EF0"/>
    <w:rsid w:val="00615F21"/>
    <w:rsid w:val="006162FC"/>
    <w:rsid w:val="00621F55"/>
    <w:rsid w:val="00624650"/>
    <w:rsid w:val="00630E62"/>
    <w:rsid w:val="0063125E"/>
    <w:rsid w:val="00631398"/>
    <w:rsid w:val="0063266E"/>
    <w:rsid w:val="00633060"/>
    <w:rsid w:val="006332AB"/>
    <w:rsid w:val="0063574E"/>
    <w:rsid w:val="00636F00"/>
    <w:rsid w:val="00637EDB"/>
    <w:rsid w:val="006407A3"/>
    <w:rsid w:val="006463CB"/>
    <w:rsid w:val="006518AA"/>
    <w:rsid w:val="006558F4"/>
    <w:rsid w:val="00656CFA"/>
    <w:rsid w:val="00660EC8"/>
    <w:rsid w:val="006624FE"/>
    <w:rsid w:val="00662CA5"/>
    <w:rsid w:val="0066444B"/>
    <w:rsid w:val="00665230"/>
    <w:rsid w:val="006702C7"/>
    <w:rsid w:val="006716DC"/>
    <w:rsid w:val="00671B94"/>
    <w:rsid w:val="00671CAA"/>
    <w:rsid w:val="00671E1F"/>
    <w:rsid w:val="0067735D"/>
    <w:rsid w:val="006778CB"/>
    <w:rsid w:val="0068365C"/>
    <w:rsid w:val="006875B4"/>
    <w:rsid w:val="0068764E"/>
    <w:rsid w:val="00690F2E"/>
    <w:rsid w:val="00691418"/>
    <w:rsid w:val="00692E8B"/>
    <w:rsid w:val="0069343C"/>
    <w:rsid w:val="00694482"/>
    <w:rsid w:val="0069520B"/>
    <w:rsid w:val="006A0393"/>
    <w:rsid w:val="006A15C8"/>
    <w:rsid w:val="006A1FAF"/>
    <w:rsid w:val="006A36F5"/>
    <w:rsid w:val="006A4410"/>
    <w:rsid w:val="006B2252"/>
    <w:rsid w:val="006B3ED3"/>
    <w:rsid w:val="006B5524"/>
    <w:rsid w:val="006B6D1C"/>
    <w:rsid w:val="006B75EC"/>
    <w:rsid w:val="006C2078"/>
    <w:rsid w:val="006C77FF"/>
    <w:rsid w:val="006D18E4"/>
    <w:rsid w:val="006D31B2"/>
    <w:rsid w:val="006D4DAD"/>
    <w:rsid w:val="006D6C0B"/>
    <w:rsid w:val="006D72D4"/>
    <w:rsid w:val="006E1E23"/>
    <w:rsid w:val="006E3993"/>
    <w:rsid w:val="006E3CDC"/>
    <w:rsid w:val="006E438D"/>
    <w:rsid w:val="006E4D57"/>
    <w:rsid w:val="006E6905"/>
    <w:rsid w:val="006F2461"/>
    <w:rsid w:val="006F471D"/>
    <w:rsid w:val="006F613E"/>
    <w:rsid w:val="006F76ED"/>
    <w:rsid w:val="006F7FEA"/>
    <w:rsid w:val="007011EF"/>
    <w:rsid w:val="00701FC3"/>
    <w:rsid w:val="00702046"/>
    <w:rsid w:val="007031DB"/>
    <w:rsid w:val="007033F6"/>
    <w:rsid w:val="00705A7F"/>
    <w:rsid w:val="00710AC2"/>
    <w:rsid w:val="00711123"/>
    <w:rsid w:val="007113BE"/>
    <w:rsid w:val="00711CAC"/>
    <w:rsid w:val="00711FFD"/>
    <w:rsid w:val="00712AE9"/>
    <w:rsid w:val="0071765E"/>
    <w:rsid w:val="00720C80"/>
    <w:rsid w:val="007225D2"/>
    <w:rsid w:val="00723ADB"/>
    <w:rsid w:val="00723F95"/>
    <w:rsid w:val="0072452E"/>
    <w:rsid w:val="00725DA0"/>
    <w:rsid w:val="007312C8"/>
    <w:rsid w:val="00733157"/>
    <w:rsid w:val="00734739"/>
    <w:rsid w:val="007359A3"/>
    <w:rsid w:val="00735A30"/>
    <w:rsid w:val="007424C2"/>
    <w:rsid w:val="00746C7F"/>
    <w:rsid w:val="00746C94"/>
    <w:rsid w:val="00752490"/>
    <w:rsid w:val="007527AD"/>
    <w:rsid w:val="00753714"/>
    <w:rsid w:val="00753A25"/>
    <w:rsid w:val="00754D2F"/>
    <w:rsid w:val="00755878"/>
    <w:rsid w:val="00756087"/>
    <w:rsid w:val="00757FD2"/>
    <w:rsid w:val="00760A64"/>
    <w:rsid w:val="00760ED7"/>
    <w:rsid w:val="007617C3"/>
    <w:rsid w:val="00761A39"/>
    <w:rsid w:val="0076471A"/>
    <w:rsid w:val="00764F4F"/>
    <w:rsid w:val="007650B1"/>
    <w:rsid w:val="007660CA"/>
    <w:rsid w:val="00766B3C"/>
    <w:rsid w:val="00770AD0"/>
    <w:rsid w:val="00771A66"/>
    <w:rsid w:val="00772054"/>
    <w:rsid w:val="00773D24"/>
    <w:rsid w:val="0077499D"/>
    <w:rsid w:val="00775262"/>
    <w:rsid w:val="007757A0"/>
    <w:rsid w:val="0077646A"/>
    <w:rsid w:val="00776B56"/>
    <w:rsid w:val="00777BF1"/>
    <w:rsid w:val="007811BD"/>
    <w:rsid w:val="00781489"/>
    <w:rsid w:val="00784C5C"/>
    <w:rsid w:val="00787E4A"/>
    <w:rsid w:val="00791336"/>
    <w:rsid w:val="00791C4D"/>
    <w:rsid w:val="0079357E"/>
    <w:rsid w:val="00793A42"/>
    <w:rsid w:val="007A1A1D"/>
    <w:rsid w:val="007A3A99"/>
    <w:rsid w:val="007A51A8"/>
    <w:rsid w:val="007A6F7C"/>
    <w:rsid w:val="007B00C2"/>
    <w:rsid w:val="007B2A99"/>
    <w:rsid w:val="007B61DC"/>
    <w:rsid w:val="007B67D0"/>
    <w:rsid w:val="007C1E41"/>
    <w:rsid w:val="007C5F2C"/>
    <w:rsid w:val="007C7C9B"/>
    <w:rsid w:val="007D012D"/>
    <w:rsid w:val="007D03B2"/>
    <w:rsid w:val="007D0CA7"/>
    <w:rsid w:val="007D1980"/>
    <w:rsid w:val="007D1C13"/>
    <w:rsid w:val="007D2AC9"/>
    <w:rsid w:val="007D3693"/>
    <w:rsid w:val="007D525E"/>
    <w:rsid w:val="007D5C47"/>
    <w:rsid w:val="007E3722"/>
    <w:rsid w:val="007E39DF"/>
    <w:rsid w:val="007E3FD3"/>
    <w:rsid w:val="007E40A0"/>
    <w:rsid w:val="007E647C"/>
    <w:rsid w:val="007F058C"/>
    <w:rsid w:val="007F0896"/>
    <w:rsid w:val="007F2C4C"/>
    <w:rsid w:val="007F388B"/>
    <w:rsid w:val="007F42D4"/>
    <w:rsid w:val="007F475D"/>
    <w:rsid w:val="008001DB"/>
    <w:rsid w:val="00801D65"/>
    <w:rsid w:val="00802446"/>
    <w:rsid w:val="00802FBE"/>
    <w:rsid w:val="008047A8"/>
    <w:rsid w:val="00806751"/>
    <w:rsid w:val="00806AF2"/>
    <w:rsid w:val="0080798D"/>
    <w:rsid w:val="00813F4B"/>
    <w:rsid w:val="00814699"/>
    <w:rsid w:val="00815BBD"/>
    <w:rsid w:val="00815E11"/>
    <w:rsid w:val="00816AAB"/>
    <w:rsid w:val="00816ED7"/>
    <w:rsid w:val="0082062C"/>
    <w:rsid w:val="008232B8"/>
    <w:rsid w:val="0082343A"/>
    <w:rsid w:val="0082427D"/>
    <w:rsid w:val="008250FE"/>
    <w:rsid w:val="00830317"/>
    <w:rsid w:val="00831638"/>
    <w:rsid w:val="00832294"/>
    <w:rsid w:val="00833644"/>
    <w:rsid w:val="0083495C"/>
    <w:rsid w:val="008356B1"/>
    <w:rsid w:val="00837EFF"/>
    <w:rsid w:val="00840670"/>
    <w:rsid w:val="0084155D"/>
    <w:rsid w:val="008423A3"/>
    <w:rsid w:val="00842E30"/>
    <w:rsid w:val="00843E5D"/>
    <w:rsid w:val="00843EA8"/>
    <w:rsid w:val="00843F69"/>
    <w:rsid w:val="00846BE2"/>
    <w:rsid w:val="00853C2B"/>
    <w:rsid w:val="008568D2"/>
    <w:rsid w:val="00862194"/>
    <w:rsid w:val="00863C4E"/>
    <w:rsid w:val="00864DDB"/>
    <w:rsid w:val="00865901"/>
    <w:rsid w:val="00865B1B"/>
    <w:rsid w:val="00866670"/>
    <w:rsid w:val="00866A43"/>
    <w:rsid w:val="008675DD"/>
    <w:rsid w:val="008740D2"/>
    <w:rsid w:val="00874C37"/>
    <w:rsid w:val="00875B79"/>
    <w:rsid w:val="00876CEC"/>
    <w:rsid w:val="008773C7"/>
    <w:rsid w:val="00885425"/>
    <w:rsid w:val="00887A9C"/>
    <w:rsid w:val="00890D66"/>
    <w:rsid w:val="008918F8"/>
    <w:rsid w:val="00892B04"/>
    <w:rsid w:val="00892E83"/>
    <w:rsid w:val="008934F3"/>
    <w:rsid w:val="008A29C0"/>
    <w:rsid w:val="008A29FC"/>
    <w:rsid w:val="008A33B8"/>
    <w:rsid w:val="008A43D0"/>
    <w:rsid w:val="008A52A8"/>
    <w:rsid w:val="008A7792"/>
    <w:rsid w:val="008A7C98"/>
    <w:rsid w:val="008C02D8"/>
    <w:rsid w:val="008C3708"/>
    <w:rsid w:val="008C4B3A"/>
    <w:rsid w:val="008C4D1A"/>
    <w:rsid w:val="008C5C62"/>
    <w:rsid w:val="008C7D9D"/>
    <w:rsid w:val="008D0085"/>
    <w:rsid w:val="008D14D4"/>
    <w:rsid w:val="008D1C63"/>
    <w:rsid w:val="008D225D"/>
    <w:rsid w:val="008D45B3"/>
    <w:rsid w:val="008D521D"/>
    <w:rsid w:val="008E07CD"/>
    <w:rsid w:val="008E081F"/>
    <w:rsid w:val="008E2014"/>
    <w:rsid w:val="008E314A"/>
    <w:rsid w:val="008E3460"/>
    <w:rsid w:val="008E76D9"/>
    <w:rsid w:val="008F00F7"/>
    <w:rsid w:val="008F06B3"/>
    <w:rsid w:val="008F09E9"/>
    <w:rsid w:val="008F207C"/>
    <w:rsid w:val="008F2CB7"/>
    <w:rsid w:val="008F4646"/>
    <w:rsid w:val="00900C41"/>
    <w:rsid w:val="009031FF"/>
    <w:rsid w:val="0090540B"/>
    <w:rsid w:val="009060AA"/>
    <w:rsid w:val="009063A0"/>
    <w:rsid w:val="00906725"/>
    <w:rsid w:val="00906807"/>
    <w:rsid w:val="00906C72"/>
    <w:rsid w:val="00907374"/>
    <w:rsid w:val="00911317"/>
    <w:rsid w:val="009127F1"/>
    <w:rsid w:val="009134C4"/>
    <w:rsid w:val="00914033"/>
    <w:rsid w:val="009171C7"/>
    <w:rsid w:val="0092201F"/>
    <w:rsid w:val="009229DC"/>
    <w:rsid w:val="0092559F"/>
    <w:rsid w:val="009271FF"/>
    <w:rsid w:val="009274F5"/>
    <w:rsid w:val="009303C3"/>
    <w:rsid w:val="0093097D"/>
    <w:rsid w:val="009325AD"/>
    <w:rsid w:val="00932BDC"/>
    <w:rsid w:val="00934612"/>
    <w:rsid w:val="009359AC"/>
    <w:rsid w:val="00936C5D"/>
    <w:rsid w:val="00936EDA"/>
    <w:rsid w:val="00937B2C"/>
    <w:rsid w:val="00941463"/>
    <w:rsid w:val="00943681"/>
    <w:rsid w:val="009456EC"/>
    <w:rsid w:val="00946D8A"/>
    <w:rsid w:val="009539E6"/>
    <w:rsid w:val="009555E1"/>
    <w:rsid w:val="00956976"/>
    <w:rsid w:val="00957555"/>
    <w:rsid w:val="00961155"/>
    <w:rsid w:val="00966839"/>
    <w:rsid w:val="00967D6B"/>
    <w:rsid w:val="00970D6B"/>
    <w:rsid w:val="00971219"/>
    <w:rsid w:val="0097122D"/>
    <w:rsid w:val="00974567"/>
    <w:rsid w:val="00975055"/>
    <w:rsid w:val="00977A0A"/>
    <w:rsid w:val="00977D1E"/>
    <w:rsid w:val="00981875"/>
    <w:rsid w:val="00982829"/>
    <w:rsid w:val="00983682"/>
    <w:rsid w:val="00983A63"/>
    <w:rsid w:val="00987F11"/>
    <w:rsid w:val="00991282"/>
    <w:rsid w:val="009913B1"/>
    <w:rsid w:val="00991479"/>
    <w:rsid w:val="009947FE"/>
    <w:rsid w:val="009948B6"/>
    <w:rsid w:val="00995990"/>
    <w:rsid w:val="0099633C"/>
    <w:rsid w:val="009A14FC"/>
    <w:rsid w:val="009A2592"/>
    <w:rsid w:val="009A48EF"/>
    <w:rsid w:val="009A508D"/>
    <w:rsid w:val="009A7FAE"/>
    <w:rsid w:val="009B03FA"/>
    <w:rsid w:val="009B0758"/>
    <w:rsid w:val="009B0F12"/>
    <w:rsid w:val="009B3F74"/>
    <w:rsid w:val="009B4A9A"/>
    <w:rsid w:val="009C3128"/>
    <w:rsid w:val="009C3D44"/>
    <w:rsid w:val="009C4744"/>
    <w:rsid w:val="009C7552"/>
    <w:rsid w:val="009C7654"/>
    <w:rsid w:val="009D0E03"/>
    <w:rsid w:val="009D4D7E"/>
    <w:rsid w:val="009D5FAC"/>
    <w:rsid w:val="009D7218"/>
    <w:rsid w:val="009D780F"/>
    <w:rsid w:val="009E22FE"/>
    <w:rsid w:val="009E373E"/>
    <w:rsid w:val="009E3A9E"/>
    <w:rsid w:val="009E483A"/>
    <w:rsid w:val="009F22CE"/>
    <w:rsid w:val="009F2415"/>
    <w:rsid w:val="009F44BF"/>
    <w:rsid w:val="009F4FCE"/>
    <w:rsid w:val="009F6057"/>
    <w:rsid w:val="009F60EA"/>
    <w:rsid w:val="00A00C32"/>
    <w:rsid w:val="00A01032"/>
    <w:rsid w:val="00A0193C"/>
    <w:rsid w:val="00A01C29"/>
    <w:rsid w:val="00A02298"/>
    <w:rsid w:val="00A0285C"/>
    <w:rsid w:val="00A02A3D"/>
    <w:rsid w:val="00A05B8B"/>
    <w:rsid w:val="00A05DC6"/>
    <w:rsid w:val="00A06823"/>
    <w:rsid w:val="00A07A1F"/>
    <w:rsid w:val="00A113DD"/>
    <w:rsid w:val="00A11C92"/>
    <w:rsid w:val="00A130E8"/>
    <w:rsid w:val="00A138E1"/>
    <w:rsid w:val="00A14335"/>
    <w:rsid w:val="00A1575C"/>
    <w:rsid w:val="00A15952"/>
    <w:rsid w:val="00A15F0D"/>
    <w:rsid w:val="00A1626A"/>
    <w:rsid w:val="00A21779"/>
    <w:rsid w:val="00A237C2"/>
    <w:rsid w:val="00A23F81"/>
    <w:rsid w:val="00A26703"/>
    <w:rsid w:val="00A322AF"/>
    <w:rsid w:val="00A3246B"/>
    <w:rsid w:val="00A33476"/>
    <w:rsid w:val="00A34D23"/>
    <w:rsid w:val="00A362F2"/>
    <w:rsid w:val="00A36797"/>
    <w:rsid w:val="00A402EC"/>
    <w:rsid w:val="00A40841"/>
    <w:rsid w:val="00A42084"/>
    <w:rsid w:val="00A45F43"/>
    <w:rsid w:val="00A476BC"/>
    <w:rsid w:val="00A47827"/>
    <w:rsid w:val="00A50033"/>
    <w:rsid w:val="00A52AAB"/>
    <w:rsid w:val="00A534BA"/>
    <w:rsid w:val="00A53F73"/>
    <w:rsid w:val="00A5773D"/>
    <w:rsid w:val="00A60406"/>
    <w:rsid w:val="00A60BED"/>
    <w:rsid w:val="00A60F60"/>
    <w:rsid w:val="00A66D6E"/>
    <w:rsid w:val="00A678ED"/>
    <w:rsid w:val="00A70B88"/>
    <w:rsid w:val="00A75046"/>
    <w:rsid w:val="00A767F6"/>
    <w:rsid w:val="00A804E9"/>
    <w:rsid w:val="00A8057C"/>
    <w:rsid w:val="00A80DC8"/>
    <w:rsid w:val="00A8152C"/>
    <w:rsid w:val="00A82C50"/>
    <w:rsid w:val="00A848FF"/>
    <w:rsid w:val="00A8576E"/>
    <w:rsid w:val="00A86663"/>
    <w:rsid w:val="00A91DF2"/>
    <w:rsid w:val="00AA0221"/>
    <w:rsid w:val="00AA10F7"/>
    <w:rsid w:val="00AA56AA"/>
    <w:rsid w:val="00AA571F"/>
    <w:rsid w:val="00AB3B89"/>
    <w:rsid w:val="00AB5DFD"/>
    <w:rsid w:val="00AB61DF"/>
    <w:rsid w:val="00AC00EF"/>
    <w:rsid w:val="00AC25B9"/>
    <w:rsid w:val="00AC29C2"/>
    <w:rsid w:val="00AC40A5"/>
    <w:rsid w:val="00AC4B1C"/>
    <w:rsid w:val="00AC5735"/>
    <w:rsid w:val="00AC6AC6"/>
    <w:rsid w:val="00AC7C41"/>
    <w:rsid w:val="00AC7F12"/>
    <w:rsid w:val="00AD022D"/>
    <w:rsid w:val="00AD0CBE"/>
    <w:rsid w:val="00AD10C3"/>
    <w:rsid w:val="00AD31BF"/>
    <w:rsid w:val="00AD3B29"/>
    <w:rsid w:val="00AD56BF"/>
    <w:rsid w:val="00AD7A0C"/>
    <w:rsid w:val="00AE059E"/>
    <w:rsid w:val="00AE1664"/>
    <w:rsid w:val="00AE2AC0"/>
    <w:rsid w:val="00AE7192"/>
    <w:rsid w:val="00AF0E72"/>
    <w:rsid w:val="00AF1AF8"/>
    <w:rsid w:val="00AF2B45"/>
    <w:rsid w:val="00AF33DD"/>
    <w:rsid w:val="00AF5FFE"/>
    <w:rsid w:val="00B007CE"/>
    <w:rsid w:val="00B00D9A"/>
    <w:rsid w:val="00B040CB"/>
    <w:rsid w:val="00B10925"/>
    <w:rsid w:val="00B116A2"/>
    <w:rsid w:val="00B2195A"/>
    <w:rsid w:val="00B2392E"/>
    <w:rsid w:val="00B244C3"/>
    <w:rsid w:val="00B24E6A"/>
    <w:rsid w:val="00B25B2A"/>
    <w:rsid w:val="00B25DD2"/>
    <w:rsid w:val="00B27435"/>
    <w:rsid w:val="00B34BCF"/>
    <w:rsid w:val="00B3695B"/>
    <w:rsid w:val="00B416C3"/>
    <w:rsid w:val="00B45189"/>
    <w:rsid w:val="00B45F4E"/>
    <w:rsid w:val="00B47D96"/>
    <w:rsid w:val="00B50096"/>
    <w:rsid w:val="00B5114C"/>
    <w:rsid w:val="00B54E38"/>
    <w:rsid w:val="00B568A0"/>
    <w:rsid w:val="00B57056"/>
    <w:rsid w:val="00B57D24"/>
    <w:rsid w:val="00B634C2"/>
    <w:rsid w:val="00B67F6C"/>
    <w:rsid w:val="00B717B6"/>
    <w:rsid w:val="00B72560"/>
    <w:rsid w:val="00B73811"/>
    <w:rsid w:val="00B75831"/>
    <w:rsid w:val="00B75E29"/>
    <w:rsid w:val="00B76579"/>
    <w:rsid w:val="00B76D8D"/>
    <w:rsid w:val="00B77B05"/>
    <w:rsid w:val="00B81DA7"/>
    <w:rsid w:val="00B83152"/>
    <w:rsid w:val="00B83E49"/>
    <w:rsid w:val="00B84027"/>
    <w:rsid w:val="00B841B3"/>
    <w:rsid w:val="00B86007"/>
    <w:rsid w:val="00B87678"/>
    <w:rsid w:val="00B87744"/>
    <w:rsid w:val="00B87A3D"/>
    <w:rsid w:val="00B90E38"/>
    <w:rsid w:val="00B9684C"/>
    <w:rsid w:val="00B96D65"/>
    <w:rsid w:val="00B96E4A"/>
    <w:rsid w:val="00B972A3"/>
    <w:rsid w:val="00BA31AA"/>
    <w:rsid w:val="00BA34A2"/>
    <w:rsid w:val="00BA3661"/>
    <w:rsid w:val="00BA452D"/>
    <w:rsid w:val="00BA53CC"/>
    <w:rsid w:val="00BB4C3C"/>
    <w:rsid w:val="00BB5584"/>
    <w:rsid w:val="00BB658C"/>
    <w:rsid w:val="00BB6E55"/>
    <w:rsid w:val="00BB7F41"/>
    <w:rsid w:val="00BC0023"/>
    <w:rsid w:val="00BC17A3"/>
    <w:rsid w:val="00BC1916"/>
    <w:rsid w:val="00BC2BEE"/>
    <w:rsid w:val="00BC68CE"/>
    <w:rsid w:val="00BD09B8"/>
    <w:rsid w:val="00BD1142"/>
    <w:rsid w:val="00BD2D82"/>
    <w:rsid w:val="00BD39BE"/>
    <w:rsid w:val="00BD5A57"/>
    <w:rsid w:val="00BD5B30"/>
    <w:rsid w:val="00BD6B4A"/>
    <w:rsid w:val="00BD6F2B"/>
    <w:rsid w:val="00BE3474"/>
    <w:rsid w:val="00BE3B46"/>
    <w:rsid w:val="00BE5101"/>
    <w:rsid w:val="00BF02B3"/>
    <w:rsid w:val="00BF0E7C"/>
    <w:rsid w:val="00BF14D4"/>
    <w:rsid w:val="00BF34D1"/>
    <w:rsid w:val="00BF572E"/>
    <w:rsid w:val="00BF6564"/>
    <w:rsid w:val="00BF6646"/>
    <w:rsid w:val="00C003B0"/>
    <w:rsid w:val="00C01CB7"/>
    <w:rsid w:val="00C02CD8"/>
    <w:rsid w:val="00C03609"/>
    <w:rsid w:val="00C0371B"/>
    <w:rsid w:val="00C047A2"/>
    <w:rsid w:val="00C04C1D"/>
    <w:rsid w:val="00C04F1E"/>
    <w:rsid w:val="00C07707"/>
    <w:rsid w:val="00C07E34"/>
    <w:rsid w:val="00C10932"/>
    <w:rsid w:val="00C124EE"/>
    <w:rsid w:val="00C12E72"/>
    <w:rsid w:val="00C1428C"/>
    <w:rsid w:val="00C157D1"/>
    <w:rsid w:val="00C173DD"/>
    <w:rsid w:val="00C2380E"/>
    <w:rsid w:val="00C27467"/>
    <w:rsid w:val="00C27801"/>
    <w:rsid w:val="00C310E7"/>
    <w:rsid w:val="00C404C4"/>
    <w:rsid w:val="00C404E8"/>
    <w:rsid w:val="00C41525"/>
    <w:rsid w:val="00C43C3C"/>
    <w:rsid w:val="00C56316"/>
    <w:rsid w:val="00C608F1"/>
    <w:rsid w:val="00C60B4E"/>
    <w:rsid w:val="00C61288"/>
    <w:rsid w:val="00C6153F"/>
    <w:rsid w:val="00C630D9"/>
    <w:rsid w:val="00C635A8"/>
    <w:rsid w:val="00C65204"/>
    <w:rsid w:val="00C65DF9"/>
    <w:rsid w:val="00C67106"/>
    <w:rsid w:val="00C72163"/>
    <w:rsid w:val="00C72CA5"/>
    <w:rsid w:val="00C75E21"/>
    <w:rsid w:val="00C7721C"/>
    <w:rsid w:val="00C77ADC"/>
    <w:rsid w:val="00C83FE5"/>
    <w:rsid w:val="00C86CED"/>
    <w:rsid w:val="00C90387"/>
    <w:rsid w:val="00C9182A"/>
    <w:rsid w:val="00C93817"/>
    <w:rsid w:val="00C95338"/>
    <w:rsid w:val="00C95E43"/>
    <w:rsid w:val="00C97424"/>
    <w:rsid w:val="00CA0056"/>
    <w:rsid w:val="00CA2351"/>
    <w:rsid w:val="00CA31D9"/>
    <w:rsid w:val="00CA4436"/>
    <w:rsid w:val="00CA5212"/>
    <w:rsid w:val="00CA523A"/>
    <w:rsid w:val="00CA6F9A"/>
    <w:rsid w:val="00CB2F81"/>
    <w:rsid w:val="00CB337D"/>
    <w:rsid w:val="00CB3D7D"/>
    <w:rsid w:val="00CB6A00"/>
    <w:rsid w:val="00CC03F7"/>
    <w:rsid w:val="00CC1A8C"/>
    <w:rsid w:val="00CC347D"/>
    <w:rsid w:val="00CC5F40"/>
    <w:rsid w:val="00CC7BBF"/>
    <w:rsid w:val="00CD08B0"/>
    <w:rsid w:val="00CD110D"/>
    <w:rsid w:val="00CD2037"/>
    <w:rsid w:val="00CD3DA2"/>
    <w:rsid w:val="00CD5117"/>
    <w:rsid w:val="00CD5462"/>
    <w:rsid w:val="00CD61A8"/>
    <w:rsid w:val="00CD74B4"/>
    <w:rsid w:val="00CE19A4"/>
    <w:rsid w:val="00CE1FAA"/>
    <w:rsid w:val="00CE267D"/>
    <w:rsid w:val="00CE2791"/>
    <w:rsid w:val="00CF0172"/>
    <w:rsid w:val="00CF1AAD"/>
    <w:rsid w:val="00CF3382"/>
    <w:rsid w:val="00CF36AB"/>
    <w:rsid w:val="00CF700A"/>
    <w:rsid w:val="00D019C9"/>
    <w:rsid w:val="00D01D9E"/>
    <w:rsid w:val="00D0229B"/>
    <w:rsid w:val="00D03607"/>
    <w:rsid w:val="00D04223"/>
    <w:rsid w:val="00D059BD"/>
    <w:rsid w:val="00D05F0D"/>
    <w:rsid w:val="00D06144"/>
    <w:rsid w:val="00D0696A"/>
    <w:rsid w:val="00D1010F"/>
    <w:rsid w:val="00D11BC8"/>
    <w:rsid w:val="00D16A1F"/>
    <w:rsid w:val="00D20EAE"/>
    <w:rsid w:val="00D2367D"/>
    <w:rsid w:val="00D23827"/>
    <w:rsid w:val="00D24330"/>
    <w:rsid w:val="00D24BE0"/>
    <w:rsid w:val="00D27355"/>
    <w:rsid w:val="00D30E7F"/>
    <w:rsid w:val="00D33453"/>
    <w:rsid w:val="00D3386E"/>
    <w:rsid w:val="00D3629F"/>
    <w:rsid w:val="00D36ACC"/>
    <w:rsid w:val="00D37A53"/>
    <w:rsid w:val="00D41F9C"/>
    <w:rsid w:val="00D42373"/>
    <w:rsid w:val="00D46939"/>
    <w:rsid w:val="00D522A8"/>
    <w:rsid w:val="00D543BF"/>
    <w:rsid w:val="00D54948"/>
    <w:rsid w:val="00D56623"/>
    <w:rsid w:val="00D57CD6"/>
    <w:rsid w:val="00D606CD"/>
    <w:rsid w:val="00D61160"/>
    <w:rsid w:val="00D61334"/>
    <w:rsid w:val="00D62E7A"/>
    <w:rsid w:val="00D6390C"/>
    <w:rsid w:val="00D64A2D"/>
    <w:rsid w:val="00D6503D"/>
    <w:rsid w:val="00D707D0"/>
    <w:rsid w:val="00D70AD0"/>
    <w:rsid w:val="00D71FB6"/>
    <w:rsid w:val="00D82F54"/>
    <w:rsid w:val="00D847D4"/>
    <w:rsid w:val="00D911E8"/>
    <w:rsid w:val="00D94F23"/>
    <w:rsid w:val="00D958E0"/>
    <w:rsid w:val="00D95984"/>
    <w:rsid w:val="00D975AE"/>
    <w:rsid w:val="00DA2285"/>
    <w:rsid w:val="00DA2EF7"/>
    <w:rsid w:val="00DA544C"/>
    <w:rsid w:val="00DA583E"/>
    <w:rsid w:val="00DB0048"/>
    <w:rsid w:val="00DB0A7A"/>
    <w:rsid w:val="00DB357F"/>
    <w:rsid w:val="00DB4317"/>
    <w:rsid w:val="00DB591B"/>
    <w:rsid w:val="00DC003B"/>
    <w:rsid w:val="00DC050D"/>
    <w:rsid w:val="00DC2BB1"/>
    <w:rsid w:val="00DC406A"/>
    <w:rsid w:val="00DC4373"/>
    <w:rsid w:val="00DC74BD"/>
    <w:rsid w:val="00DD1FCE"/>
    <w:rsid w:val="00DD7290"/>
    <w:rsid w:val="00DE1330"/>
    <w:rsid w:val="00DE1A8E"/>
    <w:rsid w:val="00DE3396"/>
    <w:rsid w:val="00DE5BFF"/>
    <w:rsid w:val="00DF0A03"/>
    <w:rsid w:val="00DF0C51"/>
    <w:rsid w:val="00DF31B1"/>
    <w:rsid w:val="00DF37FC"/>
    <w:rsid w:val="00DF3C93"/>
    <w:rsid w:val="00DF5F76"/>
    <w:rsid w:val="00E00EEA"/>
    <w:rsid w:val="00E024E8"/>
    <w:rsid w:val="00E05AFB"/>
    <w:rsid w:val="00E062F5"/>
    <w:rsid w:val="00E1174F"/>
    <w:rsid w:val="00E12FFC"/>
    <w:rsid w:val="00E13DAE"/>
    <w:rsid w:val="00E22534"/>
    <w:rsid w:val="00E22EAE"/>
    <w:rsid w:val="00E272E9"/>
    <w:rsid w:val="00E3356F"/>
    <w:rsid w:val="00E345E6"/>
    <w:rsid w:val="00E34A70"/>
    <w:rsid w:val="00E40AAC"/>
    <w:rsid w:val="00E42852"/>
    <w:rsid w:val="00E436BC"/>
    <w:rsid w:val="00E4383A"/>
    <w:rsid w:val="00E44165"/>
    <w:rsid w:val="00E442D3"/>
    <w:rsid w:val="00E44D24"/>
    <w:rsid w:val="00E46593"/>
    <w:rsid w:val="00E5019B"/>
    <w:rsid w:val="00E50CD7"/>
    <w:rsid w:val="00E52CAF"/>
    <w:rsid w:val="00E54A0D"/>
    <w:rsid w:val="00E54A6E"/>
    <w:rsid w:val="00E54EB2"/>
    <w:rsid w:val="00E55AC1"/>
    <w:rsid w:val="00E57D78"/>
    <w:rsid w:val="00E62005"/>
    <w:rsid w:val="00E62EF4"/>
    <w:rsid w:val="00E67447"/>
    <w:rsid w:val="00E67527"/>
    <w:rsid w:val="00E67AAE"/>
    <w:rsid w:val="00E7035B"/>
    <w:rsid w:val="00E71AA6"/>
    <w:rsid w:val="00E71CD8"/>
    <w:rsid w:val="00E752DD"/>
    <w:rsid w:val="00E76AAF"/>
    <w:rsid w:val="00E76BD0"/>
    <w:rsid w:val="00E7719D"/>
    <w:rsid w:val="00E82A82"/>
    <w:rsid w:val="00E83EE8"/>
    <w:rsid w:val="00E83FF6"/>
    <w:rsid w:val="00E84656"/>
    <w:rsid w:val="00E84811"/>
    <w:rsid w:val="00E858F1"/>
    <w:rsid w:val="00E90B64"/>
    <w:rsid w:val="00E92D5E"/>
    <w:rsid w:val="00E93EA0"/>
    <w:rsid w:val="00E941C4"/>
    <w:rsid w:val="00E96689"/>
    <w:rsid w:val="00EA02A9"/>
    <w:rsid w:val="00EA169B"/>
    <w:rsid w:val="00EA457D"/>
    <w:rsid w:val="00EA7E16"/>
    <w:rsid w:val="00EB092C"/>
    <w:rsid w:val="00EB1143"/>
    <w:rsid w:val="00EB2BE4"/>
    <w:rsid w:val="00EB36F4"/>
    <w:rsid w:val="00EB5685"/>
    <w:rsid w:val="00EB666C"/>
    <w:rsid w:val="00EB68EE"/>
    <w:rsid w:val="00EC2987"/>
    <w:rsid w:val="00EC42D9"/>
    <w:rsid w:val="00EC49BE"/>
    <w:rsid w:val="00EC6BBF"/>
    <w:rsid w:val="00EC720A"/>
    <w:rsid w:val="00ED1C93"/>
    <w:rsid w:val="00ED469D"/>
    <w:rsid w:val="00ED537D"/>
    <w:rsid w:val="00ED7695"/>
    <w:rsid w:val="00EE0350"/>
    <w:rsid w:val="00EE0655"/>
    <w:rsid w:val="00EF1663"/>
    <w:rsid w:val="00EF2ADC"/>
    <w:rsid w:val="00EF36BB"/>
    <w:rsid w:val="00EF4D90"/>
    <w:rsid w:val="00EF4F8A"/>
    <w:rsid w:val="00EF5C44"/>
    <w:rsid w:val="00EF5F0C"/>
    <w:rsid w:val="00EF6857"/>
    <w:rsid w:val="00F00BC5"/>
    <w:rsid w:val="00F01D40"/>
    <w:rsid w:val="00F02B89"/>
    <w:rsid w:val="00F05948"/>
    <w:rsid w:val="00F11BD1"/>
    <w:rsid w:val="00F12FB2"/>
    <w:rsid w:val="00F146EC"/>
    <w:rsid w:val="00F149CD"/>
    <w:rsid w:val="00F15474"/>
    <w:rsid w:val="00F20665"/>
    <w:rsid w:val="00F20A3E"/>
    <w:rsid w:val="00F20C4B"/>
    <w:rsid w:val="00F2119B"/>
    <w:rsid w:val="00F23F71"/>
    <w:rsid w:val="00F25898"/>
    <w:rsid w:val="00F369EE"/>
    <w:rsid w:val="00F401E3"/>
    <w:rsid w:val="00F437FE"/>
    <w:rsid w:val="00F4399E"/>
    <w:rsid w:val="00F444F1"/>
    <w:rsid w:val="00F44CDD"/>
    <w:rsid w:val="00F50F13"/>
    <w:rsid w:val="00F541DB"/>
    <w:rsid w:val="00F56F34"/>
    <w:rsid w:val="00F57B9C"/>
    <w:rsid w:val="00F665B8"/>
    <w:rsid w:val="00F6669F"/>
    <w:rsid w:val="00F67E1A"/>
    <w:rsid w:val="00F73399"/>
    <w:rsid w:val="00F7432E"/>
    <w:rsid w:val="00F7715F"/>
    <w:rsid w:val="00F7759A"/>
    <w:rsid w:val="00F77876"/>
    <w:rsid w:val="00F81FCC"/>
    <w:rsid w:val="00F82D66"/>
    <w:rsid w:val="00F836C7"/>
    <w:rsid w:val="00F8421D"/>
    <w:rsid w:val="00F94787"/>
    <w:rsid w:val="00F96888"/>
    <w:rsid w:val="00FA4A5B"/>
    <w:rsid w:val="00FB32E8"/>
    <w:rsid w:val="00FB45C5"/>
    <w:rsid w:val="00FB667A"/>
    <w:rsid w:val="00FB70FC"/>
    <w:rsid w:val="00FC1034"/>
    <w:rsid w:val="00FC104B"/>
    <w:rsid w:val="00FC54F5"/>
    <w:rsid w:val="00FD23ED"/>
    <w:rsid w:val="00FD3525"/>
    <w:rsid w:val="00FD3DCF"/>
    <w:rsid w:val="00FD428F"/>
    <w:rsid w:val="00FD4811"/>
    <w:rsid w:val="00FD6C9D"/>
    <w:rsid w:val="00FE3E2D"/>
    <w:rsid w:val="00FE529F"/>
    <w:rsid w:val="00FE75F4"/>
    <w:rsid w:val="00FE7BFB"/>
    <w:rsid w:val="00FF34FD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2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3275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3275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27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275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75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75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75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75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Ttulo1"/>
    <w:next w:val="Normal"/>
    <w:autoRedefine/>
    <w:uiPriority w:val="39"/>
    <w:qFormat/>
    <w:rsid w:val="005E4149"/>
  </w:style>
  <w:style w:type="paragraph" w:customStyle="1" w:styleId="Legenda1">
    <w:name w:val="Legenda1"/>
    <w:basedOn w:val="Normal"/>
    <w:next w:val="Normal"/>
    <w:rsid w:val="00393A79"/>
    <w:pPr>
      <w:suppressAutoHyphens/>
    </w:pPr>
    <w:rPr>
      <w:rFonts w:ascii="Arial" w:hAnsi="Arial"/>
      <w:bCs/>
      <w:sz w:val="16"/>
      <w:szCs w:val="20"/>
      <w:lang w:eastAsia="ar-SA"/>
    </w:rPr>
  </w:style>
  <w:style w:type="paragraph" w:styleId="Legenda">
    <w:name w:val="caption"/>
    <w:basedOn w:val="Normal"/>
    <w:next w:val="Normal"/>
    <w:unhideWhenUsed/>
    <w:qFormat/>
    <w:rsid w:val="003275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rsid w:val="00E442D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E442D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locked/>
    <w:rsid w:val="00E442D3"/>
    <w:rPr>
      <w:sz w:val="24"/>
      <w:szCs w:val="24"/>
      <w:lang w:val="pt-BR" w:eastAsia="pt-BR" w:bidi="ar-SA"/>
    </w:rPr>
  </w:style>
  <w:style w:type="paragraph" w:customStyle="1" w:styleId="SemEspaamento1">
    <w:name w:val="Sem Espaçamento1"/>
    <w:link w:val="NoSpacingChar"/>
    <w:rsid w:val="00E67447"/>
    <w:rPr>
      <w:rFonts w:ascii="Calibri" w:eastAsia="Calibri" w:hAnsi="Calibri"/>
    </w:rPr>
  </w:style>
  <w:style w:type="character" w:customStyle="1" w:styleId="NoSpacingChar">
    <w:name w:val="No Spacing Char"/>
    <w:basedOn w:val="Fontepargpadro"/>
    <w:link w:val="SemEspaamento1"/>
    <w:locked/>
    <w:rsid w:val="00E67447"/>
    <w:rPr>
      <w:rFonts w:ascii="Calibri" w:eastAsia="Calibri" w:hAnsi="Calibri"/>
      <w:sz w:val="22"/>
      <w:szCs w:val="22"/>
      <w:lang w:val="pt-BR" w:eastAsia="en-US" w:bidi="ar-SA"/>
    </w:rPr>
  </w:style>
  <w:style w:type="paragraph" w:styleId="Ttulo">
    <w:name w:val="Title"/>
    <w:basedOn w:val="Normal"/>
    <w:next w:val="Normal"/>
    <w:link w:val="TtuloChar"/>
    <w:qFormat/>
    <w:rsid w:val="003275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locked/>
    <w:rsid w:val="003275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3275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3275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rsid w:val="00E83FF6"/>
  </w:style>
  <w:style w:type="table" w:styleId="Tabelacomgrade">
    <w:name w:val="Table Grid"/>
    <w:basedOn w:val="Tabelanormal"/>
    <w:rsid w:val="0025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ontepargpadro"/>
    <w:rsid w:val="00262C79"/>
  </w:style>
  <w:style w:type="character" w:customStyle="1" w:styleId="Ttulo1Char">
    <w:name w:val="Título 1 Char"/>
    <w:basedOn w:val="Fontepargpadro"/>
    <w:link w:val="Ttulo1"/>
    <w:uiPriority w:val="9"/>
    <w:rsid w:val="0032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3275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3275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3275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3275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3275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3275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3275F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3275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3275F4"/>
    <w:rPr>
      <w:b/>
      <w:bCs/>
    </w:rPr>
  </w:style>
  <w:style w:type="character" w:styleId="nfase">
    <w:name w:val="Emphasis"/>
    <w:basedOn w:val="Fontepargpadro"/>
    <w:qFormat/>
    <w:rsid w:val="003275F4"/>
    <w:rPr>
      <w:i/>
      <w:iCs/>
    </w:rPr>
  </w:style>
  <w:style w:type="paragraph" w:styleId="SemEspaamento">
    <w:name w:val="No Spacing"/>
    <w:link w:val="SemEspaamentoChar"/>
    <w:qFormat/>
    <w:rsid w:val="003275F4"/>
    <w:pPr>
      <w:spacing w:after="0" w:line="240" w:lineRule="auto"/>
    </w:pPr>
  </w:style>
  <w:style w:type="paragraph" w:styleId="PargrafodaLista">
    <w:name w:val="List Paragraph"/>
    <w:basedOn w:val="Normal"/>
    <w:qFormat/>
    <w:rsid w:val="003275F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275F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275F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75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75F4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3275F4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3275F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3275F4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3275F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275F4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75F4"/>
    <w:pPr>
      <w:outlineLvl w:val="9"/>
    </w:pPr>
  </w:style>
  <w:style w:type="paragraph" w:styleId="Textodebalo">
    <w:name w:val="Balloon Text"/>
    <w:basedOn w:val="Normal"/>
    <w:link w:val="TextodebaloChar"/>
    <w:rsid w:val="00E5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0CD7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B357F"/>
  </w:style>
  <w:style w:type="character" w:customStyle="1" w:styleId="Fontepargpadro1">
    <w:name w:val="Fonte parág. padrão1"/>
    <w:rsid w:val="00DE5BFF"/>
  </w:style>
  <w:style w:type="character" w:styleId="Hyperlink">
    <w:name w:val="Hyperlink"/>
    <w:basedOn w:val="Fontepargpadro1"/>
    <w:uiPriority w:val="99"/>
    <w:rsid w:val="00DE5BFF"/>
    <w:rPr>
      <w:color w:val="0000FF"/>
      <w:u w:val="single"/>
    </w:rPr>
  </w:style>
  <w:style w:type="paragraph" w:styleId="Sumrio3">
    <w:name w:val="toc 3"/>
    <w:basedOn w:val="Normal"/>
    <w:next w:val="Normal"/>
    <w:uiPriority w:val="39"/>
    <w:qFormat/>
    <w:rsid w:val="00DE5BFF"/>
    <w:pPr>
      <w:suppressAutoHyphens/>
      <w:spacing w:after="0" w:line="240" w:lineRule="auto"/>
      <w:ind w:left="480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Sumrio2">
    <w:name w:val="toc 2"/>
    <w:basedOn w:val="Normal"/>
    <w:next w:val="Normal"/>
    <w:uiPriority w:val="39"/>
    <w:qFormat/>
    <w:rsid w:val="00DE5BFF"/>
    <w:pPr>
      <w:suppressAutoHyphens/>
      <w:spacing w:after="0" w:line="240" w:lineRule="auto"/>
      <w:ind w:left="240"/>
    </w:pPr>
    <w:rPr>
      <w:rFonts w:ascii="Arial" w:eastAsia="Times New Roman" w:hAnsi="Arial" w:cs="Times New Roman"/>
      <w:szCs w:val="24"/>
      <w:lang w:eastAsia="ar-SA"/>
    </w:rPr>
  </w:style>
  <w:style w:type="character" w:styleId="HiperlinkVisitado">
    <w:name w:val="FollowedHyperlink"/>
    <w:basedOn w:val="Fontepargpadro"/>
    <w:uiPriority w:val="99"/>
    <w:rsid w:val="00DE5BFF"/>
    <w:rPr>
      <w:color w:val="800080"/>
      <w:u w:val="single"/>
    </w:rPr>
  </w:style>
  <w:style w:type="paragraph" w:styleId="MapadoDocumento">
    <w:name w:val="Document Map"/>
    <w:basedOn w:val="Normal"/>
    <w:link w:val="MapadoDocumentoChar"/>
    <w:rsid w:val="00DE5BFF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ar-SA"/>
    </w:rPr>
  </w:style>
  <w:style w:type="character" w:customStyle="1" w:styleId="MapadoDocumentoChar">
    <w:name w:val="Mapa do Documento Char"/>
    <w:basedOn w:val="Fontepargpadro"/>
    <w:link w:val="MapadoDocumento"/>
    <w:rsid w:val="00DE5BFF"/>
    <w:rPr>
      <w:rFonts w:ascii="Tahoma" w:eastAsia="Times New Roman" w:hAnsi="Tahoma" w:cs="Tahoma"/>
      <w:sz w:val="20"/>
      <w:szCs w:val="20"/>
      <w:shd w:val="clear" w:color="auto" w:fill="000080"/>
      <w:lang w:val="pt-BR" w:eastAsia="ar-SA" w:bidi="ar-SA"/>
    </w:rPr>
  </w:style>
  <w:style w:type="paragraph" w:styleId="Sumrio4">
    <w:name w:val="toc 4"/>
    <w:basedOn w:val="Normal"/>
    <w:next w:val="Normal"/>
    <w:autoRedefine/>
    <w:uiPriority w:val="39"/>
    <w:rsid w:val="00DE5BFF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RodapChar">
    <w:name w:val="Rodapé Char"/>
    <w:basedOn w:val="Fontepargpadro"/>
    <w:link w:val="Rodap"/>
    <w:rsid w:val="00DE5BFF"/>
  </w:style>
  <w:style w:type="paragraph" w:styleId="Reviso">
    <w:name w:val="Revision"/>
    <w:hidden/>
    <w:uiPriority w:val="99"/>
    <w:semiHidden/>
    <w:rsid w:val="001D2EB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1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174B7"/>
  </w:style>
  <w:style w:type="character" w:customStyle="1" w:styleId="WW8Num1z0">
    <w:name w:val="WW8Num1z0"/>
    <w:rsid w:val="00500270"/>
    <w:rPr>
      <w:rFonts w:ascii="Symbol" w:hAnsi="Symbol" w:cs="Symbol"/>
      <w:sz w:val="18"/>
      <w:szCs w:val="18"/>
    </w:rPr>
  </w:style>
  <w:style w:type="character" w:customStyle="1" w:styleId="WW8Num1z1">
    <w:name w:val="WW8Num1z1"/>
    <w:rsid w:val="00500270"/>
    <w:rPr>
      <w:rFonts w:ascii="Courier New" w:hAnsi="Courier New" w:cs="Courier New"/>
    </w:rPr>
  </w:style>
  <w:style w:type="character" w:customStyle="1" w:styleId="WW8Num1z2">
    <w:name w:val="WW8Num1z2"/>
    <w:rsid w:val="00500270"/>
    <w:rPr>
      <w:rFonts w:ascii="Wingdings" w:hAnsi="Wingdings" w:cs="Wingdings"/>
    </w:rPr>
  </w:style>
  <w:style w:type="character" w:customStyle="1" w:styleId="WW8Num2z0">
    <w:name w:val="WW8Num2z0"/>
    <w:rsid w:val="00500270"/>
    <w:rPr>
      <w:rFonts w:ascii="Symbol" w:hAnsi="Symbol" w:cs="Symbol"/>
    </w:rPr>
  </w:style>
  <w:style w:type="character" w:customStyle="1" w:styleId="WW8Num2z1">
    <w:name w:val="WW8Num2z1"/>
    <w:rsid w:val="00500270"/>
    <w:rPr>
      <w:rFonts w:ascii="Courier New" w:hAnsi="Courier New" w:cs="Courier New"/>
    </w:rPr>
  </w:style>
  <w:style w:type="character" w:customStyle="1" w:styleId="WW8Num2z2">
    <w:name w:val="WW8Num2z2"/>
    <w:rsid w:val="00500270"/>
    <w:rPr>
      <w:rFonts w:ascii="Wingdings" w:hAnsi="Wingdings" w:cs="Wingdings"/>
    </w:rPr>
  </w:style>
  <w:style w:type="character" w:customStyle="1" w:styleId="WW8Num3z0">
    <w:name w:val="WW8Num3z0"/>
    <w:rsid w:val="00500270"/>
    <w:rPr>
      <w:sz w:val="28"/>
      <w:szCs w:val="28"/>
    </w:rPr>
  </w:style>
  <w:style w:type="character" w:customStyle="1" w:styleId="WW8Num3z1">
    <w:name w:val="WW8Num3z1"/>
    <w:rsid w:val="00500270"/>
    <w:rPr>
      <w:rFonts w:ascii="Symbol" w:hAnsi="Symbol" w:cs="Symbol"/>
    </w:rPr>
  </w:style>
  <w:style w:type="character" w:customStyle="1" w:styleId="WW8Num3z2">
    <w:name w:val="WW8Num3z2"/>
    <w:rsid w:val="00500270"/>
  </w:style>
  <w:style w:type="character" w:customStyle="1" w:styleId="WW8Num3z3">
    <w:name w:val="WW8Num3z3"/>
    <w:rsid w:val="00500270"/>
  </w:style>
  <w:style w:type="character" w:customStyle="1" w:styleId="WW8Num3z4">
    <w:name w:val="WW8Num3z4"/>
    <w:rsid w:val="00500270"/>
  </w:style>
  <w:style w:type="character" w:customStyle="1" w:styleId="WW8Num3z5">
    <w:name w:val="WW8Num3z5"/>
    <w:rsid w:val="00500270"/>
  </w:style>
  <w:style w:type="character" w:customStyle="1" w:styleId="WW8Num3z6">
    <w:name w:val="WW8Num3z6"/>
    <w:rsid w:val="00500270"/>
  </w:style>
  <w:style w:type="character" w:customStyle="1" w:styleId="WW8Num3z7">
    <w:name w:val="WW8Num3z7"/>
    <w:rsid w:val="00500270"/>
  </w:style>
  <w:style w:type="character" w:customStyle="1" w:styleId="WW8Num3z8">
    <w:name w:val="WW8Num3z8"/>
    <w:rsid w:val="00500270"/>
  </w:style>
  <w:style w:type="character" w:customStyle="1" w:styleId="WW8Num4z0">
    <w:name w:val="WW8Num4z0"/>
    <w:rsid w:val="00500270"/>
    <w:rPr>
      <w:rFonts w:ascii="Symbol" w:hAnsi="Symbol" w:cs="Symbol"/>
    </w:rPr>
  </w:style>
  <w:style w:type="character" w:customStyle="1" w:styleId="WW8Num4z1">
    <w:name w:val="WW8Num4z1"/>
    <w:rsid w:val="00500270"/>
    <w:rPr>
      <w:rFonts w:ascii="Courier New" w:hAnsi="Courier New" w:cs="Courier New"/>
    </w:rPr>
  </w:style>
  <w:style w:type="character" w:customStyle="1" w:styleId="WW8Num4z2">
    <w:name w:val="WW8Num4z2"/>
    <w:rsid w:val="00500270"/>
    <w:rPr>
      <w:rFonts w:ascii="Wingdings" w:hAnsi="Wingdings" w:cs="Wingdings"/>
    </w:rPr>
  </w:style>
  <w:style w:type="character" w:customStyle="1" w:styleId="WW8Num5z0">
    <w:name w:val="WW8Num5z0"/>
    <w:rsid w:val="00500270"/>
    <w:rPr>
      <w:rFonts w:ascii="Symbol" w:hAnsi="Symbol" w:cs="Symbol"/>
    </w:rPr>
  </w:style>
  <w:style w:type="character" w:customStyle="1" w:styleId="WW8Num5z1">
    <w:name w:val="WW8Num5z1"/>
    <w:rsid w:val="00500270"/>
    <w:rPr>
      <w:rFonts w:ascii="Courier New" w:hAnsi="Courier New" w:cs="Courier New"/>
    </w:rPr>
  </w:style>
  <w:style w:type="character" w:customStyle="1" w:styleId="WW8Num5z2">
    <w:name w:val="WW8Num5z2"/>
    <w:rsid w:val="00500270"/>
    <w:rPr>
      <w:rFonts w:ascii="Wingdings" w:hAnsi="Wingdings" w:cs="Wingdings"/>
    </w:rPr>
  </w:style>
  <w:style w:type="character" w:customStyle="1" w:styleId="WW8Num6z0">
    <w:name w:val="WW8Num6z0"/>
    <w:rsid w:val="00500270"/>
    <w:rPr>
      <w:rFonts w:ascii="Symbol" w:hAnsi="Symbol" w:cs="Symbol"/>
      <w:sz w:val="18"/>
      <w:szCs w:val="18"/>
    </w:rPr>
  </w:style>
  <w:style w:type="character" w:customStyle="1" w:styleId="WW8Num6z1">
    <w:name w:val="WW8Num6z1"/>
    <w:rsid w:val="00500270"/>
    <w:rPr>
      <w:rFonts w:ascii="Courier New" w:hAnsi="Courier New" w:cs="Courier New"/>
      <w:sz w:val="18"/>
      <w:szCs w:val="18"/>
    </w:rPr>
  </w:style>
  <w:style w:type="character" w:customStyle="1" w:styleId="WW8Num6z2">
    <w:name w:val="WW8Num6z2"/>
    <w:rsid w:val="00500270"/>
    <w:rPr>
      <w:rFonts w:ascii="Wingdings" w:hAnsi="Wingdings" w:cs="Wingdings"/>
    </w:rPr>
  </w:style>
  <w:style w:type="character" w:customStyle="1" w:styleId="WW8Num7z0">
    <w:name w:val="WW8Num7z0"/>
    <w:rsid w:val="00500270"/>
    <w:rPr>
      <w:rFonts w:ascii="Symbol" w:hAnsi="Symbol" w:cs="Symbol"/>
    </w:rPr>
  </w:style>
  <w:style w:type="character" w:customStyle="1" w:styleId="WW8Num7z1">
    <w:name w:val="WW8Num7z1"/>
    <w:rsid w:val="00500270"/>
    <w:rPr>
      <w:rFonts w:ascii="Courier New" w:hAnsi="Courier New" w:cs="Courier New"/>
    </w:rPr>
  </w:style>
  <w:style w:type="character" w:customStyle="1" w:styleId="WW8Num7z2">
    <w:name w:val="WW8Num7z2"/>
    <w:rsid w:val="00500270"/>
    <w:rPr>
      <w:rFonts w:ascii="Wingdings" w:hAnsi="Wingdings" w:cs="Wingdings"/>
    </w:rPr>
  </w:style>
  <w:style w:type="character" w:customStyle="1" w:styleId="WW8Num8z0">
    <w:name w:val="WW8Num8z0"/>
    <w:rsid w:val="00500270"/>
    <w:rPr>
      <w:rFonts w:ascii="Symbol" w:hAnsi="Symbol" w:cs="Symbol"/>
    </w:rPr>
  </w:style>
  <w:style w:type="character" w:customStyle="1" w:styleId="WW8Num8z1">
    <w:name w:val="WW8Num8z1"/>
    <w:rsid w:val="00500270"/>
    <w:rPr>
      <w:rFonts w:ascii="Courier New" w:hAnsi="Courier New" w:cs="Courier New"/>
    </w:rPr>
  </w:style>
  <w:style w:type="character" w:customStyle="1" w:styleId="WW8Num8z2">
    <w:name w:val="WW8Num8z2"/>
    <w:rsid w:val="00500270"/>
    <w:rPr>
      <w:rFonts w:ascii="Wingdings" w:hAnsi="Wingdings" w:cs="Wingdings"/>
    </w:rPr>
  </w:style>
  <w:style w:type="character" w:customStyle="1" w:styleId="WW8Num9z0">
    <w:name w:val="WW8Num9z0"/>
    <w:rsid w:val="00500270"/>
    <w:rPr>
      <w:rFonts w:ascii="Symbol" w:hAnsi="Symbol" w:cs="Symbol"/>
    </w:rPr>
  </w:style>
  <w:style w:type="character" w:customStyle="1" w:styleId="WW8Num9z1">
    <w:name w:val="WW8Num9z1"/>
    <w:rsid w:val="00500270"/>
    <w:rPr>
      <w:rFonts w:ascii="Courier New" w:hAnsi="Courier New" w:cs="Courier New"/>
    </w:rPr>
  </w:style>
  <w:style w:type="character" w:customStyle="1" w:styleId="WW8Num9z2">
    <w:name w:val="WW8Num9z2"/>
    <w:rsid w:val="00500270"/>
    <w:rPr>
      <w:rFonts w:ascii="Wingdings" w:hAnsi="Wingdings" w:cs="Wingdings"/>
    </w:rPr>
  </w:style>
  <w:style w:type="character" w:customStyle="1" w:styleId="WW8Num10z0">
    <w:name w:val="WW8Num10z0"/>
    <w:rsid w:val="00500270"/>
    <w:rPr>
      <w:rFonts w:ascii="Symbol" w:hAnsi="Symbol" w:cs="Symbol"/>
      <w:sz w:val="18"/>
      <w:szCs w:val="18"/>
    </w:rPr>
  </w:style>
  <w:style w:type="character" w:customStyle="1" w:styleId="WW8Num10z1">
    <w:name w:val="WW8Num10z1"/>
    <w:rsid w:val="00500270"/>
    <w:rPr>
      <w:rFonts w:ascii="Courier New" w:hAnsi="Courier New" w:cs="Courier New"/>
    </w:rPr>
  </w:style>
  <w:style w:type="character" w:customStyle="1" w:styleId="WW8Num10z2">
    <w:name w:val="WW8Num10z2"/>
    <w:rsid w:val="00500270"/>
    <w:rPr>
      <w:rFonts w:ascii="Wingdings" w:hAnsi="Wingdings" w:cs="Wingdings"/>
    </w:rPr>
  </w:style>
  <w:style w:type="character" w:customStyle="1" w:styleId="WW8Num11z0">
    <w:name w:val="WW8Num11z0"/>
    <w:rsid w:val="00500270"/>
    <w:rPr>
      <w:rFonts w:ascii="Symbol" w:hAnsi="Symbol" w:cs="Symbol"/>
    </w:rPr>
  </w:style>
  <w:style w:type="character" w:customStyle="1" w:styleId="WW8Num11z1">
    <w:name w:val="WW8Num11z1"/>
    <w:rsid w:val="00500270"/>
    <w:rPr>
      <w:rFonts w:ascii="Courier New" w:hAnsi="Courier New" w:cs="Courier New"/>
    </w:rPr>
  </w:style>
  <w:style w:type="character" w:customStyle="1" w:styleId="WW8Num11z2">
    <w:name w:val="WW8Num11z2"/>
    <w:rsid w:val="00500270"/>
    <w:rPr>
      <w:rFonts w:ascii="Wingdings" w:hAnsi="Wingdings" w:cs="Wingdings"/>
    </w:rPr>
  </w:style>
  <w:style w:type="character" w:customStyle="1" w:styleId="WW8Num12z0">
    <w:name w:val="WW8Num12z0"/>
    <w:rsid w:val="00500270"/>
    <w:rPr>
      <w:rFonts w:ascii="Symbol" w:hAnsi="Symbol" w:cs="Symbol"/>
    </w:rPr>
  </w:style>
  <w:style w:type="character" w:customStyle="1" w:styleId="WW8Num12z1">
    <w:name w:val="WW8Num12z1"/>
    <w:rsid w:val="00500270"/>
    <w:rPr>
      <w:rFonts w:ascii="Courier New" w:hAnsi="Courier New" w:cs="Courier New"/>
    </w:rPr>
  </w:style>
  <w:style w:type="character" w:customStyle="1" w:styleId="WW8Num12z2">
    <w:name w:val="WW8Num12z2"/>
    <w:rsid w:val="00500270"/>
    <w:rPr>
      <w:rFonts w:ascii="Wingdings" w:hAnsi="Wingdings" w:cs="Wingdings"/>
    </w:rPr>
  </w:style>
  <w:style w:type="character" w:customStyle="1" w:styleId="WW8Num13z0">
    <w:name w:val="WW8Num13z0"/>
    <w:rsid w:val="00500270"/>
    <w:rPr>
      <w:rFonts w:ascii="Symbol" w:hAnsi="Symbol" w:cs="Symbol"/>
    </w:rPr>
  </w:style>
  <w:style w:type="character" w:customStyle="1" w:styleId="WW8Num13z1">
    <w:name w:val="WW8Num13z1"/>
    <w:rsid w:val="00500270"/>
    <w:rPr>
      <w:rFonts w:ascii="Courier New" w:hAnsi="Courier New" w:cs="Courier New"/>
    </w:rPr>
  </w:style>
  <w:style w:type="character" w:customStyle="1" w:styleId="WW8Num13z2">
    <w:name w:val="WW8Num13z2"/>
    <w:rsid w:val="00500270"/>
    <w:rPr>
      <w:rFonts w:ascii="Wingdings" w:hAnsi="Wingdings" w:cs="Wingdings"/>
    </w:rPr>
  </w:style>
  <w:style w:type="character" w:customStyle="1" w:styleId="WW8Num14z0">
    <w:name w:val="WW8Num14z0"/>
    <w:rsid w:val="00500270"/>
    <w:rPr>
      <w:rFonts w:ascii="Symbol" w:hAnsi="Symbol" w:cs="Symbol"/>
    </w:rPr>
  </w:style>
  <w:style w:type="character" w:customStyle="1" w:styleId="WW8Num14z1">
    <w:name w:val="WW8Num14z1"/>
    <w:rsid w:val="00500270"/>
    <w:rPr>
      <w:rFonts w:ascii="Courier New" w:hAnsi="Courier New" w:cs="Courier New"/>
    </w:rPr>
  </w:style>
  <w:style w:type="character" w:customStyle="1" w:styleId="WW8Num14z2">
    <w:name w:val="WW8Num14z2"/>
    <w:rsid w:val="00500270"/>
    <w:rPr>
      <w:rFonts w:ascii="Wingdings" w:hAnsi="Wingdings" w:cs="Wingdings"/>
    </w:rPr>
  </w:style>
  <w:style w:type="character" w:customStyle="1" w:styleId="WW8Num15z0">
    <w:name w:val="WW8Num15z0"/>
    <w:rsid w:val="00500270"/>
    <w:rPr>
      <w:rFonts w:ascii="Symbol" w:hAnsi="Symbol" w:cs="Symbol"/>
    </w:rPr>
  </w:style>
  <w:style w:type="character" w:customStyle="1" w:styleId="WW8Num15z1">
    <w:name w:val="WW8Num15z1"/>
    <w:rsid w:val="00500270"/>
    <w:rPr>
      <w:rFonts w:ascii="Courier New" w:hAnsi="Courier New" w:cs="Courier New"/>
    </w:rPr>
  </w:style>
  <w:style w:type="character" w:customStyle="1" w:styleId="WW8Num15z2">
    <w:name w:val="WW8Num15z2"/>
    <w:rsid w:val="00500270"/>
    <w:rPr>
      <w:rFonts w:ascii="Wingdings" w:hAnsi="Wingdings" w:cs="Wingdings"/>
    </w:rPr>
  </w:style>
  <w:style w:type="character" w:customStyle="1" w:styleId="WW8Num16z0">
    <w:name w:val="WW8Num16z0"/>
    <w:rsid w:val="00500270"/>
    <w:rPr>
      <w:rFonts w:ascii="Symbol" w:hAnsi="Symbol" w:cs="Symbol"/>
      <w:sz w:val="18"/>
      <w:szCs w:val="18"/>
    </w:rPr>
  </w:style>
  <w:style w:type="character" w:customStyle="1" w:styleId="WW8Num16z1">
    <w:name w:val="WW8Num16z1"/>
    <w:rsid w:val="00500270"/>
    <w:rPr>
      <w:rFonts w:ascii="Courier New" w:hAnsi="Courier New" w:cs="Courier New"/>
    </w:rPr>
  </w:style>
  <w:style w:type="character" w:customStyle="1" w:styleId="WW8Num16z2">
    <w:name w:val="WW8Num16z2"/>
    <w:rsid w:val="00500270"/>
    <w:rPr>
      <w:rFonts w:ascii="Wingdings" w:hAnsi="Wingdings" w:cs="Wingdings"/>
    </w:rPr>
  </w:style>
  <w:style w:type="character" w:customStyle="1" w:styleId="WW8Num17z0">
    <w:name w:val="WW8Num17z0"/>
    <w:rsid w:val="00500270"/>
    <w:rPr>
      <w:rFonts w:ascii="Symbol" w:hAnsi="Symbol" w:cs="Symbol"/>
      <w:sz w:val="18"/>
      <w:szCs w:val="18"/>
    </w:rPr>
  </w:style>
  <w:style w:type="character" w:customStyle="1" w:styleId="WW8Num17z1">
    <w:name w:val="WW8Num17z1"/>
    <w:rsid w:val="00500270"/>
    <w:rPr>
      <w:rFonts w:ascii="Courier New" w:hAnsi="Courier New" w:cs="Courier New"/>
    </w:rPr>
  </w:style>
  <w:style w:type="character" w:customStyle="1" w:styleId="WW8Num17z2">
    <w:name w:val="WW8Num17z2"/>
    <w:rsid w:val="00500270"/>
    <w:rPr>
      <w:rFonts w:ascii="Wingdings" w:hAnsi="Wingdings" w:cs="Wingdings"/>
    </w:rPr>
  </w:style>
  <w:style w:type="character" w:customStyle="1" w:styleId="WW8Num18z0">
    <w:name w:val="WW8Num18z0"/>
    <w:rsid w:val="00500270"/>
    <w:rPr>
      <w:rFonts w:ascii="Symbol" w:hAnsi="Symbol" w:cs="Symbol"/>
    </w:rPr>
  </w:style>
  <w:style w:type="character" w:customStyle="1" w:styleId="WW8Num18z1">
    <w:name w:val="WW8Num18z1"/>
    <w:rsid w:val="00500270"/>
    <w:rPr>
      <w:rFonts w:ascii="Courier New" w:hAnsi="Courier New" w:cs="Courier New"/>
    </w:rPr>
  </w:style>
  <w:style w:type="character" w:customStyle="1" w:styleId="WW8Num18z2">
    <w:name w:val="WW8Num18z2"/>
    <w:rsid w:val="00500270"/>
    <w:rPr>
      <w:rFonts w:ascii="Wingdings" w:hAnsi="Wingdings" w:cs="Wingdings"/>
    </w:rPr>
  </w:style>
  <w:style w:type="character" w:customStyle="1" w:styleId="WW8Num19z0">
    <w:name w:val="WW8Num19z0"/>
    <w:rsid w:val="00500270"/>
  </w:style>
  <w:style w:type="character" w:customStyle="1" w:styleId="WW8Num19z1">
    <w:name w:val="WW8Num19z1"/>
    <w:rsid w:val="00500270"/>
    <w:rPr>
      <w:rFonts w:ascii="Symbol" w:hAnsi="Symbol" w:cs="Symbol"/>
    </w:rPr>
  </w:style>
  <w:style w:type="character" w:customStyle="1" w:styleId="WW8Num19z2">
    <w:name w:val="WW8Num19z2"/>
    <w:rsid w:val="00500270"/>
  </w:style>
  <w:style w:type="character" w:customStyle="1" w:styleId="WW8Num19z3">
    <w:name w:val="WW8Num19z3"/>
    <w:rsid w:val="00500270"/>
  </w:style>
  <w:style w:type="character" w:customStyle="1" w:styleId="WW8Num19z4">
    <w:name w:val="WW8Num19z4"/>
    <w:rsid w:val="00500270"/>
  </w:style>
  <w:style w:type="character" w:customStyle="1" w:styleId="WW8Num19z5">
    <w:name w:val="WW8Num19z5"/>
    <w:rsid w:val="00500270"/>
  </w:style>
  <w:style w:type="character" w:customStyle="1" w:styleId="WW8Num19z6">
    <w:name w:val="WW8Num19z6"/>
    <w:rsid w:val="00500270"/>
  </w:style>
  <w:style w:type="character" w:customStyle="1" w:styleId="WW8Num19z7">
    <w:name w:val="WW8Num19z7"/>
    <w:rsid w:val="00500270"/>
  </w:style>
  <w:style w:type="character" w:customStyle="1" w:styleId="WW8Num19z8">
    <w:name w:val="WW8Num19z8"/>
    <w:rsid w:val="00500270"/>
  </w:style>
  <w:style w:type="character" w:customStyle="1" w:styleId="WW8Num20z0">
    <w:name w:val="WW8Num20z0"/>
    <w:rsid w:val="00500270"/>
    <w:rPr>
      <w:rFonts w:ascii="Symbol" w:hAnsi="Symbol" w:cs="Symbol"/>
    </w:rPr>
  </w:style>
  <w:style w:type="character" w:customStyle="1" w:styleId="WW8Num20z1">
    <w:name w:val="WW8Num20z1"/>
    <w:rsid w:val="00500270"/>
    <w:rPr>
      <w:rFonts w:ascii="Courier New" w:hAnsi="Courier New" w:cs="Courier New"/>
    </w:rPr>
  </w:style>
  <w:style w:type="character" w:customStyle="1" w:styleId="WW8Num20z2">
    <w:name w:val="WW8Num20z2"/>
    <w:rsid w:val="00500270"/>
    <w:rPr>
      <w:rFonts w:ascii="Wingdings" w:hAnsi="Wingdings" w:cs="Wingdings"/>
    </w:rPr>
  </w:style>
  <w:style w:type="character" w:customStyle="1" w:styleId="WW8Num21z0">
    <w:name w:val="WW8Num21z0"/>
    <w:rsid w:val="00500270"/>
    <w:rPr>
      <w:rFonts w:ascii="Symbol" w:hAnsi="Symbol" w:cs="Symbol"/>
    </w:rPr>
  </w:style>
  <w:style w:type="character" w:customStyle="1" w:styleId="WW8Num21z1">
    <w:name w:val="WW8Num21z1"/>
    <w:rsid w:val="00500270"/>
    <w:rPr>
      <w:rFonts w:ascii="Courier New" w:hAnsi="Courier New" w:cs="Courier New"/>
    </w:rPr>
  </w:style>
  <w:style w:type="character" w:customStyle="1" w:styleId="WW8Num21z2">
    <w:name w:val="WW8Num21z2"/>
    <w:rsid w:val="00500270"/>
    <w:rPr>
      <w:rFonts w:ascii="Wingdings" w:hAnsi="Wingdings" w:cs="Wingdings"/>
    </w:rPr>
  </w:style>
  <w:style w:type="character" w:styleId="TextodoEspaoReservado">
    <w:name w:val="Placeholder Text"/>
    <w:rsid w:val="00500270"/>
    <w:rPr>
      <w:color w:val="808080"/>
    </w:rPr>
  </w:style>
  <w:style w:type="character" w:customStyle="1" w:styleId="Marcas">
    <w:name w:val="Marcas"/>
    <w:rsid w:val="00500270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rsid w:val="00500270"/>
    <w:pPr>
      <w:keepNext/>
      <w:suppressAutoHyphens/>
      <w:spacing w:before="240" w:after="120"/>
    </w:pPr>
    <w:rPr>
      <w:rFonts w:ascii="Liberation Sans" w:eastAsia="Microsoft YaHei" w:hAnsi="Liberation Sans" w:cs="Mangal"/>
      <w:sz w:val="28"/>
      <w:szCs w:val="28"/>
      <w:lang w:eastAsia="zh-CN"/>
    </w:rPr>
  </w:style>
  <w:style w:type="paragraph" w:styleId="Corpodetexto">
    <w:name w:val="Body Text"/>
    <w:basedOn w:val="Normal"/>
    <w:link w:val="CorpodetextoChar"/>
    <w:rsid w:val="00500270"/>
    <w:pPr>
      <w:suppressAutoHyphens/>
      <w:spacing w:after="140" w:line="288" w:lineRule="auto"/>
    </w:pPr>
    <w:rPr>
      <w:rFonts w:ascii="Calibri" w:eastAsia="Times New Roman" w:hAnsi="Calibri" w:cs="Times New Roman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500270"/>
    <w:rPr>
      <w:rFonts w:ascii="Calibri" w:eastAsia="Times New Roman" w:hAnsi="Calibri" w:cs="Times New Roman"/>
      <w:lang w:eastAsia="zh-CN"/>
    </w:rPr>
  </w:style>
  <w:style w:type="paragraph" w:styleId="Lista">
    <w:name w:val="List"/>
    <w:basedOn w:val="Corpodetexto"/>
    <w:rsid w:val="00500270"/>
    <w:rPr>
      <w:rFonts w:cs="Mangal"/>
    </w:rPr>
  </w:style>
  <w:style w:type="paragraph" w:customStyle="1" w:styleId="ndice">
    <w:name w:val="Índice"/>
    <w:basedOn w:val="Normal"/>
    <w:rsid w:val="00500270"/>
    <w:pPr>
      <w:suppressLineNumbers/>
      <w:suppressAutoHyphens/>
    </w:pPr>
    <w:rPr>
      <w:rFonts w:ascii="Calibri" w:eastAsia="Times New Roman" w:hAnsi="Calibri" w:cs="Mangal"/>
      <w:lang w:eastAsia="zh-CN"/>
    </w:rPr>
  </w:style>
  <w:style w:type="paragraph" w:customStyle="1" w:styleId="Standard">
    <w:name w:val="Standard"/>
    <w:rsid w:val="00500270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500270"/>
    <w:rPr>
      <w:rFonts w:ascii="Courier New" w:eastAsia="Courier New" w:hAnsi="Courier New" w:cs="Courier New"/>
      <w:sz w:val="20"/>
      <w:szCs w:val="20"/>
    </w:rPr>
  </w:style>
  <w:style w:type="paragraph" w:customStyle="1" w:styleId="western">
    <w:name w:val="western"/>
    <w:basedOn w:val="Normal"/>
    <w:rsid w:val="00500270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500270"/>
    <w:pPr>
      <w:suppressLineNumbers/>
      <w:suppressAutoHyphens/>
    </w:pPr>
    <w:rPr>
      <w:rFonts w:ascii="Calibri" w:eastAsia="Times New Roman" w:hAnsi="Calibri" w:cs="Times New Roman"/>
      <w:lang w:eastAsia="zh-CN"/>
    </w:rPr>
  </w:style>
  <w:style w:type="paragraph" w:customStyle="1" w:styleId="Ttulodetabela">
    <w:name w:val="Título de tabela"/>
    <w:basedOn w:val="Contedodatabela"/>
    <w:rsid w:val="00500270"/>
    <w:pPr>
      <w:jc w:val="center"/>
    </w:pPr>
    <w:rPr>
      <w:b/>
      <w:bCs/>
    </w:rPr>
  </w:style>
  <w:style w:type="paragraph" w:customStyle="1" w:styleId="Citaes">
    <w:name w:val="Citações"/>
    <w:basedOn w:val="Normal"/>
    <w:rsid w:val="00500270"/>
    <w:pPr>
      <w:suppressAutoHyphens/>
      <w:spacing w:after="283"/>
      <w:ind w:left="567" w:right="567"/>
    </w:pPr>
    <w:rPr>
      <w:rFonts w:ascii="Calibri" w:eastAsia="Times New Roman" w:hAnsi="Calibri" w:cs="Times New Roman"/>
      <w:lang w:eastAsia="zh-CN"/>
    </w:rPr>
  </w:style>
  <w:style w:type="paragraph" w:customStyle="1" w:styleId="Default">
    <w:name w:val="Default"/>
    <w:rsid w:val="009B3F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lssica2">
    <w:name w:val="Table Classic 2"/>
    <w:basedOn w:val="Tabelanormal"/>
    <w:rsid w:val="00843F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843F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843F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843F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843F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rsid w:val="00843F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adeMdia1">
    <w:name w:val="Medium Grid 1"/>
    <w:basedOn w:val="Tabelanormal"/>
    <w:uiPriority w:val="67"/>
    <w:rsid w:val="00843F6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2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3275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3275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27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275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75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75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75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75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Ttulo1"/>
    <w:next w:val="Normal"/>
    <w:autoRedefine/>
    <w:uiPriority w:val="39"/>
    <w:qFormat/>
    <w:rsid w:val="005E4149"/>
  </w:style>
  <w:style w:type="paragraph" w:customStyle="1" w:styleId="Legenda1">
    <w:name w:val="Legenda1"/>
    <w:basedOn w:val="Normal"/>
    <w:next w:val="Normal"/>
    <w:rsid w:val="00393A79"/>
    <w:pPr>
      <w:suppressAutoHyphens/>
    </w:pPr>
    <w:rPr>
      <w:rFonts w:ascii="Arial" w:hAnsi="Arial"/>
      <w:bCs/>
      <w:sz w:val="16"/>
      <w:szCs w:val="20"/>
      <w:lang w:eastAsia="ar-SA"/>
    </w:rPr>
  </w:style>
  <w:style w:type="paragraph" w:styleId="Legenda">
    <w:name w:val="caption"/>
    <w:basedOn w:val="Normal"/>
    <w:next w:val="Normal"/>
    <w:unhideWhenUsed/>
    <w:qFormat/>
    <w:rsid w:val="003275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rsid w:val="00E442D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E442D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locked/>
    <w:rsid w:val="00E442D3"/>
    <w:rPr>
      <w:sz w:val="24"/>
      <w:szCs w:val="24"/>
      <w:lang w:val="pt-BR" w:eastAsia="pt-BR" w:bidi="ar-SA"/>
    </w:rPr>
  </w:style>
  <w:style w:type="paragraph" w:customStyle="1" w:styleId="SemEspaamento1">
    <w:name w:val="Sem Espaçamento1"/>
    <w:link w:val="NoSpacingChar"/>
    <w:rsid w:val="00E67447"/>
    <w:rPr>
      <w:rFonts w:ascii="Calibri" w:eastAsia="Calibri" w:hAnsi="Calibri"/>
    </w:rPr>
  </w:style>
  <w:style w:type="character" w:customStyle="1" w:styleId="NoSpacingChar">
    <w:name w:val="No Spacing Char"/>
    <w:basedOn w:val="Fontepargpadro"/>
    <w:link w:val="SemEspaamento1"/>
    <w:locked/>
    <w:rsid w:val="00E67447"/>
    <w:rPr>
      <w:rFonts w:ascii="Calibri" w:eastAsia="Calibri" w:hAnsi="Calibri"/>
      <w:sz w:val="22"/>
      <w:szCs w:val="22"/>
      <w:lang w:val="pt-BR" w:eastAsia="en-US" w:bidi="ar-SA"/>
    </w:rPr>
  </w:style>
  <w:style w:type="paragraph" w:styleId="Ttulo">
    <w:name w:val="Title"/>
    <w:basedOn w:val="Normal"/>
    <w:next w:val="Normal"/>
    <w:link w:val="TtuloChar"/>
    <w:qFormat/>
    <w:rsid w:val="003275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locked/>
    <w:rsid w:val="003275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3275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3275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rsid w:val="00E83FF6"/>
  </w:style>
  <w:style w:type="table" w:styleId="Tabelacomgrade">
    <w:name w:val="Table Grid"/>
    <w:basedOn w:val="Tabelanormal"/>
    <w:rsid w:val="0025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ontepargpadro"/>
    <w:rsid w:val="00262C79"/>
  </w:style>
  <w:style w:type="character" w:customStyle="1" w:styleId="Ttulo1Char">
    <w:name w:val="Título 1 Char"/>
    <w:basedOn w:val="Fontepargpadro"/>
    <w:link w:val="Ttulo1"/>
    <w:uiPriority w:val="9"/>
    <w:rsid w:val="0032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3275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3275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3275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3275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3275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3275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3275F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3275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3275F4"/>
    <w:rPr>
      <w:b/>
      <w:bCs/>
    </w:rPr>
  </w:style>
  <w:style w:type="character" w:styleId="nfase">
    <w:name w:val="Emphasis"/>
    <w:basedOn w:val="Fontepargpadro"/>
    <w:qFormat/>
    <w:rsid w:val="003275F4"/>
    <w:rPr>
      <w:i/>
      <w:iCs/>
    </w:rPr>
  </w:style>
  <w:style w:type="paragraph" w:styleId="SemEspaamento">
    <w:name w:val="No Spacing"/>
    <w:link w:val="SemEspaamentoChar"/>
    <w:qFormat/>
    <w:rsid w:val="003275F4"/>
    <w:pPr>
      <w:spacing w:after="0" w:line="240" w:lineRule="auto"/>
    </w:pPr>
  </w:style>
  <w:style w:type="paragraph" w:styleId="PargrafodaLista">
    <w:name w:val="List Paragraph"/>
    <w:basedOn w:val="Normal"/>
    <w:qFormat/>
    <w:rsid w:val="003275F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275F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275F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75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75F4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3275F4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3275F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3275F4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3275F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275F4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75F4"/>
    <w:pPr>
      <w:outlineLvl w:val="9"/>
    </w:pPr>
  </w:style>
  <w:style w:type="paragraph" w:styleId="Textodebalo">
    <w:name w:val="Balloon Text"/>
    <w:basedOn w:val="Normal"/>
    <w:link w:val="TextodebaloChar"/>
    <w:rsid w:val="00E5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0CD7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B357F"/>
  </w:style>
  <w:style w:type="character" w:customStyle="1" w:styleId="Fontepargpadro1">
    <w:name w:val="Fonte parág. padrão1"/>
    <w:rsid w:val="00DE5BFF"/>
  </w:style>
  <w:style w:type="character" w:styleId="Hyperlink">
    <w:name w:val="Hyperlink"/>
    <w:basedOn w:val="Fontepargpadro1"/>
    <w:uiPriority w:val="99"/>
    <w:rsid w:val="00DE5BFF"/>
    <w:rPr>
      <w:color w:val="0000FF"/>
      <w:u w:val="single"/>
    </w:rPr>
  </w:style>
  <w:style w:type="paragraph" w:styleId="Sumrio3">
    <w:name w:val="toc 3"/>
    <w:basedOn w:val="Normal"/>
    <w:next w:val="Normal"/>
    <w:uiPriority w:val="39"/>
    <w:qFormat/>
    <w:rsid w:val="00DE5BFF"/>
    <w:pPr>
      <w:suppressAutoHyphens/>
      <w:spacing w:after="0" w:line="240" w:lineRule="auto"/>
      <w:ind w:left="480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Sumrio2">
    <w:name w:val="toc 2"/>
    <w:basedOn w:val="Normal"/>
    <w:next w:val="Normal"/>
    <w:uiPriority w:val="39"/>
    <w:qFormat/>
    <w:rsid w:val="00DE5BFF"/>
    <w:pPr>
      <w:suppressAutoHyphens/>
      <w:spacing w:after="0" w:line="240" w:lineRule="auto"/>
      <w:ind w:left="240"/>
    </w:pPr>
    <w:rPr>
      <w:rFonts w:ascii="Arial" w:eastAsia="Times New Roman" w:hAnsi="Arial" w:cs="Times New Roman"/>
      <w:szCs w:val="24"/>
      <w:lang w:eastAsia="ar-SA"/>
    </w:rPr>
  </w:style>
  <w:style w:type="character" w:styleId="HiperlinkVisitado">
    <w:name w:val="FollowedHyperlink"/>
    <w:basedOn w:val="Fontepargpadro"/>
    <w:uiPriority w:val="99"/>
    <w:rsid w:val="00DE5BFF"/>
    <w:rPr>
      <w:color w:val="800080"/>
      <w:u w:val="single"/>
    </w:rPr>
  </w:style>
  <w:style w:type="paragraph" w:styleId="MapadoDocumento">
    <w:name w:val="Document Map"/>
    <w:basedOn w:val="Normal"/>
    <w:link w:val="MapadoDocumentoChar"/>
    <w:rsid w:val="00DE5BFF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ar-SA"/>
    </w:rPr>
  </w:style>
  <w:style w:type="character" w:customStyle="1" w:styleId="MapadoDocumentoChar">
    <w:name w:val="Mapa do Documento Char"/>
    <w:basedOn w:val="Fontepargpadro"/>
    <w:link w:val="MapadoDocumento"/>
    <w:rsid w:val="00DE5BFF"/>
    <w:rPr>
      <w:rFonts w:ascii="Tahoma" w:eastAsia="Times New Roman" w:hAnsi="Tahoma" w:cs="Tahoma"/>
      <w:sz w:val="20"/>
      <w:szCs w:val="20"/>
      <w:shd w:val="clear" w:color="auto" w:fill="000080"/>
      <w:lang w:val="pt-BR" w:eastAsia="ar-SA" w:bidi="ar-SA"/>
    </w:rPr>
  </w:style>
  <w:style w:type="paragraph" w:styleId="Sumrio4">
    <w:name w:val="toc 4"/>
    <w:basedOn w:val="Normal"/>
    <w:next w:val="Normal"/>
    <w:autoRedefine/>
    <w:uiPriority w:val="39"/>
    <w:rsid w:val="00DE5BFF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RodapChar">
    <w:name w:val="Rodapé Char"/>
    <w:basedOn w:val="Fontepargpadro"/>
    <w:link w:val="Rodap"/>
    <w:rsid w:val="00DE5BFF"/>
  </w:style>
  <w:style w:type="paragraph" w:styleId="Reviso">
    <w:name w:val="Revision"/>
    <w:hidden/>
    <w:uiPriority w:val="99"/>
    <w:semiHidden/>
    <w:rsid w:val="001D2EB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1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174B7"/>
  </w:style>
  <w:style w:type="character" w:customStyle="1" w:styleId="WW8Num1z0">
    <w:name w:val="WW8Num1z0"/>
    <w:rsid w:val="00500270"/>
    <w:rPr>
      <w:rFonts w:ascii="Symbol" w:hAnsi="Symbol" w:cs="Symbol"/>
      <w:sz w:val="18"/>
      <w:szCs w:val="18"/>
    </w:rPr>
  </w:style>
  <w:style w:type="character" w:customStyle="1" w:styleId="WW8Num1z1">
    <w:name w:val="WW8Num1z1"/>
    <w:rsid w:val="00500270"/>
    <w:rPr>
      <w:rFonts w:ascii="Courier New" w:hAnsi="Courier New" w:cs="Courier New"/>
    </w:rPr>
  </w:style>
  <w:style w:type="character" w:customStyle="1" w:styleId="WW8Num1z2">
    <w:name w:val="WW8Num1z2"/>
    <w:rsid w:val="00500270"/>
    <w:rPr>
      <w:rFonts w:ascii="Wingdings" w:hAnsi="Wingdings" w:cs="Wingdings"/>
    </w:rPr>
  </w:style>
  <w:style w:type="character" w:customStyle="1" w:styleId="WW8Num2z0">
    <w:name w:val="WW8Num2z0"/>
    <w:rsid w:val="00500270"/>
    <w:rPr>
      <w:rFonts w:ascii="Symbol" w:hAnsi="Symbol" w:cs="Symbol"/>
    </w:rPr>
  </w:style>
  <w:style w:type="character" w:customStyle="1" w:styleId="WW8Num2z1">
    <w:name w:val="WW8Num2z1"/>
    <w:rsid w:val="00500270"/>
    <w:rPr>
      <w:rFonts w:ascii="Courier New" w:hAnsi="Courier New" w:cs="Courier New"/>
    </w:rPr>
  </w:style>
  <w:style w:type="character" w:customStyle="1" w:styleId="WW8Num2z2">
    <w:name w:val="WW8Num2z2"/>
    <w:rsid w:val="00500270"/>
    <w:rPr>
      <w:rFonts w:ascii="Wingdings" w:hAnsi="Wingdings" w:cs="Wingdings"/>
    </w:rPr>
  </w:style>
  <w:style w:type="character" w:customStyle="1" w:styleId="WW8Num3z0">
    <w:name w:val="WW8Num3z0"/>
    <w:rsid w:val="00500270"/>
    <w:rPr>
      <w:sz w:val="28"/>
      <w:szCs w:val="28"/>
    </w:rPr>
  </w:style>
  <w:style w:type="character" w:customStyle="1" w:styleId="WW8Num3z1">
    <w:name w:val="WW8Num3z1"/>
    <w:rsid w:val="00500270"/>
    <w:rPr>
      <w:rFonts w:ascii="Symbol" w:hAnsi="Symbol" w:cs="Symbol"/>
    </w:rPr>
  </w:style>
  <w:style w:type="character" w:customStyle="1" w:styleId="WW8Num3z2">
    <w:name w:val="WW8Num3z2"/>
    <w:rsid w:val="00500270"/>
  </w:style>
  <w:style w:type="character" w:customStyle="1" w:styleId="WW8Num3z3">
    <w:name w:val="WW8Num3z3"/>
    <w:rsid w:val="00500270"/>
  </w:style>
  <w:style w:type="character" w:customStyle="1" w:styleId="WW8Num3z4">
    <w:name w:val="WW8Num3z4"/>
    <w:rsid w:val="00500270"/>
  </w:style>
  <w:style w:type="character" w:customStyle="1" w:styleId="WW8Num3z5">
    <w:name w:val="WW8Num3z5"/>
    <w:rsid w:val="00500270"/>
  </w:style>
  <w:style w:type="character" w:customStyle="1" w:styleId="WW8Num3z6">
    <w:name w:val="WW8Num3z6"/>
    <w:rsid w:val="00500270"/>
  </w:style>
  <w:style w:type="character" w:customStyle="1" w:styleId="WW8Num3z7">
    <w:name w:val="WW8Num3z7"/>
    <w:rsid w:val="00500270"/>
  </w:style>
  <w:style w:type="character" w:customStyle="1" w:styleId="WW8Num3z8">
    <w:name w:val="WW8Num3z8"/>
    <w:rsid w:val="00500270"/>
  </w:style>
  <w:style w:type="character" w:customStyle="1" w:styleId="WW8Num4z0">
    <w:name w:val="WW8Num4z0"/>
    <w:rsid w:val="00500270"/>
    <w:rPr>
      <w:rFonts w:ascii="Symbol" w:hAnsi="Symbol" w:cs="Symbol"/>
    </w:rPr>
  </w:style>
  <w:style w:type="character" w:customStyle="1" w:styleId="WW8Num4z1">
    <w:name w:val="WW8Num4z1"/>
    <w:rsid w:val="00500270"/>
    <w:rPr>
      <w:rFonts w:ascii="Courier New" w:hAnsi="Courier New" w:cs="Courier New"/>
    </w:rPr>
  </w:style>
  <w:style w:type="character" w:customStyle="1" w:styleId="WW8Num4z2">
    <w:name w:val="WW8Num4z2"/>
    <w:rsid w:val="00500270"/>
    <w:rPr>
      <w:rFonts w:ascii="Wingdings" w:hAnsi="Wingdings" w:cs="Wingdings"/>
    </w:rPr>
  </w:style>
  <w:style w:type="character" w:customStyle="1" w:styleId="WW8Num5z0">
    <w:name w:val="WW8Num5z0"/>
    <w:rsid w:val="00500270"/>
    <w:rPr>
      <w:rFonts w:ascii="Symbol" w:hAnsi="Symbol" w:cs="Symbol"/>
    </w:rPr>
  </w:style>
  <w:style w:type="character" w:customStyle="1" w:styleId="WW8Num5z1">
    <w:name w:val="WW8Num5z1"/>
    <w:rsid w:val="00500270"/>
    <w:rPr>
      <w:rFonts w:ascii="Courier New" w:hAnsi="Courier New" w:cs="Courier New"/>
    </w:rPr>
  </w:style>
  <w:style w:type="character" w:customStyle="1" w:styleId="WW8Num5z2">
    <w:name w:val="WW8Num5z2"/>
    <w:rsid w:val="00500270"/>
    <w:rPr>
      <w:rFonts w:ascii="Wingdings" w:hAnsi="Wingdings" w:cs="Wingdings"/>
    </w:rPr>
  </w:style>
  <w:style w:type="character" w:customStyle="1" w:styleId="WW8Num6z0">
    <w:name w:val="WW8Num6z0"/>
    <w:rsid w:val="00500270"/>
    <w:rPr>
      <w:rFonts w:ascii="Symbol" w:hAnsi="Symbol" w:cs="Symbol"/>
      <w:sz w:val="18"/>
      <w:szCs w:val="18"/>
    </w:rPr>
  </w:style>
  <w:style w:type="character" w:customStyle="1" w:styleId="WW8Num6z1">
    <w:name w:val="WW8Num6z1"/>
    <w:rsid w:val="00500270"/>
    <w:rPr>
      <w:rFonts w:ascii="Courier New" w:hAnsi="Courier New" w:cs="Courier New"/>
      <w:sz w:val="18"/>
      <w:szCs w:val="18"/>
    </w:rPr>
  </w:style>
  <w:style w:type="character" w:customStyle="1" w:styleId="WW8Num6z2">
    <w:name w:val="WW8Num6z2"/>
    <w:rsid w:val="00500270"/>
    <w:rPr>
      <w:rFonts w:ascii="Wingdings" w:hAnsi="Wingdings" w:cs="Wingdings"/>
    </w:rPr>
  </w:style>
  <w:style w:type="character" w:customStyle="1" w:styleId="WW8Num7z0">
    <w:name w:val="WW8Num7z0"/>
    <w:rsid w:val="00500270"/>
    <w:rPr>
      <w:rFonts w:ascii="Symbol" w:hAnsi="Symbol" w:cs="Symbol"/>
    </w:rPr>
  </w:style>
  <w:style w:type="character" w:customStyle="1" w:styleId="WW8Num7z1">
    <w:name w:val="WW8Num7z1"/>
    <w:rsid w:val="00500270"/>
    <w:rPr>
      <w:rFonts w:ascii="Courier New" w:hAnsi="Courier New" w:cs="Courier New"/>
    </w:rPr>
  </w:style>
  <w:style w:type="character" w:customStyle="1" w:styleId="WW8Num7z2">
    <w:name w:val="WW8Num7z2"/>
    <w:rsid w:val="00500270"/>
    <w:rPr>
      <w:rFonts w:ascii="Wingdings" w:hAnsi="Wingdings" w:cs="Wingdings"/>
    </w:rPr>
  </w:style>
  <w:style w:type="character" w:customStyle="1" w:styleId="WW8Num8z0">
    <w:name w:val="WW8Num8z0"/>
    <w:rsid w:val="00500270"/>
    <w:rPr>
      <w:rFonts w:ascii="Symbol" w:hAnsi="Symbol" w:cs="Symbol"/>
    </w:rPr>
  </w:style>
  <w:style w:type="character" w:customStyle="1" w:styleId="WW8Num8z1">
    <w:name w:val="WW8Num8z1"/>
    <w:rsid w:val="00500270"/>
    <w:rPr>
      <w:rFonts w:ascii="Courier New" w:hAnsi="Courier New" w:cs="Courier New"/>
    </w:rPr>
  </w:style>
  <w:style w:type="character" w:customStyle="1" w:styleId="WW8Num8z2">
    <w:name w:val="WW8Num8z2"/>
    <w:rsid w:val="00500270"/>
    <w:rPr>
      <w:rFonts w:ascii="Wingdings" w:hAnsi="Wingdings" w:cs="Wingdings"/>
    </w:rPr>
  </w:style>
  <w:style w:type="character" w:customStyle="1" w:styleId="WW8Num9z0">
    <w:name w:val="WW8Num9z0"/>
    <w:rsid w:val="00500270"/>
    <w:rPr>
      <w:rFonts w:ascii="Symbol" w:hAnsi="Symbol" w:cs="Symbol"/>
    </w:rPr>
  </w:style>
  <w:style w:type="character" w:customStyle="1" w:styleId="WW8Num9z1">
    <w:name w:val="WW8Num9z1"/>
    <w:rsid w:val="00500270"/>
    <w:rPr>
      <w:rFonts w:ascii="Courier New" w:hAnsi="Courier New" w:cs="Courier New"/>
    </w:rPr>
  </w:style>
  <w:style w:type="character" w:customStyle="1" w:styleId="WW8Num9z2">
    <w:name w:val="WW8Num9z2"/>
    <w:rsid w:val="00500270"/>
    <w:rPr>
      <w:rFonts w:ascii="Wingdings" w:hAnsi="Wingdings" w:cs="Wingdings"/>
    </w:rPr>
  </w:style>
  <w:style w:type="character" w:customStyle="1" w:styleId="WW8Num10z0">
    <w:name w:val="WW8Num10z0"/>
    <w:rsid w:val="00500270"/>
    <w:rPr>
      <w:rFonts w:ascii="Symbol" w:hAnsi="Symbol" w:cs="Symbol"/>
      <w:sz w:val="18"/>
      <w:szCs w:val="18"/>
    </w:rPr>
  </w:style>
  <w:style w:type="character" w:customStyle="1" w:styleId="WW8Num10z1">
    <w:name w:val="WW8Num10z1"/>
    <w:rsid w:val="00500270"/>
    <w:rPr>
      <w:rFonts w:ascii="Courier New" w:hAnsi="Courier New" w:cs="Courier New"/>
    </w:rPr>
  </w:style>
  <w:style w:type="character" w:customStyle="1" w:styleId="WW8Num10z2">
    <w:name w:val="WW8Num10z2"/>
    <w:rsid w:val="00500270"/>
    <w:rPr>
      <w:rFonts w:ascii="Wingdings" w:hAnsi="Wingdings" w:cs="Wingdings"/>
    </w:rPr>
  </w:style>
  <w:style w:type="character" w:customStyle="1" w:styleId="WW8Num11z0">
    <w:name w:val="WW8Num11z0"/>
    <w:rsid w:val="00500270"/>
    <w:rPr>
      <w:rFonts w:ascii="Symbol" w:hAnsi="Symbol" w:cs="Symbol"/>
    </w:rPr>
  </w:style>
  <w:style w:type="character" w:customStyle="1" w:styleId="WW8Num11z1">
    <w:name w:val="WW8Num11z1"/>
    <w:rsid w:val="00500270"/>
    <w:rPr>
      <w:rFonts w:ascii="Courier New" w:hAnsi="Courier New" w:cs="Courier New"/>
    </w:rPr>
  </w:style>
  <w:style w:type="character" w:customStyle="1" w:styleId="WW8Num11z2">
    <w:name w:val="WW8Num11z2"/>
    <w:rsid w:val="00500270"/>
    <w:rPr>
      <w:rFonts w:ascii="Wingdings" w:hAnsi="Wingdings" w:cs="Wingdings"/>
    </w:rPr>
  </w:style>
  <w:style w:type="character" w:customStyle="1" w:styleId="WW8Num12z0">
    <w:name w:val="WW8Num12z0"/>
    <w:rsid w:val="00500270"/>
    <w:rPr>
      <w:rFonts w:ascii="Symbol" w:hAnsi="Symbol" w:cs="Symbol"/>
    </w:rPr>
  </w:style>
  <w:style w:type="character" w:customStyle="1" w:styleId="WW8Num12z1">
    <w:name w:val="WW8Num12z1"/>
    <w:rsid w:val="00500270"/>
    <w:rPr>
      <w:rFonts w:ascii="Courier New" w:hAnsi="Courier New" w:cs="Courier New"/>
    </w:rPr>
  </w:style>
  <w:style w:type="character" w:customStyle="1" w:styleId="WW8Num12z2">
    <w:name w:val="WW8Num12z2"/>
    <w:rsid w:val="00500270"/>
    <w:rPr>
      <w:rFonts w:ascii="Wingdings" w:hAnsi="Wingdings" w:cs="Wingdings"/>
    </w:rPr>
  </w:style>
  <w:style w:type="character" w:customStyle="1" w:styleId="WW8Num13z0">
    <w:name w:val="WW8Num13z0"/>
    <w:rsid w:val="00500270"/>
    <w:rPr>
      <w:rFonts w:ascii="Symbol" w:hAnsi="Symbol" w:cs="Symbol"/>
    </w:rPr>
  </w:style>
  <w:style w:type="character" w:customStyle="1" w:styleId="WW8Num13z1">
    <w:name w:val="WW8Num13z1"/>
    <w:rsid w:val="00500270"/>
    <w:rPr>
      <w:rFonts w:ascii="Courier New" w:hAnsi="Courier New" w:cs="Courier New"/>
    </w:rPr>
  </w:style>
  <w:style w:type="character" w:customStyle="1" w:styleId="WW8Num13z2">
    <w:name w:val="WW8Num13z2"/>
    <w:rsid w:val="00500270"/>
    <w:rPr>
      <w:rFonts w:ascii="Wingdings" w:hAnsi="Wingdings" w:cs="Wingdings"/>
    </w:rPr>
  </w:style>
  <w:style w:type="character" w:customStyle="1" w:styleId="WW8Num14z0">
    <w:name w:val="WW8Num14z0"/>
    <w:rsid w:val="00500270"/>
    <w:rPr>
      <w:rFonts w:ascii="Symbol" w:hAnsi="Symbol" w:cs="Symbol"/>
    </w:rPr>
  </w:style>
  <w:style w:type="character" w:customStyle="1" w:styleId="WW8Num14z1">
    <w:name w:val="WW8Num14z1"/>
    <w:rsid w:val="00500270"/>
    <w:rPr>
      <w:rFonts w:ascii="Courier New" w:hAnsi="Courier New" w:cs="Courier New"/>
    </w:rPr>
  </w:style>
  <w:style w:type="character" w:customStyle="1" w:styleId="WW8Num14z2">
    <w:name w:val="WW8Num14z2"/>
    <w:rsid w:val="00500270"/>
    <w:rPr>
      <w:rFonts w:ascii="Wingdings" w:hAnsi="Wingdings" w:cs="Wingdings"/>
    </w:rPr>
  </w:style>
  <w:style w:type="character" w:customStyle="1" w:styleId="WW8Num15z0">
    <w:name w:val="WW8Num15z0"/>
    <w:rsid w:val="00500270"/>
    <w:rPr>
      <w:rFonts w:ascii="Symbol" w:hAnsi="Symbol" w:cs="Symbol"/>
    </w:rPr>
  </w:style>
  <w:style w:type="character" w:customStyle="1" w:styleId="WW8Num15z1">
    <w:name w:val="WW8Num15z1"/>
    <w:rsid w:val="00500270"/>
    <w:rPr>
      <w:rFonts w:ascii="Courier New" w:hAnsi="Courier New" w:cs="Courier New"/>
    </w:rPr>
  </w:style>
  <w:style w:type="character" w:customStyle="1" w:styleId="WW8Num15z2">
    <w:name w:val="WW8Num15z2"/>
    <w:rsid w:val="00500270"/>
    <w:rPr>
      <w:rFonts w:ascii="Wingdings" w:hAnsi="Wingdings" w:cs="Wingdings"/>
    </w:rPr>
  </w:style>
  <w:style w:type="character" w:customStyle="1" w:styleId="WW8Num16z0">
    <w:name w:val="WW8Num16z0"/>
    <w:rsid w:val="00500270"/>
    <w:rPr>
      <w:rFonts w:ascii="Symbol" w:hAnsi="Symbol" w:cs="Symbol"/>
      <w:sz w:val="18"/>
      <w:szCs w:val="18"/>
    </w:rPr>
  </w:style>
  <w:style w:type="character" w:customStyle="1" w:styleId="WW8Num16z1">
    <w:name w:val="WW8Num16z1"/>
    <w:rsid w:val="00500270"/>
    <w:rPr>
      <w:rFonts w:ascii="Courier New" w:hAnsi="Courier New" w:cs="Courier New"/>
    </w:rPr>
  </w:style>
  <w:style w:type="character" w:customStyle="1" w:styleId="WW8Num16z2">
    <w:name w:val="WW8Num16z2"/>
    <w:rsid w:val="00500270"/>
    <w:rPr>
      <w:rFonts w:ascii="Wingdings" w:hAnsi="Wingdings" w:cs="Wingdings"/>
    </w:rPr>
  </w:style>
  <w:style w:type="character" w:customStyle="1" w:styleId="WW8Num17z0">
    <w:name w:val="WW8Num17z0"/>
    <w:rsid w:val="00500270"/>
    <w:rPr>
      <w:rFonts w:ascii="Symbol" w:hAnsi="Symbol" w:cs="Symbol"/>
      <w:sz w:val="18"/>
      <w:szCs w:val="18"/>
    </w:rPr>
  </w:style>
  <w:style w:type="character" w:customStyle="1" w:styleId="WW8Num17z1">
    <w:name w:val="WW8Num17z1"/>
    <w:rsid w:val="00500270"/>
    <w:rPr>
      <w:rFonts w:ascii="Courier New" w:hAnsi="Courier New" w:cs="Courier New"/>
    </w:rPr>
  </w:style>
  <w:style w:type="character" w:customStyle="1" w:styleId="WW8Num17z2">
    <w:name w:val="WW8Num17z2"/>
    <w:rsid w:val="00500270"/>
    <w:rPr>
      <w:rFonts w:ascii="Wingdings" w:hAnsi="Wingdings" w:cs="Wingdings"/>
    </w:rPr>
  </w:style>
  <w:style w:type="character" w:customStyle="1" w:styleId="WW8Num18z0">
    <w:name w:val="WW8Num18z0"/>
    <w:rsid w:val="00500270"/>
    <w:rPr>
      <w:rFonts w:ascii="Symbol" w:hAnsi="Symbol" w:cs="Symbol"/>
    </w:rPr>
  </w:style>
  <w:style w:type="character" w:customStyle="1" w:styleId="WW8Num18z1">
    <w:name w:val="WW8Num18z1"/>
    <w:rsid w:val="00500270"/>
    <w:rPr>
      <w:rFonts w:ascii="Courier New" w:hAnsi="Courier New" w:cs="Courier New"/>
    </w:rPr>
  </w:style>
  <w:style w:type="character" w:customStyle="1" w:styleId="WW8Num18z2">
    <w:name w:val="WW8Num18z2"/>
    <w:rsid w:val="00500270"/>
    <w:rPr>
      <w:rFonts w:ascii="Wingdings" w:hAnsi="Wingdings" w:cs="Wingdings"/>
    </w:rPr>
  </w:style>
  <w:style w:type="character" w:customStyle="1" w:styleId="WW8Num19z0">
    <w:name w:val="WW8Num19z0"/>
    <w:rsid w:val="00500270"/>
  </w:style>
  <w:style w:type="character" w:customStyle="1" w:styleId="WW8Num19z1">
    <w:name w:val="WW8Num19z1"/>
    <w:rsid w:val="00500270"/>
    <w:rPr>
      <w:rFonts w:ascii="Symbol" w:hAnsi="Symbol" w:cs="Symbol"/>
    </w:rPr>
  </w:style>
  <w:style w:type="character" w:customStyle="1" w:styleId="WW8Num19z2">
    <w:name w:val="WW8Num19z2"/>
    <w:rsid w:val="00500270"/>
  </w:style>
  <w:style w:type="character" w:customStyle="1" w:styleId="WW8Num19z3">
    <w:name w:val="WW8Num19z3"/>
    <w:rsid w:val="00500270"/>
  </w:style>
  <w:style w:type="character" w:customStyle="1" w:styleId="WW8Num19z4">
    <w:name w:val="WW8Num19z4"/>
    <w:rsid w:val="00500270"/>
  </w:style>
  <w:style w:type="character" w:customStyle="1" w:styleId="WW8Num19z5">
    <w:name w:val="WW8Num19z5"/>
    <w:rsid w:val="00500270"/>
  </w:style>
  <w:style w:type="character" w:customStyle="1" w:styleId="WW8Num19z6">
    <w:name w:val="WW8Num19z6"/>
    <w:rsid w:val="00500270"/>
  </w:style>
  <w:style w:type="character" w:customStyle="1" w:styleId="WW8Num19z7">
    <w:name w:val="WW8Num19z7"/>
    <w:rsid w:val="00500270"/>
  </w:style>
  <w:style w:type="character" w:customStyle="1" w:styleId="WW8Num19z8">
    <w:name w:val="WW8Num19z8"/>
    <w:rsid w:val="00500270"/>
  </w:style>
  <w:style w:type="character" w:customStyle="1" w:styleId="WW8Num20z0">
    <w:name w:val="WW8Num20z0"/>
    <w:rsid w:val="00500270"/>
    <w:rPr>
      <w:rFonts w:ascii="Symbol" w:hAnsi="Symbol" w:cs="Symbol"/>
    </w:rPr>
  </w:style>
  <w:style w:type="character" w:customStyle="1" w:styleId="WW8Num20z1">
    <w:name w:val="WW8Num20z1"/>
    <w:rsid w:val="00500270"/>
    <w:rPr>
      <w:rFonts w:ascii="Courier New" w:hAnsi="Courier New" w:cs="Courier New"/>
    </w:rPr>
  </w:style>
  <w:style w:type="character" w:customStyle="1" w:styleId="WW8Num20z2">
    <w:name w:val="WW8Num20z2"/>
    <w:rsid w:val="00500270"/>
    <w:rPr>
      <w:rFonts w:ascii="Wingdings" w:hAnsi="Wingdings" w:cs="Wingdings"/>
    </w:rPr>
  </w:style>
  <w:style w:type="character" w:customStyle="1" w:styleId="WW8Num21z0">
    <w:name w:val="WW8Num21z0"/>
    <w:rsid w:val="00500270"/>
    <w:rPr>
      <w:rFonts w:ascii="Symbol" w:hAnsi="Symbol" w:cs="Symbol"/>
    </w:rPr>
  </w:style>
  <w:style w:type="character" w:customStyle="1" w:styleId="WW8Num21z1">
    <w:name w:val="WW8Num21z1"/>
    <w:rsid w:val="00500270"/>
    <w:rPr>
      <w:rFonts w:ascii="Courier New" w:hAnsi="Courier New" w:cs="Courier New"/>
    </w:rPr>
  </w:style>
  <w:style w:type="character" w:customStyle="1" w:styleId="WW8Num21z2">
    <w:name w:val="WW8Num21z2"/>
    <w:rsid w:val="00500270"/>
    <w:rPr>
      <w:rFonts w:ascii="Wingdings" w:hAnsi="Wingdings" w:cs="Wingdings"/>
    </w:rPr>
  </w:style>
  <w:style w:type="character" w:styleId="TextodoEspaoReservado">
    <w:name w:val="Placeholder Text"/>
    <w:rsid w:val="00500270"/>
    <w:rPr>
      <w:color w:val="808080"/>
    </w:rPr>
  </w:style>
  <w:style w:type="character" w:customStyle="1" w:styleId="Marcas">
    <w:name w:val="Marcas"/>
    <w:rsid w:val="00500270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rsid w:val="00500270"/>
    <w:pPr>
      <w:keepNext/>
      <w:suppressAutoHyphens/>
      <w:spacing w:before="240" w:after="120"/>
    </w:pPr>
    <w:rPr>
      <w:rFonts w:ascii="Liberation Sans" w:eastAsia="Microsoft YaHei" w:hAnsi="Liberation Sans" w:cs="Mangal"/>
      <w:sz w:val="28"/>
      <w:szCs w:val="28"/>
      <w:lang w:eastAsia="zh-CN"/>
    </w:rPr>
  </w:style>
  <w:style w:type="paragraph" w:styleId="Corpodetexto">
    <w:name w:val="Body Text"/>
    <w:basedOn w:val="Normal"/>
    <w:link w:val="CorpodetextoChar"/>
    <w:rsid w:val="00500270"/>
    <w:pPr>
      <w:suppressAutoHyphens/>
      <w:spacing w:after="140" w:line="288" w:lineRule="auto"/>
    </w:pPr>
    <w:rPr>
      <w:rFonts w:ascii="Calibri" w:eastAsia="Times New Roman" w:hAnsi="Calibri" w:cs="Times New Roman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500270"/>
    <w:rPr>
      <w:rFonts w:ascii="Calibri" w:eastAsia="Times New Roman" w:hAnsi="Calibri" w:cs="Times New Roman"/>
      <w:lang w:eastAsia="zh-CN"/>
    </w:rPr>
  </w:style>
  <w:style w:type="paragraph" w:styleId="Lista">
    <w:name w:val="List"/>
    <w:basedOn w:val="Corpodetexto"/>
    <w:rsid w:val="00500270"/>
    <w:rPr>
      <w:rFonts w:cs="Mangal"/>
    </w:rPr>
  </w:style>
  <w:style w:type="paragraph" w:customStyle="1" w:styleId="ndice">
    <w:name w:val="Índice"/>
    <w:basedOn w:val="Normal"/>
    <w:rsid w:val="00500270"/>
    <w:pPr>
      <w:suppressLineNumbers/>
      <w:suppressAutoHyphens/>
    </w:pPr>
    <w:rPr>
      <w:rFonts w:ascii="Calibri" w:eastAsia="Times New Roman" w:hAnsi="Calibri" w:cs="Mangal"/>
      <w:lang w:eastAsia="zh-CN"/>
    </w:rPr>
  </w:style>
  <w:style w:type="paragraph" w:customStyle="1" w:styleId="Standard">
    <w:name w:val="Standard"/>
    <w:rsid w:val="00500270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500270"/>
    <w:rPr>
      <w:rFonts w:ascii="Courier New" w:eastAsia="Courier New" w:hAnsi="Courier New" w:cs="Courier New"/>
      <w:sz w:val="20"/>
      <w:szCs w:val="20"/>
    </w:rPr>
  </w:style>
  <w:style w:type="paragraph" w:customStyle="1" w:styleId="western">
    <w:name w:val="western"/>
    <w:basedOn w:val="Normal"/>
    <w:rsid w:val="00500270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500270"/>
    <w:pPr>
      <w:suppressLineNumbers/>
      <w:suppressAutoHyphens/>
    </w:pPr>
    <w:rPr>
      <w:rFonts w:ascii="Calibri" w:eastAsia="Times New Roman" w:hAnsi="Calibri" w:cs="Times New Roman"/>
      <w:lang w:eastAsia="zh-CN"/>
    </w:rPr>
  </w:style>
  <w:style w:type="paragraph" w:customStyle="1" w:styleId="Ttulodetabela">
    <w:name w:val="Título de tabela"/>
    <w:basedOn w:val="Contedodatabela"/>
    <w:rsid w:val="00500270"/>
    <w:pPr>
      <w:jc w:val="center"/>
    </w:pPr>
    <w:rPr>
      <w:b/>
      <w:bCs/>
    </w:rPr>
  </w:style>
  <w:style w:type="paragraph" w:customStyle="1" w:styleId="Citaes">
    <w:name w:val="Citações"/>
    <w:basedOn w:val="Normal"/>
    <w:rsid w:val="00500270"/>
    <w:pPr>
      <w:suppressAutoHyphens/>
      <w:spacing w:after="283"/>
      <w:ind w:left="567" w:right="567"/>
    </w:pPr>
    <w:rPr>
      <w:rFonts w:ascii="Calibri" w:eastAsia="Times New Roman" w:hAnsi="Calibri" w:cs="Times New Roman"/>
      <w:lang w:eastAsia="zh-CN"/>
    </w:rPr>
  </w:style>
  <w:style w:type="paragraph" w:customStyle="1" w:styleId="Default">
    <w:name w:val="Default"/>
    <w:rsid w:val="009B3F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lssica2">
    <w:name w:val="Table Classic 2"/>
    <w:basedOn w:val="Tabelanormal"/>
    <w:rsid w:val="00843F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843F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843F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843F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843F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rsid w:val="00843F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adeMdia1">
    <w:name w:val="Medium Grid 1"/>
    <w:basedOn w:val="Tabelanormal"/>
    <w:uiPriority w:val="67"/>
    <w:rsid w:val="00843F6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596BAA-B7FC-4A38-A18A-A82A91D0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11648</TotalTime>
  <Pages>1</Pages>
  <Words>4257</Words>
  <Characters>22992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Companytec Automação &amp; Controle Ltda</Company>
  <LinksUpToDate>false</LinksUpToDate>
  <CharactersWithSpaces>27195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Cleber da Silva Peter</cp:lastModifiedBy>
  <cp:revision>45</cp:revision>
  <cp:lastPrinted>2015-08-26T13:52:00Z</cp:lastPrinted>
  <dcterms:created xsi:type="dcterms:W3CDTF">2015-04-24T19:52:00Z</dcterms:created>
  <dcterms:modified xsi:type="dcterms:W3CDTF">2015-08-26T13:53:00Z</dcterms:modified>
</cp:coreProperties>
</file>